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4847900"/>
        <w:docPartObj>
          <w:docPartGallery w:val="Cover Pages"/>
          <w:docPartUnique/>
        </w:docPartObj>
      </w:sdtPr>
      <w:sdtContent>
        <w:p w:rsidR="00F234D1" w:rsidRDefault="00F234D1" w:rsidP="00F234D1">
          <w:pPr>
            <w:spacing w:after="40" w:line="240" w:lineRule="auto"/>
            <w:jc w:val="center"/>
            <w:rPr>
              <w:rFonts w:ascii="Verdana" w:hAnsi="Verdana"/>
            </w:rPr>
          </w:pPr>
          <w:r>
            <w:rPr>
              <w:rFonts w:ascii="Verdana" w:hAnsi="Verdana"/>
            </w:rPr>
            <w:t>A Project Report on</w:t>
          </w:r>
        </w:p>
        <w:p w:rsidR="00F234D1" w:rsidRDefault="00F234D1" w:rsidP="00F234D1">
          <w:pPr>
            <w:spacing w:after="40" w:line="240" w:lineRule="auto"/>
            <w:jc w:val="center"/>
            <w:rPr>
              <w:rFonts w:ascii="Verdana" w:hAnsi="Verdana"/>
              <w:sz w:val="20"/>
            </w:rPr>
          </w:pPr>
        </w:p>
        <w:p w:rsidR="00F234D1" w:rsidRDefault="00F234D1" w:rsidP="00F234D1">
          <w:pPr>
            <w:spacing w:after="40" w:line="240" w:lineRule="auto"/>
            <w:jc w:val="center"/>
            <w:rPr>
              <w:rFonts w:ascii="Verdana" w:hAnsi="Verdana"/>
              <w:sz w:val="20"/>
            </w:rPr>
          </w:pPr>
        </w:p>
        <w:p w:rsidR="00F234D1" w:rsidRPr="00012E59" w:rsidRDefault="00CA3037" w:rsidP="00F234D1">
          <w:pPr>
            <w:pStyle w:val="Heading4"/>
            <w:spacing w:after="40"/>
            <w:ind w:left="0"/>
          </w:pPr>
          <w:r>
            <w:rPr>
              <w:b/>
              <w:bCs/>
              <w:sz w:val="40"/>
            </w:rPr>
            <w:t>Course Information Monitoring System</w:t>
          </w:r>
        </w:p>
        <w:p w:rsidR="00F234D1" w:rsidRDefault="00F234D1" w:rsidP="00F234D1">
          <w:pPr>
            <w:spacing w:after="40" w:line="240" w:lineRule="auto"/>
            <w:jc w:val="center"/>
            <w:rPr>
              <w:rFonts w:ascii="Verdana" w:hAnsi="Verdana"/>
              <w:sz w:val="20"/>
            </w:rPr>
          </w:pPr>
        </w:p>
        <w:p w:rsidR="00F234D1" w:rsidRDefault="00F234D1" w:rsidP="00F234D1">
          <w:pPr>
            <w:spacing w:after="40" w:line="240" w:lineRule="auto"/>
            <w:jc w:val="center"/>
            <w:rPr>
              <w:rFonts w:ascii="Verdana" w:hAnsi="Verdana"/>
              <w:sz w:val="20"/>
            </w:rPr>
          </w:pPr>
        </w:p>
        <w:p w:rsidR="00F234D1" w:rsidRDefault="00F234D1" w:rsidP="00F234D1">
          <w:pPr>
            <w:spacing w:after="40" w:line="240" w:lineRule="auto"/>
            <w:jc w:val="center"/>
            <w:rPr>
              <w:rFonts w:ascii="Verdana" w:hAnsi="Verdana"/>
            </w:rPr>
          </w:pPr>
          <w:r>
            <w:rPr>
              <w:rFonts w:ascii="Verdana" w:hAnsi="Verdana"/>
            </w:rPr>
            <w:t>Submitted in partial fulfillment of requirement</w:t>
          </w:r>
        </w:p>
        <w:p w:rsidR="00F234D1" w:rsidRDefault="00F234D1" w:rsidP="00F234D1">
          <w:pPr>
            <w:spacing w:after="40" w:line="240" w:lineRule="auto"/>
            <w:jc w:val="center"/>
            <w:rPr>
              <w:rFonts w:ascii="Verdana" w:hAnsi="Verdana"/>
            </w:rPr>
          </w:pPr>
          <w:r>
            <w:rPr>
              <w:rFonts w:ascii="Verdana" w:hAnsi="Verdana"/>
            </w:rPr>
            <w:t>for the award of the degree</w:t>
          </w:r>
        </w:p>
        <w:p w:rsidR="00F234D1" w:rsidRDefault="00F234D1" w:rsidP="00F234D1">
          <w:pPr>
            <w:spacing w:after="40" w:line="240" w:lineRule="auto"/>
            <w:jc w:val="center"/>
            <w:rPr>
              <w:rFonts w:ascii="Verdana" w:hAnsi="Verdana"/>
            </w:rPr>
          </w:pPr>
        </w:p>
        <w:p w:rsidR="00F234D1" w:rsidRDefault="00F234D1" w:rsidP="00F234D1">
          <w:pPr>
            <w:spacing w:after="40" w:line="240" w:lineRule="auto"/>
            <w:jc w:val="center"/>
            <w:rPr>
              <w:rFonts w:ascii="Verdana" w:hAnsi="Verdana"/>
            </w:rPr>
          </w:pPr>
        </w:p>
        <w:p w:rsidR="00F234D1" w:rsidRDefault="00F234D1" w:rsidP="00F234D1">
          <w:pPr>
            <w:pStyle w:val="Heading5"/>
            <w:spacing w:after="40"/>
            <w:ind w:left="0"/>
            <w:rPr>
              <w:b/>
              <w:bCs/>
              <w:sz w:val="40"/>
            </w:rPr>
          </w:pPr>
          <w:r>
            <w:rPr>
              <w:b/>
              <w:bCs/>
              <w:sz w:val="40"/>
            </w:rPr>
            <w:t>MASTER of COMPUTER APPLICATIONS</w:t>
          </w:r>
        </w:p>
        <w:p w:rsidR="00F234D1" w:rsidRDefault="00F234D1" w:rsidP="00F234D1">
          <w:pPr>
            <w:spacing w:after="40" w:line="240" w:lineRule="auto"/>
            <w:jc w:val="center"/>
            <w:rPr>
              <w:rFonts w:ascii="Verdana" w:hAnsi="Verdana"/>
              <w:sz w:val="20"/>
            </w:rPr>
          </w:pPr>
        </w:p>
        <w:p w:rsidR="00F234D1" w:rsidRDefault="00F234D1" w:rsidP="00F234D1">
          <w:pPr>
            <w:spacing w:after="40" w:line="240" w:lineRule="auto"/>
            <w:jc w:val="center"/>
            <w:rPr>
              <w:rFonts w:ascii="Verdana" w:hAnsi="Verdana"/>
            </w:rPr>
          </w:pPr>
          <w:r>
            <w:rPr>
              <w:rFonts w:ascii="Verdana" w:hAnsi="Verdana"/>
            </w:rPr>
            <w:t>Of</w:t>
          </w:r>
        </w:p>
        <w:p w:rsidR="00F234D1" w:rsidRDefault="00F234D1" w:rsidP="00F234D1">
          <w:pPr>
            <w:spacing w:after="40" w:line="240" w:lineRule="auto"/>
            <w:jc w:val="center"/>
            <w:rPr>
              <w:rFonts w:ascii="Verdana" w:hAnsi="Verdana"/>
              <w:sz w:val="20"/>
            </w:rPr>
          </w:pPr>
        </w:p>
        <w:p w:rsidR="00F234D1" w:rsidRDefault="00F234D1" w:rsidP="00F234D1">
          <w:pPr>
            <w:pStyle w:val="Heading6"/>
            <w:spacing w:after="40"/>
            <w:ind w:left="0"/>
          </w:pPr>
          <w:r>
            <w:t>Visvesvaraya Technological University</w:t>
          </w:r>
        </w:p>
        <w:p w:rsidR="00F234D1" w:rsidRDefault="00F234D1" w:rsidP="00F234D1">
          <w:pPr>
            <w:spacing w:after="40" w:line="240" w:lineRule="auto"/>
            <w:jc w:val="center"/>
            <w:rPr>
              <w:rFonts w:ascii="Verdana" w:hAnsi="Verdana"/>
              <w:sz w:val="20"/>
            </w:rPr>
          </w:pPr>
        </w:p>
        <w:p w:rsidR="00F234D1" w:rsidRDefault="00F234D1" w:rsidP="00F234D1">
          <w:pPr>
            <w:spacing w:after="40" w:line="240" w:lineRule="auto"/>
            <w:jc w:val="center"/>
            <w:rPr>
              <w:rFonts w:ascii="Verdana" w:hAnsi="Verdana"/>
            </w:rPr>
          </w:pPr>
          <w:r>
            <w:rPr>
              <w:rFonts w:ascii="Verdana" w:hAnsi="Verdana"/>
            </w:rPr>
            <w:t>By</w:t>
          </w:r>
        </w:p>
        <w:p w:rsidR="00F234D1" w:rsidRDefault="00F234D1" w:rsidP="00F234D1">
          <w:pPr>
            <w:spacing w:after="40" w:line="240" w:lineRule="auto"/>
            <w:jc w:val="center"/>
            <w:rPr>
              <w:rFonts w:ascii="Verdana" w:hAnsi="Verdana"/>
              <w:sz w:val="20"/>
            </w:rPr>
          </w:pPr>
        </w:p>
        <w:p w:rsidR="00F234D1" w:rsidRDefault="00CA3037" w:rsidP="00F234D1">
          <w:pPr>
            <w:pStyle w:val="Heading6"/>
            <w:spacing w:after="40"/>
            <w:ind w:left="0"/>
            <w:rPr>
              <w:b/>
              <w:bCs/>
            </w:rPr>
          </w:pPr>
          <w:r>
            <w:rPr>
              <w:b/>
              <w:bCs/>
            </w:rPr>
            <w:t>Abhijith B. S. – 1PI13MCA01</w:t>
          </w:r>
        </w:p>
        <w:p w:rsidR="00F234D1" w:rsidRDefault="00CA3037" w:rsidP="00F234D1">
          <w:pPr>
            <w:pStyle w:val="Heading6"/>
            <w:spacing w:after="40"/>
            <w:ind w:left="0"/>
            <w:rPr>
              <w:b/>
              <w:bCs/>
            </w:rPr>
          </w:pPr>
          <w:r>
            <w:rPr>
              <w:b/>
              <w:bCs/>
            </w:rPr>
            <w:t>Joshua Fernandes- 1PI13MCA31</w:t>
          </w:r>
        </w:p>
        <w:p w:rsidR="00F234D1" w:rsidRDefault="00F234D1" w:rsidP="00F234D1"/>
        <w:p w:rsidR="00F234D1" w:rsidRPr="00193C2A" w:rsidRDefault="00F234D1" w:rsidP="00F234D1"/>
        <w:p w:rsidR="00F234D1" w:rsidRDefault="00F234D1" w:rsidP="00F234D1">
          <w:pPr>
            <w:spacing w:after="40" w:line="240" w:lineRule="auto"/>
            <w:jc w:val="center"/>
            <w:rPr>
              <w:rFonts w:ascii="Verdana" w:hAnsi="Verdana"/>
              <w:b/>
              <w:bCs/>
              <w:sz w:val="20"/>
            </w:rPr>
          </w:pPr>
          <w:r>
            <w:rPr>
              <w:noProof/>
              <w:sz w:val="20"/>
              <w:szCs w:val="20"/>
            </w:rPr>
            <w:drawing>
              <wp:inline distT="0" distB="0" distL="0" distR="0" wp14:anchorId="2F78DB94" wp14:editId="4A8C7F87">
                <wp:extent cx="1587500" cy="1854835"/>
                <wp:effectExtent l="19050" t="0" r="0" b="0"/>
                <wp:docPr id="15" name="Picture 7196" descr="Pes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6" descr="Pesitlogo"/>
                        <pic:cNvPicPr>
                          <a:picLocks noChangeAspect="1" noChangeArrowheads="1"/>
                        </pic:cNvPicPr>
                      </pic:nvPicPr>
                      <pic:blipFill>
                        <a:blip r:embed="rId9"/>
                        <a:srcRect/>
                        <a:stretch>
                          <a:fillRect/>
                        </a:stretch>
                      </pic:blipFill>
                      <pic:spPr bwMode="auto">
                        <a:xfrm>
                          <a:off x="0" y="0"/>
                          <a:ext cx="1587500" cy="1854835"/>
                        </a:xfrm>
                        <a:prstGeom prst="rect">
                          <a:avLst/>
                        </a:prstGeom>
                        <a:noFill/>
                        <a:ln w="9525">
                          <a:noFill/>
                          <a:miter lim="800000"/>
                          <a:headEnd/>
                          <a:tailEnd/>
                        </a:ln>
                      </pic:spPr>
                    </pic:pic>
                  </a:graphicData>
                </a:graphic>
              </wp:inline>
            </w:drawing>
          </w:r>
        </w:p>
        <w:p w:rsidR="00F234D1" w:rsidRDefault="00F234D1" w:rsidP="00F234D1">
          <w:pPr>
            <w:spacing w:after="40" w:line="240" w:lineRule="auto"/>
            <w:jc w:val="center"/>
            <w:rPr>
              <w:rFonts w:ascii="Verdana" w:hAnsi="Verdana"/>
              <w:b/>
              <w:bCs/>
              <w:sz w:val="20"/>
            </w:rPr>
          </w:pPr>
        </w:p>
        <w:p w:rsidR="00F234D1" w:rsidRDefault="00F234D1" w:rsidP="00F234D1">
          <w:pPr>
            <w:spacing w:after="40" w:line="240" w:lineRule="auto"/>
            <w:jc w:val="center"/>
            <w:rPr>
              <w:rFonts w:ascii="Verdana" w:hAnsi="Verdana"/>
              <w:sz w:val="20"/>
            </w:rPr>
          </w:pPr>
        </w:p>
        <w:p w:rsidR="00F234D1" w:rsidRDefault="00F234D1" w:rsidP="00F234D1">
          <w:pPr>
            <w:spacing w:after="40" w:line="240" w:lineRule="auto"/>
            <w:jc w:val="center"/>
            <w:rPr>
              <w:rFonts w:ascii="Verdana" w:hAnsi="Verdana"/>
              <w:sz w:val="20"/>
            </w:rPr>
          </w:pPr>
        </w:p>
        <w:p w:rsidR="00F234D1" w:rsidRDefault="00F234D1" w:rsidP="00F234D1">
          <w:pPr>
            <w:spacing w:after="40" w:line="240" w:lineRule="auto"/>
            <w:jc w:val="center"/>
            <w:rPr>
              <w:rFonts w:ascii="Verdana" w:hAnsi="Verdana"/>
              <w:sz w:val="28"/>
            </w:rPr>
          </w:pPr>
          <w:r>
            <w:rPr>
              <w:rFonts w:ascii="Verdana" w:hAnsi="Verdana"/>
              <w:sz w:val="28"/>
            </w:rPr>
            <w:t>PES INSTITUTE OF TECHNOLOGY</w:t>
          </w:r>
        </w:p>
        <w:p w:rsidR="004A1533" w:rsidRDefault="00F234D1" w:rsidP="00F234D1">
          <w:pPr>
            <w:spacing w:after="40" w:line="240" w:lineRule="auto"/>
            <w:jc w:val="center"/>
            <w:rPr>
              <w:rFonts w:ascii="Verdana" w:hAnsi="Verdana"/>
              <w:sz w:val="28"/>
            </w:rPr>
            <w:sectPr w:rsidR="004A1533" w:rsidSect="00710BAC">
              <w:headerReference w:type="default" r:id="rId10"/>
              <w:footerReference w:type="default" r:id="rId11"/>
              <w:pgSz w:w="12240" w:h="15840"/>
              <w:pgMar w:top="1440" w:right="1440" w:bottom="1440" w:left="1800" w:header="720" w:footer="720" w:gutter="0"/>
              <w:cols w:space="720"/>
              <w:titlePg/>
              <w:docGrid w:linePitch="360"/>
            </w:sectPr>
          </w:pPr>
          <w:smartTag w:uri="urn:schemas-microsoft-com:office:smarttags" w:element="Street">
            <w:smartTag w:uri="urn:schemas-microsoft-com:office:smarttags" w:element="address">
              <w:r>
                <w:rPr>
                  <w:rFonts w:ascii="Verdana" w:hAnsi="Verdana"/>
                  <w:sz w:val="28"/>
                </w:rPr>
                <w:t>100 Ft Ring Road</w:t>
              </w:r>
            </w:smartTag>
          </w:smartTag>
          <w:r>
            <w:rPr>
              <w:rFonts w:ascii="Verdana" w:hAnsi="Verdana"/>
              <w:sz w:val="28"/>
            </w:rPr>
            <w:t>, B.S.K 3</w:t>
          </w:r>
          <w:r>
            <w:rPr>
              <w:rFonts w:ascii="Verdana" w:hAnsi="Verdana"/>
              <w:sz w:val="28"/>
              <w:vertAlign w:val="superscript"/>
            </w:rPr>
            <w:t>rd</w:t>
          </w:r>
          <w:r>
            <w:rPr>
              <w:rFonts w:ascii="Verdana" w:hAnsi="Verdana"/>
              <w:sz w:val="28"/>
            </w:rPr>
            <w:t xml:space="preserve"> Stage, Bangalore-85</w:t>
          </w:r>
        </w:p>
        <w:p w:rsidR="00F234D1" w:rsidRDefault="00F234D1" w:rsidP="00F234D1">
          <w:pPr>
            <w:spacing w:after="40" w:line="240" w:lineRule="auto"/>
            <w:jc w:val="center"/>
            <w:rPr>
              <w:rFonts w:ascii="Verdana" w:hAnsi="Verdana"/>
              <w:b/>
              <w:bCs/>
            </w:rPr>
          </w:pPr>
          <w:r>
            <w:rPr>
              <w:rFonts w:ascii="Verdana" w:hAnsi="Verdana"/>
              <w:b/>
              <w:bCs/>
            </w:rPr>
            <w:lastRenderedPageBreak/>
            <w:t>2015</w:t>
          </w:r>
        </w:p>
        <w:p w:rsidR="00F234D1" w:rsidRDefault="00F234D1" w:rsidP="00F234D1">
          <w:pPr>
            <w:spacing w:after="40" w:line="240" w:lineRule="auto"/>
            <w:ind w:left="720"/>
            <w:jc w:val="center"/>
            <w:rPr>
              <w:rFonts w:ascii="Verdana" w:hAnsi="Verdana"/>
              <w:b/>
              <w:bCs/>
            </w:rPr>
          </w:pPr>
        </w:p>
        <w:p w:rsidR="00F234D1" w:rsidRDefault="00F234D1" w:rsidP="00F234D1">
          <w:pPr>
            <w:spacing w:after="40" w:line="240" w:lineRule="auto"/>
            <w:jc w:val="center"/>
            <w:rPr>
              <w:rFonts w:ascii="Verdana" w:hAnsi="Verdana"/>
              <w:b/>
              <w:bCs/>
              <w:sz w:val="28"/>
              <w:szCs w:val="28"/>
            </w:rPr>
          </w:pPr>
          <w:r>
            <w:rPr>
              <w:rFonts w:ascii="Verdana" w:hAnsi="Verdana"/>
              <w:b/>
              <w:bCs/>
              <w:sz w:val="28"/>
              <w:szCs w:val="28"/>
            </w:rPr>
            <w:t>PES INSTITUTE OF TECHNOLOGY</w:t>
          </w:r>
        </w:p>
        <w:p w:rsidR="00F234D1" w:rsidRDefault="00F234D1" w:rsidP="00F234D1">
          <w:pPr>
            <w:spacing w:after="40" w:line="240" w:lineRule="auto"/>
            <w:jc w:val="center"/>
            <w:rPr>
              <w:rFonts w:ascii="Verdana" w:hAnsi="Verdana"/>
              <w:b/>
              <w:bCs/>
              <w:sz w:val="28"/>
              <w:szCs w:val="28"/>
            </w:rPr>
          </w:pPr>
          <w:r>
            <w:rPr>
              <w:rFonts w:ascii="Verdana" w:hAnsi="Verdana"/>
              <w:b/>
              <w:bCs/>
              <w:sz w:val="28"/>
              <w:szCs w:val="28"/>
            </w:rPr>
            <w:t>Department of MCA</w:t>
          </w:r>
        </w:p>
        <w:p w:rsidR="00F234D1" w:rsidRDefault="00F234D1" w:rsidP="00F234D1">
          <w:pPr>
            <w:spacing w:after="40" w:line="240" w:lineRule="auto"/>
            <w:jc w:val="center"/>
            <w:rPr>
              <w:rFonts w:ascii="Verdana" w:hAnsi="Verdana"/>
              <w:b/>
              <w:bCs/>
            </w:rPr>
          </w:pPr>
          <w:smartTag w:uri="urn:schemas-microsoft-com:office:smarttags" w:element="Street">
            <w:smartTag w:uri="urn:schemas-microsoft-com:office:smarttags" w:element="address">
              <w:r>
                <w:rPr>
                  <w:rFonts w:ascii="Verdana" w:hAnsi="Verdana"/>
                  <w:b/>
                  <w:bCs/>
                </w:rPr>
                <w:t>100 Ft Ring Road</w:t>
              </w:r>
            </w:smartTag>
          </w:smartTag>
          <w:r>
            <w:rPr>
              <w:rFonts w:ascii="Verdana" w:hAnsi="Verdana"/>
              <w:b/>
              <w:bCs/>
            </w:rPr>
            <w:t>, BSK 3</w:t>
          </w:r>
          <w:r>
            <w:rPr>
              <w:rFonts w:ascii="Verdana" w:hAnsi="Verdana"/>
              <w:b/>
              <w:bCs/>
              <w:vertAlign w:val="superscript"/>
            </w:rPr>
            <w:t>rd</w:t>
          </w:r>
          <w:r>
            <w:rPr>
              <w:rFonts w:ascii="Verdana" w:hAnsi="Verdana"/>
              <w:b/>
              <w:bCs/>
            </w:rPr>
            <w:t xml:space="preserve"> Stage</w:t>
          </w:r>
        </w:p>
        <w:p w:rsidR="00F234D1" w:rsidRDefault="00F234D1" w:rsidP="00F234D1">
          <w:pPr>
            <w:spacing w:after="40" w:line="240" w:lineRule="auto"/>
            <w:jc w:val="center"/>
            <w:rPr>
              <w:rFonts w:ascii="Verdana" w:hAnsi="Verdana"/>
              <w:b/>
              <w:bCs/>
            </w:rPr>
          </w:pPr>
          <w:r>
            <w:rPr>
              <w:rFonts w:ascii="Verdana" w:hAnsi="Verdana"/>
              <w:b/>
              <w:bCs/>
            </w:rPr>
            <w:t>Bangalore 85</w:t>
          </w:r>
        </w:p>
        <w:p w:rsidR="00F234D1" w:rsidRDefault="00F234D1" w:rsidP="00F234D1">
          <w:pPr>
            <w:spacing w:after="40" w:line="240" w:lineRule="auto"/>
            <w:jc w:val="center"/>
            <w:rPr>
              <w:rFonts w:ascii="Verdana" w:hAnsi="Verdana"/>
              <w:b/>
              <w:bCs/>
              <w:sz w:val="28"/>
              <w:szCs w:val="28"/>
            </w:rPr>
          </w:pPr>
          <w:r>
            <w:rPr>
              <w:rFonts w:ascii="Verdana" w:hAnsi="Verdana"/>
              <w:b/>
              <w:bCs/>
              <w:sz w:val="28"/>
              <w:szCs w:val="28"/>
            </w:rPr>
            <w:t>2015</w:t>
          </w:r>
        </w:p>
        <w:p w:rsidR="00F234D1" w:rsidRDefault="00F234D1" w:rsidP="00F234D1">
          <w:pPr>
            <w:spacing w:after="40" w:line="240" w:lineRule="auto"/>
            <w:jc w:val="center"/>
            <w:rPr>
              <w:rFonts w:ascii="Verdana" w:hAnsi="Verdana"/>
              <w:b/>
              <w:bCs/>
            </w:rPr>
          </w:pPr>
        </w:p>
        <w:p w:rsidR="00F234D1" w:rsidRDefault="00F234D1" w:rsidP="00F234D1">
          <w:pPr>
            <w:spacing w:after="40" w:line="240" w:lineRule="auto"/>
            <w:jc w:val="center"/>
            <w:rPr>
              <w:rFonts w:ascii="Verdana" w:hAnsi="Verdana"/>
              <w:b/>
              <w:bCs/>
            </w:rPr>
          </w:pPr>
          <w:r>
            <w:rPr>
              <w:noProof/>
              <w:sz w:val="20"/>
              <w:szCs w:val="20"/>
            </w:rPr>
            <w:drawing>
              <wp:inline distT="0" distB="0" distL="0" distR="0" wp14:anchorId="0B0531D1" wp14:editId="6154D53F">
                <wp:extent cx="1590675" cy="1847850"/>
                <wp:effectExtent l="19050" t="0" r="9525" b="0"/>
                <wp:docPr id="20" name="Picture 24" descr="Pes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sitlogo"/>
                        <pic:cNvPicPr>
                          <a:picLocks noChangeAspect="1" noChangeArrowheads="1"/>
                        </pic:cNvPicPr>
                      </pic:nvPicPr>
                      <pic:blipFill>
                        <a:blip r:embed="rId9"/>
                        <a:srcRect/>
                        <a:stretch>
                          <a:fillRect/>
                        </a:stretch>
                      </pic:blipFill>
                      <pic:spPr bwMode="auto">
                        <a:xfrm>
                          <a:off x="0" y="0"/>
                          <a:ext cx="1590675" cy="1847850"/>
                        </a:xfrm>
                        <a:prstGeom prst="rect">
                          <a:avLst/>
                        </a:prstGeom>
                        <a:noFill/>
                        <a:ln w="9525">
                          <a:noFill/>
                          <a:miter lim="800000"/>
                          <a:headEnd/>
                          <a:tailEnd/>
                        </a:ln>
                      </pic:spPr>
                    </pic:pic>
                  </a:graphicData>
                </a:graphic>
              </wp:inline>
            </w:drawing>
          </w:r>
        </w:p>
        <w:p w:rsidR="00F234D1" w:rsidRDefault="00F234D1" w:rsidP="00F234D1">
          <w:pPr>
            <w:spacing w:after="40" w:line="240" w:lineRule="auto"/>
            <w:jc w:val="center"/>
            <w:rPr>
              <w:rFonts w:ascii="Verdana" w:hAnsi="Verdana"/>
              <w:b/>
              <w:bCs/>
              <w:sz w:val="28"/>
              <w:szCs w:val="28"/>
            </w:rPr>
          </w:pPr>
          <w:r>
            <w:rPr>
              <w:rFonts w:ascii="Verdana" w:hAnsi="Verdana"/>
              <w:b/>
              <w:bCs/>
              <w:sz w:val="28"/>
              <w:szCs w:val="28"/>
            </w:rPr>
            <w:t>C E R T I F I C A T E</w:t>
          </w:r>
        </w:p>
        <w:p w:rsidR="00F234D1" w:rsidRDefault="00F234D1" w:rsidP="00F234D1">
          <w:pPr>
            <w:spacing w:after="40" w:line="240" w:lineRule="auto"/>
            <w:jc w:val="center"/>
            <w:rPr>
              <w:rFonts w:ascii="Verdana" w:hAnsi="Verdana"/>
              <w:b/>
              <w:bCs/>
            </w:rPr>
          </w:pPr>
        </w:p>
        <w:p w:rsidR="00F234D1" w:rsidRDefault="00F234D1" w:rsidP="00F234D1">
          <w:pPr>
            <w:spacing w:after="40" w:line="240" w:lineRule="auto"/>
            <w:jc w:val="both"/>
            <w:rPr>
              <w:rFonts w:ascii="Verdana" w:hAnsi="Verdana"/>
              <w:bCs/>
            </w:rPr>
          </w:pPr>
          <w:r w:rsidRPr="00E63A04">
            <w:rPr>
              <w:rFonts w:ascii="Verdana" w:hAnsi="Verdana"/>
              <w:bCs/>
            </w:rPr>
            <w:t>This is to certify that the project entitled</w:t>
          </w:r>
          <w:r>
            <w:rPr>
              <w:rFonts w:ascii="Verdana" w:hAnsi="Verdana"/>
              <w:b/>
              <w:bCs/>
              <w:sz w:val="28"/>
              <w:szCs w:val="28"/>
            </w:rPr>
            <w:t xml:space="preserve"> “</w:t>
          </w:r>
          <w:r w:rsidR="00B8488E">
            <w:rPr>
              <w:rFonts w:ascii="Verdana" w:hAnsi="Verdana"/>
              <w:b/>
              <w:bCs/>
              <w:sz w:val="28"/>
              <w:szCs w:val="28"/>
            </w:rPr>
            <w:t>Course Information Monitoring System</w:t>
          </w:r>
          <w:r>
            <w:rPr>
              <w:rFonts w:ascii="Verdana" w:hAnsi="Verdana"/>
              <w:b/>
              <w:bCs/>
              <w:sz w:val="28"/>
              <w:szCs w:val="28"/>
            </w:rPr>
            <w:t xml:space="preserve">” </w:t>
          </w:r>
          <w:r w:rsidRPr="00E63A04">
            <w:rPr>
              <w:rFonts w:ascii="Verdana" w:hAnsi="Verdana"/>
              <w:bCs/>
            </w:rPr>
            <w:t>is a bonafide work</w:t>
          </w:r>
          <w:r>
            <w:rPr>
              <w:rFonts w:ascii="Verdana" w:hAnsi="Verdana"/>
              <w:bCs/>
            </w:rPr>
            <w:t xml:space="preserve"> </w:t>
          </w:r>
          <w:r w:rsidRPr="00E63A04">
            <w:rPr>
              <w:rFonts w:ascii="Verdana" w:hAnsi="Verdana"/>
              <w:bCs/>
            </w:rPr>
            <w:t>carried out by</w:t>
          </w:r>
          <w:r>
            <w:rPr>
              <w:rFonts w:ascii="Verdana" w:hAnsi="Verdana"/>
              <w:bCs/>
            </w:rPr>
            <w:t xml:space="preserve"> </w:t>
          </w:r>
          <w:r w:rsidR="00B8488E">
            <w:rPr>
              <w:rFonts w:ascii="Verdana" w:hAnsi="Verdana"/>
              <w:b/>
              <w:bCs/>
              <w:sz w:val="28"/>
              <w:szCs w:val="28"/>
            </w:rPr>
            <w:t>Abhijith B.S.</w:t>
          </w:r>
          <w:r>
            <w:rPr>
              <w:rFonts w:ascii="Verdana" w:hAnsi="Verdana"/>
              <w:b/>
              <w:bCs/>
              <w:sz w:val="28"/>
              <w:szCs w:val="28"/>
            </w:rPr>
            <w:t xml:space="preserve"> </w:t>
          </w:r>
          <w:r w:rsidR="00B8488E">
            <w:rPr>
              <w:rFonts w:ascii="Verdana" w:hAnsi="Verdana"/>
              <w:b/>
              <w:bCs/>
              <w:sz w:val="28"/>
              <w:szCs w:val="28"/>
            </w:rPr>
            <w:t>1PI13MCA01</w:t>
          </w:r>
          <w:r>
            <w:rPr>
              <w:rFonts w:ascii="Verdana" w:hAnsi="Verdana"/>
              <w:b/>
              <w:bCs/>
              <w:sz w:val="28"/>
              <w:szCs w:val="28"/>
            </w:rPr>
            <w:t xml:space="preserve"> &amp; </w:t>
          </w:r>
          <w:r w:rsidR="00B8488E">
            <w:rPr>
              <w:rFonts w:ascii="Verdana" w:hAnsi="Verdana"/>
              <w:b/>
              <w:bCs/>
              <w:sz w:val="28"/>
              <w:szCs w:val="28"/>
            </w:rPr>
            <w:t>Joshua Fernandes</w:t>
          </w:r>
          <w:r>
            <w:rPr>
              <w:rFonts w:ascii="Verdana" w:hAnsi="Verdana"/>
              <w:b/>
              <w:bCs/>
              <w:sz w:val="28"/>
              <w:szCs w:val="28"/>
            </w:rPr>
            <w:t xml:space="preserve"> </w:t>
          </w:r>
          <w:r w:rsidR="00B8488E">
            <w:rPr>
              <w:rFonts w:ascii="Verdana" w:hAnsi="Verdana"/>
              <w:b/>
              <w:bCs/>
              <w:sz w:val="28"/>
              <w:szCs w:val="28"/>
            </w:rPr>
            <w:t>1PI13MCA31</w:t>
          </w:r>
          <w:r>
            <w:rPr>
              <w:rFonts w:ascii="Verdana" w:hAnsi="Verdana"/>
              <w:b/>
              <w:bCs/>
              <w:sz w:val="28"/>
              <w:szCs w:val="28"/>
            </w:rPr>
            <w:t xml:space="preserve"> </w:t>
          </w:r>
          <w:r w:rsidRPr="008A15B2">
            <w:rPr>
              <w:rFonts w:ascii="Verdana" w:hAnsi="Verdana"/>
              <w:bCs/>
            </w:rPr>
            <w:t>submitted in partial fulfil</w:t>
          </w:r>
          <w:r>
            <w:rPr>
              <w:rFonts w:ascii="Verdana" w:hAnsi="Verdana"/>
              <w:bCs/>
            </w:rPr>
            <w:t>lment of the requirement of Fourth</w:t>
          </w:r>
          <w:r w:rsidRPr="008A15B2">
            <w:rPr>
              <w:rFonts w:ascii="Verdana" w:hAnsi="Verdana"/>
              <w:bCs/>
            </w:rPr>
            <w:t xml:space="preserve"> semester course work of MCA during the academic </w:t>
          </w:r>
          <w:r>
            <w:rPr>
              <w:rFonts w:ascii="Verdana" w:hAnsi="Verdana"/>
              <w:bCs/>
            </w:rPr>
            <w:t>session Jan-May 2015.</w:t>
          </w:r>
        </w:p>
        <w:p w:rsidR="00F234D1" w:rsidRDefault="00F234D1" w:rsidP="00CA3037">
          <w:pPr>
            <w:pStyle w:val="BodyTextIndent2"/>
            <w:spacing w:after="40"/>
            <w:ind w:left="0"/>
          </w:pPr>
        </w:p>
        <w:p w:rsidR="00F234D1" w:rsidRDefault="00F234D1" w:rsidP="00CA3037">
          <w:pPr>
            <w:spacing w:after="40" w:line="240" w:lineRule="auto"/>
            <w:rPr>
              <w:rFonts w:ascii="Verdana" w:hAnsi="Verdana"/>
              <w:b/>
              <w:bCs/>
            </w:rPr>
          </w:pPr>
        </w:p>
        <w:p w:rsidR="00F234D1" w:rsidRDefault="00F234D1" w:rsidP="00F234D1">
          <w:pPr>
            <w:spacing w:after="40" w:line="240" w:lineRule="auto"/>
            <w:ind w:hanging="720"/>
            <w:jc w:val="center"/>
            <w:rPr>
              <w:rFonts w:ascii="Verdana" w:hAnsi="Verdana"/>
              <w:b/>
              <w:bCs/>
            </w:rPr>
          </w:pPr>
        </w:p>
        <w:p w:rsidR="00F234D1" w:rsidRPr="008D518F" w:rsidRDefault="00F234D1" w:rsidP="00F234D1">
          <w:pPr>
            <w:spacing w:after="0"/>
            <w:ind w:firstLine="720"/>
            <w:rPr>
              <w:rFonts w:ascii="Verdana" w:hAnsi="Verdana"/>
              <w:b/>
              <w:bCs/>
            </w:rPr>
          </w:pPr>
          <w:r>
            <w:rPr>
              <w:rFonts w:ascii="Verdana" w:hAnsi="Verdana"/>
              <w:b/>
            </w:rPr>
            <w:t xml:space="preserve">Guide </w:t>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t xml:space="preserve">       Dr. Neelam Bawane</w:t>
          </w:r>
        </w:p>
        <w:p w:rsidR="00F234D1" w:rsidRDefault="00F234D1" w:rsidP="00F234D1">
          <w:pPr>
            <w:spacing w:after="0"/>
            <w:rPr>
              <w:rFonts w:ascii="Verdana" w:hAnsi="Verdana"/>
            </w:rPr>
          </w:pPr>
          <w:r w:rsidRPr="00E8385A">
            <w:rPr>
              <w:rFonts w:ascii="Verdana" w:hAnsi="Verdana"/>
            </w:rPr>
            <w:t xml:space="preserve">         </w:t>
          </w:r>
          <w:r>
            <w:rPr>
              <w:rFonts w:ascii="Verdana" w:hAnsi="Verdana"/>
            </w:rPr>
            <w:tab/>
          </w:r>
          <w:r w:rsidRPr="00E8385A">
            <w:rPr>
              <w:rFonts w:ascii="Verdana" w:hAnsi="Verdana"/>
            </w:rPr>
            <w:t>Ass</w:t>
          </w:r>
          <w:r>
            <w:rPr>
              <w:rFonts w:ascii="Verdana" w:hAnsi="Verdana"/>
            </w:rPr>
            <w:t>istant</w:t>
          </w:r>
          <w:r w:rsidRPr="00E8385A">
            <w:rPr>
              <w:rFonts w:ascii="Verdana" w:hAnsi="Verdana"/>
            </w:rPr>
            <w:t xml:space="preserve"> Professor</w:t>
          </w:r>
          <w:r>
            <w:rPr>
              <w:rFonts w:ascii="Verdana" w:hAnsi="Verdana"/>
            </w:rPr>
            <w:t xml:space="preserve">, </w:t>
          </w:r>
          <w:r>
            <w:rPr>
              <w:rFonts w:ascii="Verdana" w:hAnsi="Verdana"/>
              <w:b/>
            </w:rPr>
            <w:tab/>
          </w:r>
          <w:r>
            <w:rPr>
              <w:rFonts w:ascii="Verdana" w:hAnsi="Verdana"/>
              <w:b/>
            </w:rPr>
            <w:tab/>
            <w:t xml:space="preserve">                 </w:t>
          </w:r>
          <w:r>
            <w:rPr>
              <w:rFonts w:ascii="Verdana" w:hAnsi="Verdana"/>
            </w:rPr>
            <w:t>Professor &amp; Head</w:t>
          </w:r>
        </w:p>
        <w:p w:rsidR="00CA3037" w:rsidRDefault="00F234D1" w:rsidP="00CA3037">
          <w:pPr>
            <w:spacing w:after="0"/>
            <w:ind w:left="720"/>
            <w:rPr>
              <w:rFonts w:ascii="Verdana" w:hAnsi="Verdana"/>
            </w:rPr>
          </w:pPr>
          <w:r>
            <w:rPr>
              <w:rFonts w:ascii="Verdana" w:hAnsi="Verdana"/>
            </w:rPr>
            <w:t xml:space="preserve">Department of MCA                                   Department of MCA                                </w:t>
          </w:r>
          <w:r w:rsidRPr="00E8385A">
            <w:rPr>
              <w:rFonts w:ascii="Verdana" w:hAnsi="Verdana"/>
            </w:rPr>
            <w:t>PES Institute of Technology</w:t>
          </w:r>
          <w:r>
            <w:rPr>
              <w:rFonts w:ascii="Verdana" w:hAnsi="Verdana"/>
            </w:rPr>
            <w:t xml:space="preserve">                        </w:t>
          </w:r>
          <w:r w:rsidRPr="00E8385A">
            <w:rPr>
              <w:rFonts w:ascii="Verdana" w:hAnsi="Verdana"/>
            </w:rPr>
            <w:t>PES Institute of</w:t>
          </w:r>
          <w:r>
            <w:rPr>
              <w:rFonts w:ascii="Verdana" w:hAnsi="Verdana"/>
            </w:rPr>
            <w:t xml:space="preserve"> Technology </w:t>
          </w:r>
          <w:r w:rsidRPr="00E8385A">
            <w:rPr>
              <w:rFonts w:ascii="Verdana" w:hAnsi="Verdana"/>
            </w:rPr>
            <w:t xml:space="preserve">Bangalore </w:t>
          </w:r>
          <w:r w:rsidRPr="00E8385A">
            <w:rPr>
              <w:rFonts w:ascii="Verdana" w:hAnsi="Verdana"/>
            </w:rPr>
            <w:tab/>
          </w:r>
          <w:r>
            <w:rPr>
              <w:rFonts w:ascii="Verdana" w:hAnsi="Verdana"/>
            </w:rPr>
            <w:t xml:space="preserve">                                             </w:t>
          </w:r>
          <w:r w:rsidRPr="00E8385A">
            <w:rPr>
              <w:rFonts w:ascii="Verdana" w:hAnsi="Verdana"/>
            </w:rPr>
            <w:t>Bangalore</w:t>
          </w:r>
          <w:r w:rsidRPr="00E8385A">
            <w:rPr>
              <w:rFonts w:ascii="Verdana" w:hAnsi="Verdana"/>
            </w:rPr>
            <w:tab/>
          </w:r>
          <w:r w:rsidRPr="00E8385A">
            <w:rPr>
              <w:rFonts w:ascii="Verdana" w:hAnsi="Verdana"/>
            </w:rPr>
            <w:tab/>
          </w:r>
          <w:r w:rsidRPr="00E8385A">
            <w:rPr>
              <w:rFonts w:ascii="Verdana" w:hAnsi="Verdana"/>
            </w:rPr>
            <w:tab/>
          </w:r>
          <w:r w:rsidRPr="00E8385A">
            <w:rPr>
              <w:rFonts w:ascii="Verdana" w:hAnsi="Verdana"/>
            </w:rPr>
            <w:tab/>
          </w:r>
        </w:p>
        <w:p w:rsidR="00F234D1" w:rsidRDefault="00F234D1" w:rsidP="0067657F">
          <w:pPr>
            <w:spacing w:after="0"/>
            <w:ind w:left="720"/>
            <w:rPr>
              <w:rFonts w:ascii="Verdana" w:hAnsi="Verdana"/>
              <w:b/>
            </w:rPr>
          </w:pPr>
          <w:r w:rsidRPr="00E8385A">
            <w:rPr>
              <w:rFonts w:ascii="Verdana" w:hAnsi="Verdana"/>
            </w:rPr>
            <w:tab/>
          </w:r>
          <w:bookmarkStart w:id="0" w:name="_GoBack"/>
          <w:bookmarkEnd w:id="0"/>
          <w:r w:rsidRPr="0081752C">
            <w:rPr>
              <w:rFonts w:ascii="Verdana" w:hAnsi="Verdana"/>
              <w:b/>
            </w:rPr>
            <w:t>Examiners</w:t>
          </w:r>
        </w:p>
        <w:p w:rsidR="00F234D1" w:rsidRPr="0081752C" w:rsidRDefault="00F234D1" w:rsidP="00F234D1">
          <w:pPr>
            <w:spacing w:line="480" w:lineRule="auto"/>
            <w:ind w:left="645"/>
            <w:rPr>
              <w:rFonts w:ascii="Verdana" w:hAnsi="Verdana"/>
              <w:b/>
            </w:rPr>
          </w:pPr>
          <w:r w:rsidRPr="0081752C">
            <w:rPr>
              <w:rFonts w:ascii="Verdana" w:hAnsi="Verdana"/>
              <w:b/>
            </w:rPr>
            <w:t>1.</w:t>
          </w:r>
        </w:p>
        <w:p w:rsidR="004A1533" w:rsidRDefault="004A1533" w:rsidP="00B8488E">
          <w:pPr>
            <w:ind w:left="645"/>
            <w:rPr>
              <w:rFonts w:ascii="Verdana" w:hAnsi="Verdana"/>
              <w:b/>
            </w:rPr>
            <w:sectPr w:rsidR="004A1533" w:rsidSect="00710BAC">
              <w:pgSz w:w="12240" w:h="15840"/>
              <w:pgMar w:top="1440" w:right="1440" w:bottom="1440" w:left="1800" w:header="720" w:footer="720" w:gutter="0"/>
              <w:cols w:space="720"/>
              <w:titlePg/>
              <w:docGrid w:linePitch="360"/>
            </w:sectPr>
          </w:pPr>
          <w:r>
            <w:rPr>
              <w:rFonts w:ascii="Verdana" w:hAnsi="Verdana"/>
              <w:b/>
            </w:rPr>
            <w:t>2</w:t>
          </w:r>
        </w:p>
        <w:p w:rsidR="004A1533" w:rsidRDefault="00F234D1" w:rsidP="004A1533"/>
      </w:sdtContent>
    </w:sdt>
    <w:p w:rsidR="00B8488E" w:rsidRPr="004A1533" w:rsidRDefault="00B8488E" w:rsidP="004A1533">
      <w:pPr>
        <w:ind w:left="645"/>
        <w:jc w:val="center"/>
        <w:rPr>
          <w:rFonts w:ascii="Verdana" w:hAnsi="Verdana"/>
          <w:b/>
          <w:sz w:val="22"/>
        </w:rPr>
      </w:pPr>
      <w:r>
        <w:rPr>
          <w:rFonts w:ascii="Verdana" w:eastAsia="Verdana" w:hAnsi="Verdana" w:cs="Verdana"/>
          <w:b/>
          <w:sz w:val="32"/>
          <w:szCs w:val="32"/>
        </w:rPr>
        <w:t>DECLARATION</w:t>
      </w:r>
    </w:p>
    <w:p w:rsidR="00B8488E" w:rsidRPr="000A7E30" w:rsidRDefault="00B8488E" w:rsidP="00B8488E">
      <w:pPr>
        <w:tabs>
          <w:tab w:val="center" w:pos="720"/>
          <w:tab w:val="center" w:pos="1440"/>
          <w:tab w:val="center" w:pos="3978"/>
        </w:tabs>
        <w:spacing w:after="40" w:line="360" w:lineRule="auto"/>
        <w:jc w:val="center"/>
        <w:rPr>
          <w:rFonts w:ascii="Verdana" w:hAnsi="Verdana"/>
          <w:sz w:val="32"/>
          <w:szCs w:val="32"/>
        </w:rPr>
      </w:pPr>
    </w:p>
    <w:p w:rsidR="00B8488E" w:rsidRDefault="00B8488E" w:rsidP="00B8488E">
      <w:pPr>
        <w:spacing w:after="40" w:line="360" w:lineRule="auto"/>
        <w:jc w:val="both"/>
        <w:rPr>
          <w:rFonts w:ascii="Verdana" w:hAnsi="Verdana"/>
        </w:rPr>
      </w:pPr>
      <w:r>
        <w:rPr>
          <w:rFonts w:ascii="Verdana" w:hAnsi="Verdana"/>
        </w:rPr>
        <w:t xml:space="preserve">We </w:t>
      </w:r>
      <w:r>
        <w:rPr>
          <w:rFonts w:ascii="Verdana" w:hAnsi="Verdana"/>
          <w:b/>
        </w:rPr>
        <w:t>Abhijith B. S.</w:t>
      </w:r>
      <w:r>
        <w:rPr>
          <w:rFonts w:ascii="Verdana" w:hAnsi="Verdana"/>
        </w:rPr>
        <w:t xml:space="preserve"> bearing University seat number </w:t>
      </w:r>
      <w:r>
        <w:rPr>
          <w:rFonts w:ascii="Verdana" w:hAnsi="Verdana"/>
          <w:b/>
        </w:rPr>
        <w:t>1PI13MCA01</w:t>
      </w:r>
      <w:r>
        <w:rPr>
          <w:rFonts w:ascii="Verdana" w:hAnsi="Verdana"/>
          <w:b/>
        </w:rPr>
        <w:t xml:space="preserve"> </w:t>
      </w:r>
      <w:r>
        <w:rPr>
          <w:rFonts w:ascii="Verdana" w:hAnsi="Verdana"/>
        </w:rPr>
        <w:t xml:space="preserve">and </w:t>
      </w:r>
      <w:r>
        <w:rPr>
          <w:rFonts w:ascii="Verdana" w:hAnsi="Verdana"/>
          <w:b/>
        </w:rPr>
        <w:t>Joshua Fernandes</w:t>
      </w:r>
      <w:r>
        <w:rPr>
          <w:rFonts w:ascii="Verdana" w:hAnsi="Verdana"/>
          <w:b/>
        </w:rPr>
        <w:t xml:space="preserve"> </w:t>
      </w:r>
      <w:r>
        <w:rPr>
          <w:rFonts w:ascii="Verdana" w:hAnsi="Verdana"/>
        </w:rPr>
        <w:t xml:space="preserve">bearing University Seat Number </w:t>
      </w:r>
      <w:r>
        <w:rPr>
          <w:rFonts w:ascii="Verdana" w:hAnsi="Verdana"/>
          <w:b/>
        </w:rPr>
        <w:t>1PI13MCA31</w:t>
      </w:r>
      <w:r>
        <w:rPr>
          <w:rFonts w:ascii="Verdana" w:hAnsi="Verdana"/>
        </w:rPr>
        <w:t xml:space="preserve"> of 4</w:t>
      </w:r>
      <w:r w:rsidRPr="004D0BAF">
        <w:rPr>
          <w:rFonts w:ascii="Verdana" w:hAnsi="Verdana"/>
          <w:vertAlign w:val="superscript"/>
        </w:rPr>
        <w:t>th</w:t>
      </w:r>
      <w:r>
        <w:rPr>
          <w:rFonts w:ascii="Verdana" w:hAnsi="Verdana"/>
        </w:rPr>
        <w:t xml:space="preserve"> Semester, PESIT, hereby declare that the project entitled </w:t>
      </w:r>
      <w:r>
        <w:rPr>
          <w:rFonts w:ascii="Verdana" w:hAnsi="Verdana"/>
          <w:b/>
        </w:rPr>
        <w:t>“</w:t>
      </w:r>
      <w:r>
        <w:rPr>
          <w:rFonts w:ascii="Verdana" w:hAnsi="Verdana"/>
          <w:b/>
        </w:rPr>
        <w:t>Course Information Monitoring System</w:t>
      </w:r>
      <w:r>
        <w:rPr>
          <w:rFonts w:ascii="Verdana" w:hAnsi="Verdana"/>
          <w:b/>
        </w:rPr>
        <w:t xml:space="preserve">” </w:t>
      </w:r>
      <w:r>
        <w:rPr>
          <w:rFonts w:ascii="Verdana" w:hAnsi="Verdana"/>
        </w:rPr>
        <w:t>has been carried out by us under the supervision of Project Guide</w:t>
      </w:r>
      <w:r w:rsidRPr="00AE473E">
        <w:rPr>
          <w:rFonts w:ascii="Verdana" w:hAnsi="Verdana"/>
          <w:b/>
        </w:rPr>
        <w:t xml:space="preserve"> </w:t>
      </w:r>
      <w:r w:rsidR="00AE473E" w:rsidRPr="00AE473E">
        <w:rPr>
          <w:rFonts w:ascii="Verdana" w:hAnsi="Verdana"/>
          <w:b/>
        </w:rPr>
        <w:t>L</w:t>
      </w:r>
      <w:r w:rsidR="00AE473E" w:rsidRPr="00AE473E">
        <w:rPr>
          <w:rFonts w:ascii="Verdana" w:hAnsi="Verdana"/>
          <w:b/>
        </w:rPr>
        <w:t>olika</w:t>
      </w:r>
      <w:r w:rsidR="00AE473E">
        <w:rPr>
          <w:rFonts w:ascii="Verdana" w:hAnsi="Verdana"/>
          <w:b/>
        </w:rPr>
        <w:t xml:space="preserve"> P</w:t>
      </w:r>
      <w:r w:rsidR="00AE473E" w:rsidRPr="00AE473E">
        <w:rPr>
          <w:rFonts w:ascii="Verdana" w:hAnsi="Verdana"/>
          <w:b/>
        </w:rPr>
        <w:t>admanabhan</w:t>
      </w:r>
      <w:r>
        <w:rPr>
          <w:rFonts w:ascii="Verdana" w:hAnsi="Verdana"/>
          <w:b/>
        </w:rPr>
        <w:t xml:space="preserve">, </w:t>
      </w:r>
      <w:r>
        <w:rPr>
          <w:rFonts w:ascii="Verdana" w:hAnsi="Verdana"/>
        </w:rPr>
        <w:t xml:space="preserve">Assistant Professor, Department Of MCA, PES Institute Of Technology, Bangalore is to be submitted in partial requirements for the award of the Degree Of Master Of Computer Applications by </w:t>
      </w:r>
      <w:r w:rsidRPr="00D74C0D">
        <w:rPr>
          <w:rFonts w:ascii="Verdana" w:hAnsi="Verdana"/>
          <w:b/>
        </w:rPr>
        <w:t>Visvesvaraya Technological University</w:t>
      </w:r>
      <w:r>
        <w:rPr>
          <w:rFonts w:ascii="Verdana" w:hAnsi="Verdana"/>
        </w:rPr>
        <w:t xml:space="preserve"> during the academic year 2015. This report has been not submitted to any other organization/university for any award or degree certificate.</w:t>
      </w:r>
    </w:p>
    <w:p w:rsidR="00B8488E" w:rsidRDefault="00B8488E" w:rsidP="00B8488E">
      <w:pPr>
        <w:spacing w:after="40" w:line="360" w:lineRule="auto"/>
        <w:ind w:left="851"/>
        <w:rPr>
          <w:rFonts w:ascii="Verdana" w:hAnsi="Verdana"/>
          <w:b/>
        </w:rPr>
      </w:pPr>
    </w:p>
    <w:p w:rsidR="00B8488E" w:rsidRDefault="00B8488E" w:rsidP="00B8488E">
      <w:pPr>
        <w:spacing w:after="40" w:line="360" w:lineRule="auto"/>
        <w:ind w:left="851"/>
        <w:rPr>
          <w:rFonts w:ascii="Verdana" w:hAnsi="Verdana"/>
          <w:b/>
        </w:rPr>
      </w:pPr>
    </w:p>
    <w:p w:rsidR="00B8488E" w:rsidRDefault="00B8488E" w:rsidP="00B8488E">
      <w:pPr>
        <w:spacing w:after="40" w:line="360" w:lineRule="auto"/>
        <w:ind w:left="851"/>
        <w:rPr>
          <w:rFonts w:ascii="Verdana" w:hAnsi="Verdana"/>
          <w:b/>
        </w:rPr>
      </w:pPr>
    </w:p>
    <w:p w:rsidR="00B8488E" w:rsidRDefault="00B8488E" w:rsidP="00B8488E">
      <w:pPr>
        <w:spacing w:after="40" w:line="360" w:lineRule="auto"/>
        <w:rPr>
          <w:rFonts w:ascii="Verdana" w:hAnsi="Verdana"/>
          <w:b/>
        </w:rPr>
      </w:pPr>
      <w:r w:rsidRPr="00D74C0D">
        <w:rPr>
          <w:rFonts w:ascii="Verdana" w:hAnsi="Verdana"/>
          <w:b/>
        </w:rPr>
        <w:t>Date:</w:t>
      </w:r>
    </w:p>
    <w:p w:rsidR="00B8488E" w:rsidRDefault="00B8488E" w:rsidP="00B8488E">
      <w:pPr>
        <w:spacing w:after="40" w:line="360" w:lineRule="auto"/>
        <w:rPr>
          <w:rFonts w:ascii="Verdana" w:hAnsi="Verdana"/>
          <w:b/>
        </w:rPr>
      </w:pPr>
      <w:r>
        <w:rPr>
          <w:rFonts w:ascii="Verdana" w:hAnsi="Verdana"/>
          <w:b/>
        </w:rPr>
        <w:t>Place: Bangalore</w:t>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t>Student 1</w:t>
      </w:r>
    </w:p>
    <w:p w:rsidR="00B8488E" w:rsidRDefault="00B8488E" w:rsidP="00B8488E">
      <w:pPr>
        <w:spacing w:after="40" w:line="360" w:lineRule="auto"/>
        <w:rPr>
          <w:rFonts w:ascii="Verdana" w:hAnsi="Verdana"/>
          <w:b/>
        </w:rPr>
      </w:pPr>
    </w:p>
    <w:p w:rsidR="00B8488E" w:rsidRDefault="00B8488E" w:rsidP="00B8488E">
      <w:pPr>
        <w:spacing w:after="40" w:line="360" w:lineRule="auto"/>
        <w:rPr>
          <w:rFonts w:ascii="Verdana" w:hAnsi="Verdana"/>
          <w:b/>
        </w:rPr>
      </w:pPr>
    </w:p>
    <w:p w:rsidR="00B8488E" w:rsidRDefault="00B8488E" w:rsidP="00B8488E">
      <w:pPr>
        <w:spacing w:after="40" w:line="360" w:lineRule="auto"/>
        <w:rPr>
          <w:rFonts w:ascii="Verdana" w:hAnsi="Verdana"/>
          <w:b/>
        </w:rPr>
      </w:pPr>
      <w:r>
        <w:rPr>
          <w:rFonts w:ascii="Verdana" w:hAnsi="Verdana"/>
          <w:b/>
        </w:rPr>
        <w:t xml:space="preserve">Date: </w:t>
      </w:r>
    </w:p>
    <w:p w:rsidR="004A1533" w:rsidRDefault="00B8488E" w:rsidP="00B8488E">
      <w:pPr>
        <w:spacing w:after="40" w:line="360" w:lineRule="auto"/>
        <w:rPr>
          <w:rFonts w:ascii="Verdana" w:hAnsi="Verdana"/>
          <w:b/>
        </w:rPr>
        <w:sectPr w:rsidR="004A1533" w:rsidSect="00710BAC">
          <w:pgSz w:w="12240" w:h="15840"/>
          <w:pgMar w:top="1440" w:right="1440" w:bottom="1440" w:left="1800" w:header="720" w:footer="720" w:gutter="0"/>
          <w:cols w:space="720"/>
          <w:titlePg/>
          <w:docGrid w:linePitch="360"/>
        </w:sectPr>
      </w:pPr>
      <w:r>
        <w:rPr>
          <w:rFonts w:ascii="Verdana" w:hAnsi="Verdana"/>
          <w:b/>
        </w:rPr>
        <w:t>Place: Bangalore</w:t>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t>Student 2</w:t>
      </w:r>
    </w:p>
    <w:p w:rsidR="00B8488E" w:rsidRPr="000A7E30" w:rsidRDefault="00B8488E" w:rsidP="00B8488E">
      <w:pPr>
        <w:spacing w:after="40"/>
        <w:jc w:val="center"/>
        <w:rPr>
          <w:rFonts w:ascii="Verdana" w:hAnsi="Verdana"/>
          <w:b/>
          <w:sz w:val="32"/>
        </w:rPr>
      </w:pPr>
      <w:r w:rsidRPr="000A7E30">
        <w:rPr>
          <w:rFonts w:ascii="Verdana" w:hAnsi="Verdana"/>
          <w:b/>
          <w:sz w:val="32"/>
        </w:rPr>
        <w:lastRenderedPageBreak/>
        <w:t>ACKNOWLEDGEMENT</w:t>
      </w:r>
    </w:p>
    <w:p w:rsidR="00B8488E" w:rsidRPr="00A10B43" w:rsidRDefault="00B8488E" w:rsidP="00B8488E">
      <w:pPr>
        <w:spacing w:after="40"/>
        <w:jc w:val="center"/>
        <w:rPr>
          <w:rFonts w:ascii="Verdana" w:hAnsi="Verdana"/>
          <w:b/>
        </w:rPr>
      </w:pPr>
    </w:p>
    <w:p w:rsidR="00B8488E" w:rsidRDefault="00B8488E" w:rsidP="00B8488E">
      <w:pPr>
        <w:spacing w:after="40"/>
        <w:jc w:val="both"/>
        <w:rPr>
          <w:rFonts w:ascii="Verdana" w:hAnsi="Verdana"/>
        </w:rPr>
      </w:pPr>
      <w:r>
        <w:rPr>
          <w:rFonts w:ascii="Verdana" w:hAnsi="Verdana"/>
        </w:rPr>
        <w:t>We</w:t>
      </w:r>
      <w:r w:rsidRPr="00A10B43">
        <w:rPr>
          <w:rFonts w:ascii="Verdana" w:hAnsi="Verdana"/>
        </w:rPr>
        <w:t xml:space="preserve"> take this opportunity to express my profound sense of sincere and deep gratitude to all those who have contributed to the knowledge and experience that I have gained during my project work.</w:t>
      </w:r>
    </w:p>
    <w:p w:rsidR="00B8488E" w:rsidRPr="00A10B43" w:rsidRDefault="00B8488E" w:rsidP="00B8488E">
      <w:pPr>
        <w:spacing w:after="40"/>
        <w:jc w:val="both"/>
        <w:rPr>
          <w:rFonts w:ascii="Verdana" w:hAnsi="Verdana"/>
        </w:rPr>
      </w:pPr>
    </w:p>
    <w:p w:rsidR="00B8488E" w:rsidRDefault="00B8488E" w:rsidP="00B8488E">
      <w:pPr>
        <w:spacing w:after="40"/>
        <w:jc w:val="both"/>
        <w:rPr>
          <w:rFonts w:ascii="Verdana" w:hAnsi="Verdana"/>
        </w:rPr>
      </w:pPr>
      <w:r w:rsidRPr="00A10B43">
        <w:rPr>
          <w:rFonts w:ascii="Verdana" w:hAnsi="Verdana"/>
        </w:rPr>
        <w:t xml:space="preserve">To begin with, I express my heartfelt gratitude to </w:t>
      </w:r>
      <w:r w:rsidRPr="00A10B43">
        <w:rPr>
          <w:rFonts w:ascii="Verdana" w:hAnsi="Verdana"/>
          <w:b/>
        </w:rPr>
        <w:t>Dr. K.S. Sridhar</w:t>
      </w:r>
      <w:r w:rsidRPr="00A10B43">
        <w:rPr>
          <w:rFonts w:ascii="Verdana" w:hAnsi="Verdana"/>
        </w:rPr>
        <w:t>, Principal, PES Institute of Technology, Bangalore for providing me an opportunity to take up this project.</w:t>
      </w:r>
    </w:p>
    <w:p w:rsidR="00B8488E" w:rsidRPr="00A10B43" w:rsidRDefault="00B8488E" w:rsidP="00B8488E">
      <w:pPr>
        <w:spacing w:after="40"/>
        <w:jc w:val="both"/>
        <w:rPr>
          <w:rFonts w:ascii="Verdana" w:hAnsi="Verdana"/>
        </w:rPr>
      </w:pPr>
    </w:p>
    <w:p w:rsidR="00B8488E" w:rsidRDefault="00B8488E" w:rsidP="00B8488E">
      <w:pPr>
        <w:spacing w:after="40"/>
        <w:jc w:val="both"/>
        <w:rPr>
          <w:rFonts w:ascii="Verdana" w:hAnsi="Verdana"/>
        </w:rPr>
      </w:pPr>
      <w:r w:rsidRPr="00A10B43">
        <w:rPr>
          <w:rFonts w:ascii="Verdana" w:hAnsi="Verdana"/>
        </w:rPr>
        <w:t>I would also like to express my heartfelt thanks and regards to</w:t>
      </w:r>
      <w:r>
        <w:rPr>
          <w:rFonts w:ascii="Verdana" w:hAnsi="Verdana"/>
        </w:rPr>
        <w:t xml:space="preserve"> </w:t>
      </w:r>
      <w:r w:rsidRPr="00A10B43">
        <w:rPr>
          <w:rFonts w:ascii="Verdana" w:hAnsi="Verdana"/>
          <w:b/>
        </w:rPr>
        <w:t>Dr. Neelam</w:t>
      </w:r>
      <w:r>
        <w:rPr>
          <w:rFonts w:ascii="Verdana" w:hAnsi="Verdana"/>
          <w:b/>
        </w:rPr>
        <w:t xml:space="preserve"> </w:t>
      </w:r>
      <w:r w:rsidRPr="00A10B43">
        <w:rPr>
          <w:rFonts w:ascii="Verdana" w:hAnsi="Verdana"/>
          <w:b/>
        </w:rPr>
        <w:t>Bawane</w:t>
      </w:r>
      <w:r w:rsidRPr="00A10B43">
        <w:rPr>
          <w:rFonts w:ascii="Verdana" w:hAnsi="Verdana"/>
        </w:rPr>
        <w:t>, Head of the Department of MCA, PES Institute of Technology, Bangalore, for her overwhelming support in my project.</w:t>
      </w:r>
    </w:p>
    <w:p w:rsidR="00B8488E" w:rsidRPr="00A10B43" w:rsidRDefault="00B8488E" w:rsidP="00B8488E">
      <w:pPr>
        <w:spacing w:after="40"/>
        <w:jc w:val="both"/>
        <w:rPr>
          <w:rFonts w:ascii="Verdana" w:hAnsi="Verdana"/>
        </w:rPr>
      </w:pPr>
    </w:p>
    <w:p w:rsidR="00B8488E" w:rsidRDefault="00B8488E" w:rsidP="00B8488E">
      <w:pPr>
        <w:spacing w:after="40"/>
        <w:jc w:val="both"/>
        <w:rPr>
          <w:rFonts w:ascii="Verdana" w:hAnsi="Verdana"/>
        </w:rPr>
      </w:pPr>
      <w:r w:rsidRPr="00A10B43">
        <w:rPr>
          <w:rFonts w:ascii="Verdana" w:hAnsi="Verdana"/>
        </w:rPr>
        <w:t>I extend my prof</w:t>
      </w:r>
      <w:r>
        <w:rPr>
          <w:rFonts w:ascii="Verdana" w:hAnsi="Verdana"/>
        </w:rPr>
        <w:t>ound gratitude to the project guide</w:t>
      </w:r>
      <w:r w:rsidRPr="00A10B43">
        <w:rPr>
          <w:rFonts w:ascii="Verdana" w:hAnsi="Verdana"/>
          <w:b/>
        </w:rPr>
        <w:t>,</w:t>
      </w:r>
      <w:r>
        <w:rPr>
          <w:rFonts w:ascii="Verdana" w:hAnsi="Verdana"/>
          <w:b/>
        </w:rPr>
        <w:t xml:space="preserve"> </w:t>
      </w:r>
      <w:r w:rsidR="00AE473E" w:rsidRPr="00AE473E">
        <w:rPr>
          <w:rFonts w:ascii="Verdana" w:hAnsi="Verdana"/>
          <w:b/>
        </w:rPr>
        <w:t>Lolika</w:t>
      </w:r>
      <w:r w:rsidR="00AE473E">
        <w:rPr>
          <w:rFonts w:ascii="Verdana" w:hAnsi="Verdana"/>
          <w:b/>
        </w:rPr>
        <w:t xml:space="preserve"> P</w:t>
      </w:r>
      <w:r w:rsidR="00AE473E" w:rsidRPr="00AE473E">
        <w:rPr>
          <w:rFonts w:ascii="Verdana" w:hAnsi="Verdana"/>
          <w:b/>
        </w:rPr>
        <w:t>admanabhan</w:t>
      </w:r>
      <w:r>
        <w:rPr>
          <w:rFonts w:ascii="Verdana" w:hAnsi="Verdana"/>
        </w:rPr>
        <w:t>, Assistant</w:t>
      </w:r>
      <w:r w:rsidRPr="00A10B43">
        <w:rPr>
          <w:rFonts w:ascii="Verdana" w:hAnsi="Verdana"/>
        </w:rPr>
        <w:t xml:space="preserve"> Professor, Department of MCA, PES Institute of Technology, Bangalore for her valuable guidance, co-operation and suggestions and also his encouragement to complete this project.</w:t>
      </w:r>
    </w:p>
    <w:p w:rsidR="00B8488E" w:rsidRPr="00A10B43" w:rsidRDefault="00B8488E" w:rsidP="00B8488E">
      <w:pPr>
        <w:spacing w:after="40"/>
        <w:jc w:val="both"/>
        <w:rPr>
          <w:rFonts w:ascii="Verdana" w:hAnsi="Verdana"/>
        </w:rPr>
      </w:pPr>
    </w:p>
    <w:p w:rsidR="004A1533" w:rsidRDefault="00B8488E" w:rsidP="00B8488E">
      <w:pPr>
        <w:spacing w:after="40"/>
        <w:jc w:val="both"/>
        <w:rPr>
          <w:rFonts w:ascii="Verdana" w:hAnsi="Verdana"/>
        </w:rPr>
        <w:sectPr w:rsidR="004A1533" w:rsidSect="00710BAC">
          <w:pgSz w:w="12240" w:h="15840"/>
          <w:pgMar w:top="1440" w:right="1440" w:bottom="1440" w:left="1800" w:header="720" w:footer="720" w:gutter="0"/>
          <w:cols w:space="720"/>
          <w:titlePg/>
          <w:docGrid w:linePitch="360"/>
        </w:sectPr>
      </w:pPr>
      <w:r w:rsidRPr="00A10B43">
        <w:rPr>
          <w:rFonts w:ascii="Verdana" w:hAnsi="Verdana"/>
        </w:rPr>
        <w:t>Finally, I would like to thank my friends for all their support and encouragement during my project work.</w:t>
      </w:r>
    </w:p>
    <w:p w:rsidR="00710BAC" w:rsidRDefault="00710BAC" w:rsidP="00710BAC">
      <w:pPr>
        <w:spacing w:after="40"/>
        <w:jc w:val="center"/>
        <w:rPr>
          <w:rFonts w:ascii="Verdana" w:hAnsi="Verdana"/>
          <w:b/>
          <w:sz w:val="32"/>
        </w:rPr>
      </w:pPr>
      <w:r>
        <w:rPr>
          <w:rFonts w:ascii="Verdana" w:hAnsi="Verdana"/>
          <w:b/>
          <w:sz w:val="32"/>
        </w:rPr>
        <w:lastRenderedPageBreak/>
        <w:t>ABSTRACT</w:t>
      </w:r>
    </w:p>
    <w:p w:rsidR="00710BAC" w:rsidRPr="000A7E30" w:rsidRDefault="00710BAC" w:rsidP="00710BAC">
      <w:pPr>
        <w:spacing w:after="40"/>
        <w:jc w:val="center"/>
        <w:rPr>
          <w:rFonts w:ascii="Verdana" w:hAnsi="Verdana"/>
          <w:b/>
          <w:sz w:val="32"/>
        </w:rPr>
      </w:pPr>
    </w:p>
    <w:p w:rsidR="00F234D1" w:rsidRDefault="00710BAC" w:rsidP="00710BAC">
      <w:pPr>
        <w:rPr>
          <w:rFonts w:cs="Times New Roman"/>
          <w:szCs w:val="24"/>
          <w:lang w:eastAsia="zh-CN"/>
        </w:rPr>
      </w:pPr>
      <w:r w:rsidRPr="00710BAC">
        <w:rPr>
          <w:rFonts w:cs="Times New Roman"/>
          <w:szCs w:val="24"/>
          <w:lang w:eastAsia="zh-CN"/>
        </w:rPr>
        <w:t xml:space="preserve">The Course </w:t>
      </w:r>
      <w:r>
        <w:rPr>
          <w:rFonts w:cs="Times New Roman"/>
          <w:szCs w:val="24"/>
          <w:lang w:eastAsia="zh-CN"/>
        </w:rPr>
        <w:t xml:space="preserve">Information </w:t>
      </w:r>
      <w:r w:rsidRPr="00710BAC">
        <w:rPr>
          <w:rFonts w:cs="Times New Roman"/>
          <w:szCs w:val="24"/>
          <w:lang w:eastAsia="zh-CN"/>
        </w:rPr>
        <w:t>Management System(C</w:t>
      </w:r>
      <w:r>
        <w:rPr>
          <w:rFonts w:cs="Times New Roman"/>
          <w:szCs w:val="24"/>
          <w:lang w:eastAsia="zh-CN"/>
        </w:rPr>
        <w:t>I</w:t>
      </w:r>
      <w:r w:rsidRPr="00710BAC">
        <w:rPr>
          <w:rFonts w:cs="Times New Roman"/>
          <w:szCs w:val="24"/>
          <w:lang w:eastAsia="zh-CN"/>
        </w:rPr>
        <w:t>MS) will provide the head of Department,</w:t>
      </w:r>
      <w:r>
        <w:rPr>
          <w:rFonts w:cs="Times New Roman"/>
          <w:szCs w:val="24"/>
          <w:lang w:eastAsia="zh-CN"/>
        </w:rPr>
        <w:t xml:space="preserve"> </w:t>
      </w:r>
      <w:r w:rsidRPr="00710BAC">
        <w:rPr>
          <w:rFonts w:cs="Times New Roman"/>
          <w:szCs w:val="24"/>
          <w:lang w:eastAsia="zh-CN"/>
        </w:rPr>
        <w:t>teachers and students an online application that will allow them to track the workflow of the syllabus. It will provide teachers and students with information on how much of the course has been completed and how much is left. It will be driven</w:t>
      </w:r>
      <w:r>
        <w:rPr>
          <w:rFonts w:cs="Times New Roman"/>
          <w:szCs w:val="24"/>
          <w:lang w:eastAsia="zh-CN"/>
        </w:rPr>
        <w:t xml:space="preserve"> </w:t>
      </w:r>
      <w:r w:rsidRPr="00710BAC">
        <w:rPr>
          <w:rFonts w:cs="Times New Roman"/>
          <w:szCs w:val="24"/>
          <w:lang w:eastAsia="zh-CN"/>
        </w:rPr>
        <w:t>by three interfaces; one for the head of the department, who will be able to keep of track of every subject and teacher and how much progression has been made. A second interface for teachers to update and keep track of how much of the syllabus</w:t>
      </w:r>
      <w:r>
        <w:rPr>
          <w:rFonts w:cs="Times New Roman"/>
          <w:szCs w:val="24"/>
          <w:lang w:eastAsia="zh-CN"/>
        </w:rPr>
        <w:t xml:space="preserve"> </w:t>
      </w:r>
      <w:r w:rsidRPr="00710BAC">
        <w:rPr>
          <w:rFonts w:cs="Times New Roman"/>
          <w:szCs w:val="24"/>
          <w:lang w:eastAsia="zh-CN"/>
        </w:rPr>
        <w:t>is complete, and a third interface for students to check how much is completed based on which semester they are in.</w:t>
      </w:r>
    </w:p>
    <w:p w:rsidR="004A1533" w:rsidRDefault="00710BAC">
      <w:pPr>
        <w:rPr>
          <w:rFonts w:cs="Times New Roman"/>
          <w:szCs w:val="24"/>
          <w:lang w:eastAsia="zh-CN"/>
        </w:rPr>
        <w:sectPr w:rsidR="004A1533" w:rsidSect="00710BAC">
          <w:pgSz w:w="12240" w:h="15840"/>
          <w:pgMar w:top="1440" w:right="1440" w:bottom="1440" w:left="1800" w:header="720" w:footer="720" w:gutter="0"/>
          <w:cols w:space="720"/>
          <w:titlePg/>
          <w:docGrid w:linePitch="360"/>
        </w:sectPr>
      </w:pPr>
      <w:r>
        <w:rPr>
          <w:rFonts w:cs="Times New Roman"/>
          <w:szCs w:val="24"/>
          <w:lang w:eastAsia="zh-CN"/>
        </w:rPr>
        <w:br w:type="page"/>
      </w:r>
    </w:p>
    <w:sdt>
      <w:sdtPr>
        <w:id w:val="21941920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9C1BD9" w:rsidRDefault="009C1BD9">
          <w:pPr>
            <w:pStyle w:val="TOCHeading"/>
          </w:pPr>
          <w:r>
            <w:t>Table of Contents</w:t>
          </w:r>
        </w:p>
        <w:p w:rsidR="009C1BD9" w:rsidRDefault="009C1BD9">
          <w:pPr>
            <w:pStyle w:val="TOC1"/>
            <w:tabs>
              <w:tab w:val="left" w:pos="440"/>
              <w:tab w:val="right" w:leader="dot" w:pos="8990"/>
            </w:tabs>
            <w:rPr>
              <w:rFonts w:asciiTheme="minorHAnsi" w:eastAsiaTheme="minorEastAsia" w:hAnsiTheme="minorHAnsi"/>
              <w:noProof/>
              <w:sz w:val="22"/>
            </w:rPr>
          </w:pPr>
          <w:r>
            <w:fldChar w:fldCharType="begin"/>
          </w:r>
          <w:r>
            <w:instrText xml:space="preserve"> TOC \o "1-3" \h \z \u </w:instrText>
          </w:r>
          <w:r>
            <w:fldChar w:fldCharType="separate"/>
          </w:r>
          <w:hyperlink w:anchor="_Toc419489381" w:history="1">
            <w:r w:rsidRPr="0098279E">
              <w:rPr>
                <w:rStyle w:val="Hyperlink"/>
                <w:noProof/>
                <w:lang w:eastAsia="zh-CN"/>
              </w:rPr>
              <w:t>1.</w:t>
            </w:r>
            <w:r>
              <w:rPr>
                <w:rFonts w:asciiTheme="minorHAnsi" w:eastAsiaTheme="minorEastAsia" w:hAnsiTheme="minorHAnsi"/>
                <w:noProof/>
                <w:sz w:val="22"/>
              </w:rPr>
              <w:tab/>
            </w:r>
            <w:r w:rsidRPr="0098279E">
              <w:rPr>
                <w:rStyle w:val="Hyperlink"/>
                <w:noProof/>
                <w:lang w:eastAsia="zh-CN"/>
              </w:rPr>
              <w:t>Introduction</w:t>
            </w:r>
            <w:r>
              <w:rPr>
                <w:noProof/>
                <w:webHidden/>
              </w:rPr>
              <w:tab/>
            </w:r>
            <w:r>
              <w:rPr>
                <w:noProof/>
                <w:webHidden/>
              </w:rPr>
              <w:fldChar w:fldCharType="begin"/>
            </w:r>
            <w:r>
              <w:rPr>
                <w:noProof/>
                <w:webHidden/>
              </w:rPr>
              <w:instrText xml:space="preserve"> PAGEREF _Toc419489381 \h </w:instrText>
            </w:r>
            <w:r>
              <w:rPr>
                <w:noProof/>
                <w:webHidden/>
              </w:rPr>
            </w:r>
            <w:r>
              <w:rPr>
                <w:noProof/>
                <w:webHidden/>
              </w:rPr>
              <w:fldChar w:fldCharType="separate"/>
            </w:r>
            <w:r>
              <w:rPr>
                <w:noProof/>
                <w:webHidden/>
              </w:rPr>
              <w:t>1</w:t>
            </w:r>
            <w:r>
              <w:rPr>
                <w:noProof/>
                <w:webHidden/>
              </w:rPr>
              <w:fldChar w:fldCharType="end"/>
            </w:r>
          </w:hyperlink>
        </w:p>
        <w:p w:rsidR="009C1BD9" w:rsidRDefault="009C1BD9">
          <w:pPr>
            <w:pStyle w:val="TOC2"/>
            <w:tabs>
              <w:tab w:val="left" w:pos="880"/>
              <w:tab w:val="right" w:leader="dot" w:pos="8990"/>
            </w:tabs>
            <w:rPr>
              <w:rFonts w:asciiTheme="minorHAnsi" w:eastAsiaTheme="minorEastAsia" w:hAnsiTheme="minorHAnsi"/>
              <w:noProof/>
              <w:sz w:val="22"/>
            </w:rPr>
          </w:pPr>
          <w:hyperlink w:anchor="_Toc419489382" w:history="1">
            <w:r w:rsidRPr="0098279E">
              <w:rPr>
                <w:rStyle w:val="Hyperlink"/>
                <w:rFonts w:ascii="Arial" w:hAnsi="Arial" w:cs="Times New Roman"/>
                <w:noProof/>
              </w:rPr>
              <w:t>1.1</w:t>
            </w:r>
            <w:r>
              <w:rPr>
                <w:rFonts w:asciiTheme="minorHAnsi" w:eastAsiaTheme="minorEastAsia" w:hAnsiTheme="minorHAnsi"/>
                <w:noProof/>
                <w:sz w:val="22"/>
              </w:rPr>
              <w:tab/>
            </w:r>
            <w:r w:rsidRPr="0098279E">
              <w:rPr>
                <w:rStyle w:val="Hyperlink"/>
                <w:noProof/>
              </w:rPr>
              <w:t>Purpose</w:t>
            </w:r>
            <w:r>
              <w:rPr>
                <w:noProof/>
                <w:webHidden/>
              </w:rPr>
              <w:tab/>
            </w:r>
            <w:r>
              <w:rPr>
                <w:noProof/>
                <w:webHidden/>
              </w:rPr>
              <w:fldChar w:fldCharType="begin"/>
            </w:r>
            <w:r>
              <w:rPr>
                <w:noProof/>
                <w:webHidden/>
              </w:rPr>
              <w:instrText xml:space="preserve"> PAGEREF _Toc419489382 \h </w:instrText>
            </w:r>
            <w:r>
              <w:rPr>
                <w:noProof/>
                <w:webHidden/>
              </w:rPr>
            </w:r>
            <w:r>
              <w:rPr>
                <w:noProof/>
                <w:webHidden/>
              </w:rPr>
              <w:fldChar w:fldCharType="separate"/>
            </w:r>
            <w:r>
              <w:rPr>
                <w:noProof/>
                <w:webHidden/>
              </w:rPr>
              <w:t>1</w:t>
            </w:r>
            <w:r>
              <w:rPr>
                <w:noProof/>
                <w:webHidden/>
              </w:rPr>
              <w:fldChar w:fldCharType="end"/>
            </w:r>
          </w:hyperlink>
        </w:p>
        <w:p w:rsidR="009C1BD9" w:rsidRDefault="009C1BD9">
          <w:pPr>
            <w:pStyle w:val="TOC2"/>
            <w:tabs>
              <w:tab w:val="left" w:pos="880"/>
              <w:tab w:val="right" w:leader="dot" w:pos="8990"/>
            </w:tabs>
            <w:rPr>
              <w:rFonts w:asciiTheme="minorHAnsi" w:eastAsiaTheme="minorEastAsia" w:hAnsiTheme="minorHAnsi"/>
              <w:noProof/>
              <w:sz w:val="22"/>
            </w:rPr>
          </w:pPr>
          <w:hyperlink w:anchor="_Toc419489383" w:history="1">
            <w:r w:rsidRPr="0098279E">
              <w:rPr>
                <w:rStyle w:val="Hyperlink"/>
                <w:noProof/>
              </w:rPr>
              <w:t>1.2</w:t>
            </w:r>
            <w:r>
              <w:rPr>
                <w:rFonts w:asciiTheme="minorHAnsi" w:eastAsiaTheme="minorEastAsia" w:hAnsiTheme="minorHAnsi"/>
                <w:noProof/>
                <w:sz w:val="22"/>
              </w:rPr>
              <w:tab/>
            </w:r>
            <w:r w:rsidRPr="0098279E">
              <w:rPr>
                <w:rStyle w:val="Hyperlink"/>
                <w:noProof/>
              </w:rPr>
              <w:t>Product Perspective</w:t>
            </w:r>
            <w:r>
              <w:rPr>
                <w:noProof/>
                <w:webHidden/>
              </w:rPr>
              <w:tab/>
            </w:r>
            <w:r>
              <w:rPr>
                <w:noProof/>
                <w:webHidden/>
              </w:rPr>
              <w:fldChar w:fldCharType="begin"/>
            </w:r>
            <w:r>
              <w:rPr>
                <w:noProof/>
                <w:webHidden/>
              </w:rPr>
              <w:instrText xml:space="preserve"> PAGEREF _Toc419489383 \h </w:instrText>
            </w:r>
            <w:r>
              <w:rPr>
                <w:noProof/>
                <w:webHidden/>
              </w:rPr>
            </w:r>
            <w:r>
              <w:rPr>
                <w:noProof/>
                <w:webHidden/>
              </w:rPr>
              <w:fldChar w:fldCharType="separate"/>
            </w:r>
            <w:r>
              <w:rPr>
                <w:noProof/>
                <w:webHidden/>
              </w:rPr>
              <w:t>1</w:t>
            </w:r>
            <w:r>
              <w:rPr>
                <w:noProof/>
                <w:webHidden/>
              </w:rPr>
              <w:fldChar w:fldCharType="end"/>
            </w:r>
          </w:hyperlink>
        </w:p>
        <w:p w:rsidR="009C1BD9" w:rsidRDefault="009C1BD9">
          <w:pPr>
            <w:pStyle w:val="TOC2"/>
            <w:tabs>
              <w:tab w:val="left" w:pos="880"/>
              <w:tab w:val="right" w:leader="dot" w:pos="8990"/>
            </w:tabs>
            <w:rPr>
              <w:rFonts w:asciiTheme="minorHAnsi" w:eastAsiaTheme="minorEastAsia" w:hAnsiTheme="minorHAnsi"/>
              <w:noProof/>
              <w:sz w:val="22"/>
            </w:rPr>
          </w:pPr>
          <w:hyperlink w:anchor="_Toc419489384" w:history="1">
            <w:r w:rsidRPr="0098279E">
              <w:rPr>
                <w:rStyle w:val="Hyperlink"/>
                <w:noProof/>
              </w:rPr>
              <w:t>1.3</w:t>
            </w:r>
            <w:r>
              <w:rPr>
                <w:rFonts w:asciiTheme="minorHAnsi" w:eastAsiaTheme="minorEastAsia" w:hAnsiTheme="minorHAnsi"/>
                <w:noProof/>
                <w:sz w:val="22"/>
              </w:rPr>
              <w:tab/>
            </w:r>
            <w:r w:rsidRPr="0098279E">
              <w:rPr>
                <w:rStyle w:val="Hyperlink"/>
                <w:noProof/>
              </w:rPr>
              <w:t>Product Functions</w:t>
            </w:r>
            <w:r>
              <w:rPr>
                <w:noProof/>
                <w:webHidden/>
              </w:rPr>
              <w:tab/>
            </w:r>
            <w:r>
              <w:rPr>
                <w:noProof/>
                <w:webHidden/>
              </w:rPr>
              <w:fldChar w:fldCharType="begin"/>
            </w:r>
            <w:r>
              <w:rPr>
                <w:noProof/>
                <w:webHidden/>
              </w:rPr>
              <w:instrText xml:space="preserve"> PAGEREF _Toc419489384 \h </w:instrText>
            </w:r>
            <w:r>
              <w:rPr>
                <w:noProof/>
                <w:webHidden/>
              </w:rPr>
            </w:r>
            <w:r>
              <w:rPr>
                <w:noProof/>
                <w:webHidden/>
              </w:rPr>
              <w:fldChar w:fldCharType="separate"/>
            </w:r>
            <w:r>
              <w:rPr>
                <w:noProof/>
                <w:webHidden/>
              </w:rPr>
              <w:t>1</w:t>
            </w:r>
            <w:r>
              <w:rPr>
                <w:noProof/>
                <w:webHidden/>
              </w:rPr>
              <w:fldChar w:fldCharType="end"/>
            </w:r>
          </w:hyperlink>
        </w:p>
        <w:p w:rsidR="009C1BD9" w:rsidRDefault="009C1BD9">
          <w:pPr>
            <w:pStyle w:val="TOC2"/>
            <w:tabs>
              <w:tab w:val="left" w:pos="880"/>
              <w:tab w:val="right" w:leader="dot" w:pos="8990"/>
            </w:tabs>
            <w:rPr>
              <w:rFonts w:asciiTheme="minorHAnsi" w:eastAsiaTheme="minorEastAsia" w:hAnsiTheme="minorHAnsi"/>
              <w:noProof/>
              <w:sz w:val="22"/>
            </w:rPr>
          </w:pPr>
          <w:hyperlink w:anchor="_Toc419489385" w:history="1">
            <w:r w:rsidRPr="0098279E">
              <w:rPr>
                <w:rStyle w:val="Hyperlink"/>
                <w:b/>
                <w:bCs/>
                <w:noProof/>
              </w:rPr>
              <w:t>1.4</w:t>
            </w:r>
            <w:r>
              <w:rPr>
                <w:rFonts w:asciiTheme="minorHAnsi" w:eastAsiaTheme="minorEastAsia" w:hAnsiTheme="minorHAnsi"/>
                <w:noProof/>
                <w:sz w:val="22"/>
              </w:rPr>
              <w:tab/>
            </w:r>
            <w:r w:rsidRPr="0098279E">
              <w:rPr>
                <w:rStyle w:val="Hyperlink"/>
                <w:noProof/>
              </w:rPr>
              <w:t>User Classes and Characteristics</w:t>
            </w:r>
            <w:r>
              <w:rPr>
                <w:noProof/>
                <w:webHidden/>
              </w:rPr>
              <w:tab/>
            </w:r>
            <w:r>
              <w:rPr>
                <w:noProof/>
                <w:webHidden/>
              </w:rPr>
              <w:fldChar w:fldCharType="begin"/>
            </w:r>
            <w:r>
              <w:rPr>
                <w:noProof/>
                <w:webHidden/>
              </w:rPr>
              <w:instrText xml:space="preserve"> PAGEREF _Toc419489385 \h </w:instrText>
            </w:r>
            <w:r>
              <w:rPr>
                <w:noProof/>
                <w:webHidden/>
              </w:rPr>
            </w:r>
            <w:r>
              <w:rPr>
                <w:noProof/>
                <w:webHidden/>
              </w:rPr>
              <w:fldChar w:fldCharType="separate"/>
            </w:r>
            <w:r>
              <w:rPr>
                <w:noProof/>
                <w:webHidden/>
              </w:rPr>
              <w:t>1</w:t>
            </w:r>
            <w:r>
              <w:rPr>
                <w:noProof/>
                <w:webHidden/>
              </w:rPr>
              <w:fldChar w:fldCharType="end"/>
            </w:r>
          </w:hyperlink>
        </w:p>
        <w:p w:rsidR="009C1BD9" w:rsidRDefault="009C1BD9">
          <w:pPr>
            <w:pStyle w:val="TOC1"/>
            <w:tabs>
              <w:tab w:val="left" w:pos="440"/>
              <w:tab w:val="right" w:leader="dot" w:pos="8990"/>
            </w:tabs>
            <w:rPr>
              <w:rFonts w:asciiTheme="minorHAnsi" w:eastAsiaTheme="minorEastAsia" w:hAnsiTheme="minorHAnsi"/>
              <w:noProof/>
              <w:sz w:val="22"/>
            </w:rPr>
          </w:pPr>
          <w:hyperlink w:anchor="_Toc419489386" w:history="1">
            <w:r w:rsidRPr="0098279E">
              <w:rPr>
                <w:rStyle w:val="Hyperlink"/>
                <w:rFonts w:cs="Times New Roman"/>
                <w:noProof/>
              </w:rPr>
              <w:t>2.</w:t>
            </w:r>
            <w:r>
              <w:rPr>
                <w:rFonts w:asciiTheme="minorHAnsi" w:eastAsiaTheme="minorEastAsia" w:hAnsiTheme="minorHAnsi"/>
                <w:noProof/>
                <w:sz w:val="22"/>
              </w:rPr>
              <w:tab/>
            </w:r>
            <w:r w:rsidRPr="0098279E">
              <w:rPr>
                <w:rStyle w:val="Hyperlink"/>
                <w:noProof/>
              </w:rPr>
              <w:t>REQUIREMENTS ANALYSIS</w:t>
            </w:r>
            <w:r>
              <w:rPr>
                <w:noProof/>
                <w:webHidden/>
              </w:rPr>
              <w:tab/>
            </w:r>
            <w:r>
              <w:rPr>
                <w:noProof/>
                <w:webHidden/>
              </w:rPr>
              <w:fldChar w:fldCharType="begin"/>
            </w:r>
            <w:r>
              <w:rPr>
                <w:noProof/>
                <w:webHidden/>
              </w:rPr>
              <w:instrText xml:space="preserve"> PAGEREF _Toc419489386 \h </w:instrText>
            </w:r>
            <w:r>
              <w:rPr>
                <w:noProof/>
                <w:webHidden/>
              </w:rPr>
            </w:r>
            <w:r>
              <w:rPr>
                <w:noProof/>
                <w:webHidden/>
              </w:rPr>
              <w:fldChar w:fldCharType="separate"/>
            </w:r>
            <w:r>
              <w:rPr>
                <w:noProof/>
                <w:webHidden/>
              </w:rPr>
              <w:t>2</w:t>
            </w:r>
            <w:r>
              <w:rPr>
                <w:noProof/>
                <w:webHidden/>
              </w:rPr>
              <w:fldChar w:fldCharType="end"/>
            </w:r>
          </w:hyperlink>
        </w:p>
        <w:p w:rsidR="009C1BD9" w:rsidRDefault="009C1BD9">
          <w:pPr>
            <w:pStyle w:val="TOC2"/>
            <w:tabs>
              <w:tab w:val="left" w:pos="880"/>
              <w:tab w:val="right" w:leader="dot" w:pos="8990"/>
            </w:tabs>
            <w:rPr>
              <w:rFonts w:asciiTheme="minorHAnsi" w:eastAsiaTheme="minorEastAsia" w:hAnsiTheme="minorHAnsi"/>
              <w:noProof/>
              <w:sz w:val="22"/>
            </w:rPr>
          </w:pPr>
          <w:hyperlink w:anchor="_Toc419489387" w:history="1">
            <w:r w:rsidRPr="0098279E">
              <w:rPr>
                <w:rStyle w:val="Hyperlink"/>
                <w:rFonts w:cs="Times New Roman"/>
                <w:noProof/>
              </w:rPr>
              <w:t>2.1</w:t>
            </w:r>
            <w:r>
              <w:rPr>
                <w:rFonts w:asciiTheme="minorHAnsi" w:eastAsiaTheme="minorEastAsia" w:hAnsiTheme="minorHAnsi"/>
                <w:noProof/>
                <w:sz w:val="22"/>
              </w:rPr>
              <w:tab/>
            </w:r>
            <w:r w:rsidRPr="0098279E">
              <w:rPr>
                <w:rStyle w:val="Hyperlink"/>
                <w:noProof/>
              </w:rPr>
              <w:t>Operating Environment</w:t>
            </w:r>
            <w:r>
              <w:rPr>
                <w:noProof/>
                <w:webHidden/>
              </w:rPr>
              <w:tab/>
            </w:r>
            <w:r>
              <w:rPr>
                <w:noProof/>
                <w:webHidden/>
              </w:rPr>
              <w:fldChar w:fldCharType="begin"/>
            </w:r>
            <w:r>
              <w:rPr>
                <w:noProof/>
                <w:webHidden/>
              </w:rPr>
              <w:instrText xml:space="preserve"> PAGEREF _Toc419489387 \h </w:instrText>
            </w:r>
            <w:r>
              <w:rPr>
                <w:noProof/>
                <w:webHidden/>
              </w:rPr>
            </w:r>
            <w:r>
              <w:rPr>
                <w:noProof/>
                <w:webHidden/>
              </w:rPr>
              <w:fldChar w:fldCharType="separate"/>
            </w:r>
            <w:r>
              <w:rPr>
                <w:noProof/>
                <w:webHidden/>
              </w:rPr>
              <w:t>2</w:t>
            </w:r>
            <w:r>
              <w:rPr>
                <w:noProof/>
                <w:webHidden/>
              </w:rPr>
              <w:fldChar w:fldCharType="end"/>
            </w:r>
          </w:hyperlink>
        </w:p>
        <w:p w:rsidR="009C1BD9" w:rsidRDefault="009C1BD9">
          <w:pPr>
            <w:pStyle w:val="TOC2"/>
            <w:tabs>
              <w:tab w:val="left" w:pos="880"/>
              <w:tab w:val="right" w:leader="dot" w:pos="8990"/>
            </w:tabs>
            <w:rPr>
              <w:rFonts w:asciiTheme="minorHAnsi" w:eastAsiaTheme="minorEastAsia" w:hAnsiTheme="minorHAnsi"/>
              <w:noProof/>
              <w:sz w:val="22"/>
            </w:rPr>
          </w:pPr>
          <w:hyperlink w:anchor="_Toc419489388" w:history="1">
            <w:r w:rsidRPr="0098279E">
              <w:rPr>
                <w:rStyle w:val="Hyperlink"/>
                <w:noProof/>
              </w:rPr>
              <w:t>2.2</w:t>
            </w:r>
            <w:r>
              <w:rPr>
                <w:rFonts w:asciiTheme="minorHAnsi" w:eastAsiaTheme="minorEastAsia" w:hAnsiTheme="minorHAnsi"/>
                <w:noProof/>
                <w:sz w:val="22"/>
              </w:rPr>
              <w:tab/>
            </w:r>
            <w:r w:rsidRPr="0098279E">
              <w:rPr>
                <w:rStyle w:val="Hyperlink"/>
                <w:noProof/>
              </w:rPr>
              <w:t>Design and Implementation Constraints</w:t>
            </w:r>
            <w:r>
              <w:rPr>
                <w:noProof/>
                <w:webHidden/>
              </w:rPr>
              <w:tab/>
            </w:r>
            <w:r>
              <w:rPr>
                <w:noProof/>
                <w:webHidden/>
              </w:rPr>
              <w:fldChar w:fldCharType="begin"/>
            </w:r>
            <w:r>
              <w:rPr>
                <w:noProof/>
                <w:webHidden/>
              </w:rPr>
              <w:instrText xml:space="preserve"> PAGEREF _Toc419489388 \h </w:instrText>
            </w:r>
            <w:r>
              <w:rPr>
                <w:noProof/>
                <w:webHidden/>
              </w:rPr>
            </w:r>
            <w:r>
              <w:rPr>
                <w:noProof/>
                <w:webHidden/>
              </w:rPr>
              <w:fldChar w:fldCharType="separate"/>
            </w:r>
            <w:r>
              <w:rPr>
                <w:noProof/>
                <w:webHidden/>
              </w:rPr>
              <w:t>2</w:t>
            </w:r>
            <w:r>
              <w:rPr>
                <w:noProof/>
                <w:webHidden/>
              </w:rPr>
              <w:fldChar w:fldCharType="end"/>
            </w:r>
          </w:hyperlink>
        </w:p>
        <w:p w:rsidR="009C1BD9" w:rsidRDefault="009C1BD9">
          <w:pPr>
            <w:pStyle w:val="TOC2"/>
            <w:tabs>
              <w:tab w:val="left" w:pos="880"/>
              <w:tab w:val="right" w:leader="dot" w:pos="8990"/>
            </w:tabs>
            <w:rPr>
              <w:rFonts w:asciiTheme="minorHAnsi" w:eastAsiaTheme="minorEastAsia" w:hAnsiTheme="minorHAnsi"/>
              <w:noProof/>
              <w:sz w:val="22"/>
            </w:rPr>
          </w:pPr>
          <w:hyperlink w:anchor="_Toc419489389" w:history="1">
            <w:r w:rsidRPr="0098279E">
              <w:rPr>
                <w:rStyle w:val="Hyperlink"/>
                <w:noProof/>
              </w:rPr>
              <w:t>2.3</w:t>
            </w:r>
            <w:r>
              <w:rPr>
                <w:rFonts w:asciiTheme="minorHAnsi" w:eastAsiaTheme="minorEastAsia" w:hAnsiTheme="minorHAnsi"/>
                <w:noProof/>
                <w:sz w:val="22"/>
              </w:rPr>
              <w:tab/>
            </w:r>
            <w:r w:rsidRPr="0098279E">
              <w:rPr>
                <w:rStyle w:val="Hyperlink"/>
                <w:noProof/>
              </w:rPr>
              <w:t>User Documentation</w:t>
            </w:r>
            <w:r>
              <w:rPr>
                <w:noProof/>
                <w:webHidden/>
              </w:rPr>
              <w:tab/>
            </w:r>
            <w:r>
              <w:rPr>
                <w:noProof/>
                <w:webHidden/>
              </w:rPr>
              <w:fldChar w:fldCharType="begin"/>
            </w:r>
            <w:r>
              <w:rPr>
                <w:noProof/>
                <w:webHidden/>
              </w:rPr>
              <w:instrText xml:space="preserve"> PAGEREF _Toc419489389 \h </w:instrText>
            </w:r>
            <w:r>
              <w:rPr>
                <w:noProof/>
                <w:webHidden/>
              </w:rPr>
            </w:r>
            <w:r>
              <w:rPr>
                <w:noProof/>
                <w:webHidden/>
              </w:rPr>
              <w:fldChar w:fldCharType="separate"/>
            </w:r>
            <w:r>
              <w:rPr>
                <w:noProof/>
                <w:webHidden/>
              </w:rPr>
              <w:t>2</w:t>
            </w:r>
            <w:r>
              <w:rPr>
                <w:noProof/>
                <w:webHidden/>
              </w:rPr>
              <w:fldChar w:fldCharType="end"/>
            </w:r>
          </w:hyperlink>
        </w:p>
        <w:p w:rsidR="009C1BD9" w:rsidRDefault="009C1BD9">
          <w:pPr>
            <w:pStyle w:val="TOC2"/>
            <w:tabs>
              <w:tab w:val="left" w:pos="880"/>
              <w:tab w:val="right" w:leader="dot" w:pos="8990"/>
            </w:tabs>
            <w:rPr>
              <w:rFonts w:asciiTheme="minorHAnsi" w:eastAsiaTheme="minorEastAsia" w:hAnsiTheme="minorHAnsi"/>
              <w:noProof/>
              <w:sz w:val="22"/>
            </w:rPr>
          </w:pPr>
          <w:hyperlink w:anchor="_Toc419489390" w:history="1">
            <w:r w:rsidRPr="0098279E">
              <w:rPr>
                <w:rStyle w:val="Hyperlink"/>
                <w:noProof/>
              </w:rPr>
              <w:t>2.4</w:t>
            </w:r>
            <w:r>
              <w:rPr>
                <w:rFonts w:asciiTheme="minorHAnsi" w:eastAsiaTheme="minorEastAsia" w:hAnsiTheme="minorHAnsi"/>
                <w:noProof/>
                <w:sz w:val="22"/>
              </w:rPr>
              <w:tab/>
            </w:r>
            <w:r w:rsidRPr="0098279E">
              <w:rPr>
                <w:rStyle w:val="Hyperlink"/>
                <w:noProof/>
              </w:rPr>
              <w:t>Assumptions and Dependencies</w:t>
            </w:r>
            <w:r>
              <w:rPr>
                <w:noProof/>
                <w:webHidden/>
              </w:rPr>
              <w:tab/>
            </w:r>
            <w:r>
              <w:rPr>
                <w:noProof/>
                <w:webHidden/>
              </w:rPr>
              <w:fldChar w:fldCharType="begin"/>
            </w:r>
            <w:r>
              <w:rPr>
                <w:noProof/>
                <w:webHidden/>
              </w:rPr>
              <w:instrText xml:space="preserve"> PAGEREF _Toc419489390 \h </w:instrText>
            </w:r>
            <w:r>
              <w:rPr>
                <w:noProof/>
                <w:webHidden/>
              </w:rPr>
            </w:r>
            <w:r>
              <w:rPr>
                <w:noProof/>
                <w:webHidden/>
              </w:rPr>
              <w:fldChar w:fldCharType="separate"/>
            </w:r>
            <w:r>
              <w:rPr>
                <w:noProof/>
                <w:webHidden/>
              </w:rPr>
              <w:t>2</w:t>
            </w:r>
            <w:r>
              <w:rPr>
                <w:noProof/>
                <w:webHidden/>
              </w:rPr>
              <w:fldChar w:fldCharType="end"/>
            </w:r>
          </w:hyperlink>
        </w:p>
        <w:p w:rsidR="009C1BD9" w:rsidRDefault="009C1BD9">
          <w:pPr>
            <w:pStyle w:val="TOC1"/>
            <w:tabs>
              <w:tab w:val="left" w:pos="440"/>
              <w:tab w:val="right" w:leader="dot" w:pos="8990"/>
            </w:tabs>
            <w:rPr>
              <w:rFonts w:asciiTheme="minorHAnsi" w:eastAsiaTheme="minorEastAsia" w:hAnsiTheme="minorHAnsi"/>
              <w:noProof/>
              <w:sz w:val="22"/>
            </w:rPr>
          </w:pPr>
          <w:hyperlink w:anchor="_Toc419489391" w:history="1">
            <w:r w:rsidRPr="0098279E">
              <w:rPr>
                <w:rStyle w:val="Hyperlink"/>
                <w:noProof/>
              </w:rPr>
              <w:t>3.</w:t>
            </w:r>
            <w:r>
              <w:rPr>
                <w:rFonts w:asciiTheme="minorHAnsi" w:eastAsiaTheme="minorEastAsia" w:hAnsiTheme="minorHAnsi"/>
                <w:noProof/>
                <w:sz w:val="22"/>
              </w:rPr>
              <w:tab/>
            </w:r>
            <w:r w:rsidRPr="0098279E">
              <w:rPr>
                <w:rStyle w:val="Hyperlink"/>
                <w:noProof/>
              </w:rPr>
              <w:t>SOFTWARE REQUIREMENTS SPECIFICATION</w:t>
            </w:r>
            <w:r>
              <w:rPr>
                <w:noProof/>
                <w:webHidden/>
              </w:rPr>
              <w:tab/>
            </w:r>
            <w:r>
              <w:rPr>
                <w:noProof/>
                <w:webHidden/>
              </w:rPr>
              <w:fldChar w:fldCharType="begin"/>
            </w:r>
            <w:r>
              <w:rPr>
                <w:noProof/>
                <w:webHidden/>
              </w:rPr>
              <w:instrText xml:space="preserve"> PAGEREF _Toc419489391 \h </w:instrText>
            </w:r>
            <w:r>
              <w:rPr>
                <w:noProof/>
                <w:webHidden/>
              </w:rPr>
            </w:r>
            <w:r>
              <w:rPr>
                <w:noProof/>
                <w:webHidden/>
              </w:rPr>
              <w:fldChar w:fldCharType="separate"/>
            </w:r>
            <w:r>
              <w:rPr>
                <w:noProof/>
                <w:webHidden/>
              </w:rPr>
              <w:t>2</w:t>
            </w:r>
            <w:r>
              <w:rPr>
                <w:noProof/>
                <w:webHidden/>
              </w:rPr>
              <w:fldChar w:fldCharType="end"/>
            </w:r>
          </w:hyperlink>
        </w:p>
        <w:p w:rsidR="009C1BD9" w:rsidRDefault="009C1BD9">
          <w:pPr>
            <w:pStyle w:val="TOC2"/>
            <w:tabs>
              <w:tab w:val="left" w:pos="880"/>
              <w:tab w:val="right" w:leader="dot" w:pos="8990"/>
            </w:tabs>
            <w:rPr>
              <w:rFonts w:asciiTheme="minorHAnsi" w:eastAsiaTheme="minorEastAsia" w:hAnsiTheme="minorHAnsi"/>
              <w:noProof/>
              <w:sz w:val="22"/>
            </w:rPr>
          </w:pPr>
          <w:hyperlink w:anchor="_Toc419489392" w:history="1">
            <w:r w:rsidRPr="0098279E">
              <w:rPr>
                <w:rStyle w:val="Hyperlink"/>
                <w:rFonts w:ascii="Liberation Sans" w:hAnsi="Liberation Sans"/>
                <w:noProof/>
              </w:rPr>
              <w:t>3.1</w:t>
            </w:r>
            <w:r>
              <w:rPr>
                <w:rFonts w:asciiTheme="minorHAnsi" w:eastAsiaTheme="minorEastAsia" w:hAnsiTheme="minorHAnsi"/>
                <w:noProof/>
                <w:sz w:val="22"/>
              </w:rPr>
              <w:tab/>
            </w:r>
            <w:r w:rsidRPr="0098279E">
              <w:rPr>
                <w:rStyle w:val="Hyperlink"/>
                <w:rFonts w:ascii="Liberation Sans" w:hAnsi="Liberation Sans"/>
                <w:noProof/>
              </w:rPr>
              <w:t>Users</w:t>
            </w:r>
            <w:r>
              <w:rPr>
                <w:noProof/>
                <w:webHidden/>
              </w:rPr>
              <w:tab/>
            </w:r>
            <w:r>
              <w:rPr>
                <w:noProof/>
                <w:webHidden/>
              </w:rPr>
              <w:fldChar w:fldCharType="begin"/>
            </w:r>
            <w:r>
              <w:rPr>
                <w:noProof/>
                <w:webHidden/>
              </w:rPr>
              <w:instrText xml:space="preserve"> PAGEREF _Toc419489392 \h </w:instrText>
            </w:r>
            <w:r>
              <w:rPr>
                <w:noProof/>
                <w:webHidden/>
              </w:rPr>
            </w:r>
            <w:r>
              <w:rPr>
                <w:noProof/>
                <w:webHidden/>
              </w:rPr>
              <w:fldChar w:fldCharType="separate"/>
            </w:r>
            <w:r>
              <w:rPr>
                <w:noProof/>
                <w:webHidden/>
              </w:rPr>
              <w:t>2</w:t>
            </w:r>
            <w:r>
              <w:rPr>
                <w:noProof/>
                <w:webHidden/>
              </w:rPr>
              <w:fldChar w:fldCharType="end"/>
            </w:r>
          </w:hyperlink>
        </w:p>
        <w:p w:rsidR="009C1BD9" w:rsidRDefault="009C1BD9">
          <w:r>
            <w:rPr>
              <w:b/>
              <w:bCs/>
              <w:noProof/>
            </w:rPr>
            <w:fldChar w:fldCharType="end"/>
          </w:r>
        </w:p>
      </w:sdtContent>
    </w:sdt>
    <w:p w:rsidR="00710BAC" w:rsidRDefault="00710BAC">
      <w:pPr>
        <w:rPr>
          <w:rFonts w:cs="Times New Roman"/>
          <w:szCs w:val="24"/>
          <w:lang w:eastAsia="zh-CN"/>
        </w:rPr>
      </w:pPr>
    </w:p>
    <w:p w:rsidR="004A1533" w:rsidRDefault="00710BAC">
      <w:pPr>
        <w:rPr>
          <w:rFonts w:cs="Times New Roman"/>
          <w:szCs w:val="24"/>
          <w:lang w:eastAsia="zh-CN"/>
        </w:rPr>
      </w:pPr>
      <w:r>
        <w:rPr>
          <w:rFonts w:cs="Times New Roman"/>
          <w:szCs w:val="24"/>
          <w:lang w:eastAsia="zh-CN"/>
        </w:rPr>
        <w:br w:type="page"/>
      </w:r>
    </w:p>
    <w:p w:rsidR="00710BAC" w:rsidRDefault="009C1BD9" w:rsidP="009C1BD9">
      <w:pPr>
        <w:pStyle w:val="Heading1"/>
        <w:numPr>
          <w:ilvl w:val="0"/>
          <w:numId w:val="2"/>
        </w:numPr>
        <w:rPr>
          <w:lang w:eastAsia="zh-CN"/>
        </w:rPr>
      </w:pPr>
      <w:bookmarkStart w:id="1" w:name="_Toc419489381"/>
      <w:r>
        <w:rPr>
          <w:lang w:eastAsia="zh-CN"/>
        </w:rPr>
        <w:lastRenderedPageBreak/>
        <w:t>Introduction</w:t>
      </w:r>
      <w:bookmarkEnd w:id="1"/>
    </w:p>
    <w:p w:rsidR="009C1BD9" w:rsidRDefault="009C1BD9" w:rsidP="009C1BD9">
      <w:pPr>
        <w:pStyle w:val="Heading2"/>
        <w:numPr>
          <w:ilvl w:val="1"/>
          <w:numId w:val="2"/>
        </w:numPr>
        <w:suppressAutoHyphens/>
        <w:spacing w:before="280" w:after="280" w:line="240" w:lineRule="atLeast"/>
        <w:rPr>
          <w:rFonts w:ascii="Arial" w:hAnsi="Arial" w:cs="Times New Roman"/>
          <w:sz w:val="22"/>
          <w:szCs w:val="22"/>
        </w:rPr>
      </w:pPr>
      <w:bookmarkStart w:id="2" w:name="__RefHeading___Toc441230973"/>
      <w:bookmarkStart w:id="3" w:name="_Toc419489382"/>
      <w:r>
        <w:t>Purpose</w:t>
      </w:r>
      <w:bookmarkEnd w:id="2"/>
      <w:bookmarkEnd w:id="3"/>
      <w:r>
        <w:t xml:space="preserve"> </w:t>
      </w:r>
    </w:p>
    <w:p w:rsidR="009C1BD9" w:rsidRDefault="009C1BD9" w:rsidP="009C1BD9">
      <w:pPr>
        <w:pStyle w:val="template"/>
      </w:pPr>
      <w:r>
        <w:rPr>
          <w:rFonts w:cs="Times New Roman"/>
          <w:i w:val="0"/>
          <w:szCs w:val="22"/>
        </w:rPr>
        <w:t>The Course Management System(CMS) is a system which integrates itself with the educational department, automating the task of monitoring the progress carried out by the faculties and staff and helps the head of the department monitor the progress and help him/her make decisions and evaluate the staff performance.</w:t>
      </w:r>
    </w:p>
    <w:p w:rsidR="009C1BD9" w:rsidRDefault="009C1BD9" w:rsidP="009C1BD9">
      <w:pPr>
        <w:pStyle w:val="Heading2"/>
        <w:numPr>
          <w:ilvl w:val="1"/>
          <w:numId w:val="2"/>
        </w:numPr>
        <w:suppressAutoHyphens/>
        <w:spacing w:before="280" w:after="280" w:line="240" w:lineRule="atLeast"/>
      </w:pPr>
      <w:bookmarkStart w:id="4" w:name="_Toc419489383"/>
      <w:r>
        <w:t>Product Perspective</w:t>
      </w:r>
      <w:bookmarkEnd w:id="4"/>
    </w:p>
    <w:p w:rsidR="009C1BD9" w:rsidRDefault="009C1BD9" w:rsidP="009C1BD9">
      <w:pPr>
        <w:pStyle w:val="template"/>
        <w:rPr>
          <w:i w:val="0"/>
        </w:rPr>
      </w:pPr>
      <w:r>
        <w:rPr>
          <w:i w:val="0"/>
        </w:rPr>
        <w:t>The product to be developed is a first of its kind,envisioned and required by the department to help monitor the faculties progress which was not possible manually and was unfeasible to do manually.</w:t>
      </w:r>
    </w:p>
    <w:p w:rsidR="009C1BD9" w:rsidRDefault="009C1BD9" w:rsidP="009C1BD9">
      <w:pPr>
        <w:pStyle w:val="template"/>
        <w:rPr>
          <w:i w:val="0"/>
        </w:rPr>
      </w:pPr>
    </w:p>
    <w:p w:rsidR="009C1BD9" w:rsidRDefault="009C1BD9" w:rsidP="009C1BD9">
      <w:pPr>
        <w:pStyle w:val="template"/>
        <w:rPr>
          <w:i w:val="0"/>
        </w:rPr>
      </w:pPr>
      <w:r>
        <w:rPr>
          <w:i w:val="0"/>
        </w:rPr>
        <w:t>This product is a self-contained and can be extended further to provided new services to the department.</w:t>
      </w:r>
    </w:p>
    <w:p w:rsidR="009C1BD9" w:rsidRDefault="009C1BD9" w:rsidP="009C1BD9">
      <w:pPr>
        <w:pStyle w:val="template"/>
        <w:rPr>
          <w:i w:val="0"/>
        </w:rPr>
      </w:pPr>
    </w:p>
    <w:p w:rsidR="009C1BD9" w:rsidRDefault="009C1BD9" w:rsidP="009C1BD9">
      <w:pPr>
        <w:pStyle w:val="template"/>
        <w:rPr>
          <w:i w:val="0"/>
        </w:rPr>
      </w:pPr>
      <w:r>
        <w:rPr>
          <w:i w:val="0"/>
        </w:rPr>
        <w:t>This SRS describes the requirements of the system as a whole and each of the services provided by the product.</w:t>
      </w:r>
    </w:p>
    <w:p w:rsidR="009C1BD9" w:rsidRDefault="009C1BD9" w:rsidP="009C1BD9">
      <w:pPr>
        <w:pStyle w:val="template"/>
        <w:rPr>
          <w:i w:val="0"/>
        </w:rPr>
      </w:pPr>
    </w:p>
    <w:p w:rsidR="009C1BD9" w:rsidRDefault="009C1BD9" w:rsidP="009C1BD9">
      <w:pPr>
        <w:pStyle w:val="template"/>
      </w:pPr>
      <w:r>
        <w:rPr>
          <w:i w:val="0"/>
        </w:rPr>
        <w:t>It also lists the interfaces to be implemented and their inter-connections.</w:t>
      </w:r>
    </w:p>
    <w:p w:rsidR="009C1BD9" w:rsidRDefault="009C1BD9" w:rsidP="009C1BD9">
      <w:pPr>
        <w:pStyle w:val="Heading2"/>
        <w:numPr>
          <w:ilvl w:val="1"/>
          <w:numId w:val="2"/>
        </w:numPr>
        <w:suppressAutoHyphens/>
        <w:spacing w:before="280" w:after="280" w:line="240" w:lineRule="atLeast"/>
      </w:pPr>
      <w:bookmarkStart w:id="5" w:name="__RefHeading___Toc441230980"/>
      <w:bookmarkStart w:id="6" w:name="_Toc419489384"/>
      <w:bookmarkEnd w:id="5"/>
      <w:r>
        <w:t>Product Functions</w:t>
      </w:r>
      <w:bookmarkEnd w:id="6"/>
    </w:p>
    <w:p w:rsidR="009C1BD9" w:rsidRDefault="009C1BD9" w:rsidP="009C1BD9">
      <w:pPr>
        <w:pStyle w:val="template"/>
      </w:pPr>
    </w:p>
    <w:p w:rsidR="009C1BD9" w:rsidRDefault="009C1BD9" w:rsidP="009C1BD9">
      <w:pPr>
        <w:rPr>
          <w:rFonts w:ascii="Arial" w:hAnsi="Arial" w:cs="Times New Roman"/>
          <w:sz w:val="22"/>
        </w:rPr>
      </w:pPr>
      <w:r>
        <w:rPr>
          <w:rFonts w:ascii="Arial" w:hAnsi="Arial" w:cs="Times New Roman"/>
          <w:sz w:val="22"/>
        </w:rPr>
        <w:t xml:space="preserve">It will be driven by three interfaces; </w:t>
      </w:r>
    </w:p>
    <w:p w:rsidR="009C1BD9" w:rsidRDefault="009C1BD9" w:rsidP="009C1BD9">
      <w:pPr>
        <w:numPr>
          <w:ilvl w:val="0"/>
          <w:numId w:val="3"/>
        </w:numPr>
        <w:suppressAutoHyphens/>
        <w:spacing w:after="0" w:line="240" w:lineRule="exact"/>
        <w:rPr>
          <w:rFonts w:ascii="Arial" w:hAnsi="Arial" w:cs="Times New Roman"/>
          <w:sz w:val="22"/>
        </w:rPr>
      </w:pPr>
      <w:r>
        <w:rPr>
          <w:rFonts w:ascii="Arial" w:hAnsi="Arial" w:cs="Times New Roman"/>
          <w:sz w:val="22"/>
        </w:rPr>
        <w:t>One for the head of the department, who will be able to keep of track of every subject and teacher and how much progression has been made.</w:t>
      </w:r>
    </w:p>
    <w:p w:rsidR="009C1BD9" w:rsidRDefault="009C1BD9" w:rsidP="009C1BD9">
      <w:pPr>
        <w:numPr>
          <w:ilvl w:val="0"/>
          <w:numId w:val="3"/>
        </w:numPr>
        <w:suppressAutoHyphens/>
        <w:spacing w:after="0" w:line="240" w:lineRule="exact"/>
        <w:rPr>
          <w:rFonts w:ascii="Arial" w:hAnsi="Arial" w:cs="Times New Roman"/>
          <w:sz w:val="22"/>
        </w:rPr>
      </w:pPr>
      <w:r>
        <w:rPr>
          <w:rFonts w:ascii="Arial" w:hAnsi="Arial" w:cs="Times New Roman"/>
          <w:sz w:val="22"/>
        </w:rPr>
        <w:t>A second interface for teachers to update and keep track of how much of the syllabus is complete.</w:t>
      </w:r>
    </w:p>
    <w:p w:rsidR="009C1BD9" w:rsidRDefault="009C1BD9" w:rsidP="009C1BD9">
      <w:pPr>
        <w:numPr>
          <w:ilvl w:val="0"/>
          <w:numId w:val="3"/>
        </w:numPr>
        <w:suppressAutoHyphens/>
        <w:spacing w:after="0" w:line="240" w:lineRule="exact"/>
        <w:rPr>
          <w:rFonts w:ascii="Arial" w:hAnsi="Arial" w:cs="Times New Roman"/>
          <w:sz w:val="22"/>
        </w:rPr>
      </w:pPr>
      <w:r>
        <w:rPr>
          <w:rFonts w:ascii="Arial" w:hAnsi="Arial" w:cs="Times New Roman"/>
          <w:sz w:val="22"/>
        </w:rPr>
        <w:t>Third interface for students to check how much is completed based on which semester they are in.</w:t>
      </w:r>
    </w:p>
    <w:p w:rsidR="009C1BD9" w:rsidRDefault="009C1BD9" w:rsidP="009C1BD9">
      <w:pPr>
        <w:numPr>
          <w:ilvl w:val="0"/>
          <w:numId w:val="3"/>
        </w:numPr>
        <w:suppressAutoHyphens/>
        <w:spacing w:after="0" w:line="240" w:lineRule="exact"/>
      </w:pPr>
      <w:r>
        <w:rPr>
          <w:rFonts w:ascii="Arial" w:hAnsi="Arial" w:cs="Times New Roman"/>
          <w:sz w:val="22"/>
        </w:rPr>
        <w:t>It provides a facility for the faculties to publish notifications for the students, like the assignments and their deadlines.</w:t>
      </w:r>
    </w:p>
    <w:p w:rsidR="009C1BD9" w:rsidRDefault="009C1BD9" w:rsidP="009C1BD9">
      <w:pPr>
        <w:pStyle w:val="Heading2"/>
        <w:numPr>
          <w:ilvl w:val="1"/>
          <w:numId w:val="2"/>
        </w:numPr>
        <w:suppressAutoHyphens/>
        <w:spacing w:before="280" w:after="280" w:line="240" w:lineRule="atLeast"/>
        <w:rPr>
          <w:b/>
          <w:bCs/>
        </w:rPr>
      </w:pPr>
      <w:bookmarkStart w:id="7" w:name="__RefHeading___Toc441230981"/>
      <w:bookmarkStart w:id="8" w:name="_Toc419489385"/>
      <w:bookmarkEnd w:id="7"/>
      <w:r>
        <w:t>User Classes and Characteristics</w:t>
      </w:r>
      <w:bookmarkEnd w:id="8"/>
    </w:p>
    <w:p w:rsidR="009C1BD9" w:rsidRDefault="009C1BD9" w:rsidP="009C1BD9">
      <w:pPr>
        <w:pStyle w:val="template"/>
        <w:rPr>
          <w:b/>
          <w:bCs/>
          <w:i w:val="0"/>
        </w:rPr>
      </w:pPr>
      <w:r>
        <w:rPr>
          <w:b/>
          <w:bCs/>
          <w:i w:val="0"/>
        </w:rPr>
        <w:t xml:space="preserve">HOD-  </w:t>
      </w:r>
      <w:r>
        <w:rPr>
          <w:i w:val="0"/>
        </w:rPr>
        <w:t>this type of user will be able to track the progress of the faculties and run queries and generate report against the DB</w:t>
      </w:r>
    </w:p>
    <w:p w:rsidR="009C1BD9" w:rsidRDefault="009C1BD9" w:rsidP="009C1BD9">
      <w:pPr>
        <w:pStyle w:val="template"/>
        <w:rPr>
          <w:b/>
          <w:bCs/>
          <w:i w:val="0"/>
        </w:rPr>
      </w:pPr>
    </w:p>
    <w:p w:rsidR="009C1BD9" w:rsidRDefault="009C1BD9" w:rsidP="009C1BD9">
      <w:pPr>
        <w:pStyle w:val="template"/>
        <w:rPr>
          <w:b/>
          <w:bCs/>
          <w:i w:val="0"/>
        </w:rPr>
      </w:pPr>
      <w:r>
        <w:rPr>
          <w:b/>
          <w:bCs/>
          <w:i w:val="0"/>
        </w:rPr>
        <w:t xml:space="preserve">Faculty- </w:t>
      </w:r>
      <w:r>
        <w:rPr>
          <w:i w:val="0"/>
        </w:rPr>
        <w:t>This type of user will be able to add/update/edit the chapters and units completed and publish notifications for the students.</w:t>
      </w:r>
    </w:p>
    <w:p w:rsidR="009C1BD9" w:rsidRDefault="009C1BD9" w:rsidP="009C1BD9">
      <w:pPr>
        <w:pStyle w:val="template"/>
        <w:rPr>
          <w:b/>
          <w:bCs/>
          <w:i w:val="0"/>
        </w:rPr>
      </w:pPr>
    </w:p>
    <w:p w:rsidR="009C1BD9" w:rsidRDefault="009C1BD9" w:rsidP="009C1BD9">
      <w:pPr>
        <w:pStyle w:val="template"/>
      </w:pPr>
      <w:r>
        <w:rPr>
          <w:b/>
          <w:bCs/>
          <w:i w:val="0"/>
        </w:rPr>
        <w:t>Students-</w:t>
      </w:r>
      <w:r>
        <w:rPr>
          <w:i w:val="0"/>
        </w:rPr>
        <w:t xml:space="preserve"> This type of user will be able to see the state of the completion of the Course topics.</w:t>
      </w:r>
    </w:p>
    <w:p w:rsidR="009C1BD9" w:rsidRPr="009C1BD9" w:rsidRDefault="009C1BD9" w:rsidP="009C1BD9">
      <w:pPr>
        <w:pStyle w:val="Heading1"/>
        <w:numPr>
          <w:ilvl w:val="0"/>
          <w:numId w:val="2"/>
        </w:numPr>
        <w:rPr>
          <w:rFonts w:cs="Times New Roman"/>
          <w:sz w:val="24"/>
        </w:rPr>
      </w:pPr>
      <w:bookmarkStart w:id="9" w:name="__RefHeading___Toc441230982"/>
      <w:bookmarkStart w:id="10" w:name="_Toc419489386"/>
      <w:bookmarkEnd w:id="9"/>
      <w:r w:rsidRPr="009C1BD9">
        <w:lastRenderedPageBreak/>
        <w:t>REQUIREMENTS</w:t>
      </w:r>
      <w:r>
        <w:t xml:space="preserve"> ANALYSIS</w:t>
      </w:r>
      <w:bookmarkEnd w:id="10"/>
    </w:p>
    <w:p w:rsidR="009C1BD9" w:rsidRDefault="009C1BD9" w:rsidP="009C1BD9">
      <w:pPr>
        <w:pStyle w:val="Heading2"/>
        <w:numPr>
          <w:ilvl w:val="1"/>
          <w:numId w:val="2"/>
        </w:numPr>
        <w:suppressAutoHyphens/>
        <w:spacing w:before="280" w:after="280" w:line="240" w:lineRule="atLeast"/>
        <w:rPr>
          <w:rFonts w:ascii="Times New Roman" w:hAnsi="Times New Roman" w:cs="Times New Roman"/>
          <w:sz w:val="24"/>
        </w:rPr>
      </w:pPr>
      <w:bookmarkStart w:id="11" w:name="_Toc419489387"/>
      <w:r>
        <w:t>Operating Environment</w:t>
      </w:r>
      <w:bookmarkEnd w:id="11"/>
    </w:p>
    <w:p w:rsidR="009C1BD9" w:rsidRDefault="009C1BD9" w:rsidP="009C1BD9">
      <w:r>
        <w:rPr>
          <w:rFonts w:cs="Times New Roman"/>
        </w:rPr>
        <w:t xml:space="preserve">Apache Server, Linux OS, mySQL DB </w:t>
      </w:r>
    </w:p>
    <w:p w:rsidR="009C1BD9" w:rsidRDefault="009C1BD9" w:rsidP="009C1BD9">
      <w:pPr>
        <w:pStyle w:val="Heading2"/>
        <w:numPr>
          <w:ilvl w:val="1"/>
          <w:numId w:val="2"/>
        </w:numPr>
        <w:suppressAutoHyphens/>
        <w:spacing w:before="280" w:after="280" w:line="240" w:lineRule="atLeast"/>
      </w:pPr>
      <w:bookmarkStart w:id="12" w:name="__RefHeading___Toc441230983"/>
      <w:bookmarkStart w:id="13" w:name="_Toc419489388"/>
      <w:bookmarkEnd w:id="12"/>
      <w:r>
        <w:t>Design and Implementation Constraints</w:t>
      </w:r>
      <w:bookmarkEnd w:id="13"/>
    </w:p>
    <w:p w:rsidR="009C1BD9" w:rsidRDefault="009C1BD9" w:rsidP="009C1BD9">
      <w:pPr>
        <w:pStyle w:val="template"/>
        <w:numPr>
          <w:ilvl w:val="0"/>
          <w:numId w:val="4"/>
        </w:numPr>
        <w:rPr>
          <w:i w:val="0"/>
        </w:rPr>
      </w:pPr>
      <w:r>
        <w:rPr>
          <w:i w:val="0"/>
        </w:rPr>
        <w:t>GUI is only in English.</w:t>
      </w:r>
      <w:r>
        <w:rPr>
          <w:i w:val="0"/>
        </w:rPr>
        <w:cr/>
      </w:r>
    </w:p>
    <w:p w:rsidR="009C1BD9" w:rsidRDefault="009C1BD9" w:rsidP="009C1BD9">
      <w:pPr>
        <w:pStyle w:val="template"/>
        <w:numPr>
          <w:ilvl w:val="0"/>
          <w:numId w:val="4"/>
        </w:numPr>
        <w:rPr>
          <w:i w:val="0"/>
        </w:rPr>
      </w:pPr>
      <w:r>
        <w:rPr>
          <w:i w:val="0"/>
        </w:rPr>
        <w:t>Login and password is used for the identification of users.</w:t>
      </w:r>
      <w:r>
        <w:rPr>
          <w:i w:val="0"/>
        </w:rPr>
        <w:cr/>
      </w:r>
    </w:p>
    <w:p w:rsidR="009C1BD9" w:rsidRDefault="009C1BD9" w:rsidP="009C1BD9">
      <w:pPr>
        <w:pStyle w:val="template"/>
        <w:numPr>
          <w:ilvl w:val="0"/>
          <w:numId w:val="4"/>
        </w:numPr>
        <w:rPr>
          <w:i w:val="0"/>
        </w:rPr>
      </w:pPr>
      <w:r>
        <w:rPr>
          <w:i w:val="0"/>
        </w:rPr>
        <w:t>Only registered Faculties and HOD will be authorized to use the services to add and edit.</w:t>
      </w:r>
      <w:r>
        <w:rPr>
          <w:i w:val="0"/>
        </w:rPr>
        <w:cr/>
      </w:r>
    </w:p>
    <w:p w:rsidR="009C1BD9" w:rsidRDefault="009C1BD9" w:rsidP="009C1BD9">
      <w:pPr>
        <w:pStyle w:val="template"/>
        <w:numPr>
          <w:ilvl w:val="0"/>
          <w:numId w:val="4"/>
        </w:numPr>
        <w:rPr>
          <w:i w:val="0"/>
        </w:rPr>
      </w:pPr>
      <w:r>
        <w:rPr>
          <w:i w:val="0"/>
        </w:rPr>
        <w:t>Any student will be able to view only.</w:t>
      </w:r>
    </w:p>
    <w:p w:rsidR="009C1BD9" w:rsidRDefault="009C1BD9" w:rsidP="009C1BD9">
      <w:pPr>
        <w:pStyle w:val="template"/>
        <w:numPr>
          <w:ilvl w:val="0"/>
          <w:numId w:val="4"/>
        </w:numPr>
        <w:rPr>
          <w:i w:val="0"/>
        </w:rPr>
      </w:pPr>
      <w:r>
        <w:rPr>
          <w:i w:val="0"/>
        </w:rPr>
        <w:t>Limited to HTTP/HTTPS.</w:t>
      </w:r>
      <w:r>
        <w:rPr>
          <w:i w:val="0"/>
        </w:rPr>
        <w:cr/>
      </w:r>
    </w:p>
    <w:p w:rsidR="009C1BD9" w:rsidRDefault="009C1BD9" w:rsidP="009C1BD9">
      <w:pPr>
        <w:pStyle w:val="template"/>
        <w:numPr>
          <w:ilvl w:val="0"/>
          <w:numId w:val="4"/>
        </w:numPr>
      </w:pPr>
      <w:r>
        <w:rPr>
          <w:i w:val="0"/>
        </w:rPr>
        <w:t>This system  works on single server.</w:t>
      </w:r>
    </w:p>
    <w:p w:rsidR="009C1BD9" w:rsidRDefault="009C1BD9" w:rsidP="009C1BD9">
      <w:pPr>
        <w:pStyle w:val="Heading2"/>
        <w:numPr>
          <w:ilvl w:val="1"/>
          <w:numId w:val="2"/>
        </w:numPr>
        <w:suppressAutoHyphens/>
        <w:spacing w:before="280" w:after="280" w:line="240" w:lineRule="atLeast"/>
      </w:pPr>
      <w:bookmarkStart w:id="14" w:name="__RefHeading___Toc441230984"/>
      <w:bookmarkStart w:id="15" w:name="_Toc419489389"/>
      <w:bookmarkEnd w:id="14"/>
      <w:r>
        <w:t>User Documentation</w:t>
      </w:r>
      <w:bookmarkEnd w:id="15"/>
    </w:p>
    <w:p w:rsidR="009C1BD9" w:rsidRDefault="009C1BD9" w:rsidP="009C1BD9">
      <w:pPr>
        <w:pStyle w:val="template"/>
      </w:pPr>
      <w:r>
        <w:rPr>
          <w:i w:val="0"/>
        </w:rPr>
        <w:t>The Documentation of the project and the manual will be provided with the software along with the deployment.</w:t>
      </w:r>
    </w:p>
    <w:p w:rsidR="009C1BD9" w:rsidRDefault="009C1BD9" w:rsidP="009C1BD9">
      <w:pPr>
        <w:pStyle w:val="Heading2"/>
        <w:numPr>
          <w:ilvl w:val="1"/>
          <w:numId w:val="2"/>
        </w:numPr>
        <w:suppressAutoHyphens/>
        <w:spacing w:before="280" w:after="280" w:line="240" w:lineRule="atLeast"/>
      </w:pPr>
      <w:bookmarkStart w:id="16" w:name="__RefHeading___Toc441230985"/>
      <w:bookmarkStart w:id="17" w:name="_Toc419489390"/>
      <w:bookmarkEnd w:id="16"/>
      <w:r>
        <w:t>Assumptions and Dependencies</w:t>
      </w:r>
      <w:bookmarkEnd w:id="17"/>
    </w:p>
    <w:p w:rsidR="009C1BD9" w:rsidRDefault="009C1BD9" w:rsidP="009C1BD9">
      <w:pPr>
        <w:pStyle w:val="template"/>
        <w:rPr>
          <w:i w:val="0"/>
        </w:rPr>
      </w:pPr>
      <w:r>
        <w:rPr>
          <w:i w:val="0"/>
        </w:rPr>
        <w:t>The project assumes that the faculties will maintain up-to-date information about the course progress that they make.</w:t>
      </w:r>
    </w:p>
    <w:p w:rsidR="009C1BD9" w:rsidRDefault="009C1BD9" w:rsidP="009C1BD9">
      <w:pPr>
        <w:pStyle w:val="template"/>
        <w:rPr>
          <w:i w:val="0"/>
        </w:rPr>
      </w:pPr>
    </w:p>
    <w:p w:rsidR="009C1BD9" w:rsidRDefault="009C1BD9" w:rsidP="009C1BD9">
      <w:pPr>
        <w:pStyle w:val="template"/>
      </w:pPr>
      <w:r>
        <w:rPr>
          <w:i w:val="0"/>
        </w:rPr>
        <w:t>The project depends on the Apache server and the server up time to make the resource available 99.9%</w:t>
      </w:r>
    </w:p>
    <w:p w:rsidR="009C1BD9" w:rsidRDefault="009C1BD9" w:rsidP="009C1BD9">
      <w:pPr>
        <w:rPr>
          <w:lang w:eastAsia="zh-CN"/>
        </w:rPr>
      </w:pPr>
    </w:p>
    <w:p w:rsidR="009C1BD9" w:rsidRDefault="009C1BD9" w:rsidP="009C1BD9">
      <w:pPr>
        <w:pStyle w:val="Heading1"/>
        <w:numPr>
          <w:ilvl w:val="0"/>
          <w:numId w:val="2"/>
        </w:numPr>
      </w:pPr>
      <w:bookmarkStart w:id="18" w:name="_Toc419489391"/>
      <w:r>
        <w:t>SOFTWARE REQUIREMENTS SPECIFICATION</w:t>
      </w:r>
      <w:bookmarkEnd w:id="18"/>
    </w:p>
    <w:p w:rsidR="009C1BD9" w:rsidRDefault="009C1BD9" w:rsidP="009C1BD9">
      <w:pPr>
        <w:pStyle w:val="Heading2"/>
        <w:numPr>
          <w:ilvl w:val="1"/>
          <w:numId w:val="2"/>
        </w:numPr>
        <w:suppressAutoHyphens/>
        <w:spacing w:before="280" w:after="280" w:line="240" w:lineRule="atLeast"/>
        <w:rPr>
          <w:rFonts w:ascii="Liberation Sans" w:hAnsi="Liberation Sans"/>
        </w:rPr>
      </w:pPr>
      <w:bookmarkStart w:id="19" w:name="_Toc419489392"/>
      <w:r>
        <w:rPr>
          <w:rFonts w:ascii="Liberation Sans" w:hAnsi="Liberation Sans"/>
        </w:rPr>
        <w:t>Users</w:t>
      </w:r>
      <w:bookmarkEnd w:id="19"/>
    </w:p>
    <w:p w:rsidR="009C1BD9" w:rsidRDefault="009C1BD9" w:rsidP="009C1BD9">
      <w:pPr>
        <w:pStyle w:val="template"/>
        <w:numPr>
          <w:ilvl w:val="2"/>
          <w:numId w:val="2"/>
        </w:numPr>
        <w:rPr>
          <w:rFonts w:ascii="Liberation Sans" w:hAnsi="Liberation Sans"/>
          <w:b/>
          <w:i w:val="0"/>
        </w:rPr>
      </w:pPr>
      <w:r>
        <w:rPr>
          <w:rFonts w:ascii="Liberation Sans" w:hAnsi="Liberation Sans"/>
          <w:b/>
          <w:i w:val="0"/>
        </w:rPr>
        <w:t>Head Of the Department</w:t>
      </w:r>
    </w:p>
    <w:p w:rsidR="009C1BD9" w:rsidRDefault="009C1BD9" w:rsidP="009C1BD9">
      <w:pPr>
        <w:pStyle w:val="template"/>
        <w:rPr>
          <w:rFonts w:ascii="Liberation Sans" w:hAnsi="Liberation Sans"/>
          <w:b/>
          <w:i w:val="0"/>
        </w:rPr>
      </w:pPr>
    </w:p>
    <w:p w:rsidR="009C1BD9" w:rsidRDefault="009C1BD9" w:rsidP="009C1BD9">
      <w:pPr>
        <w:pStyle w:val="template"/>
        <w:rPr>
          <w:rFonts w:ascii="Liberation Sans" w:hAnsi="Liberation Sans"/>
        </w:rPr>
      </w:pPr>
      <w:r>
        <w:rPr>
          <w:rFonts w:ascii="Liberation Sans" w:hAnsi="Liberation Sans"/>
        </w:rPr>
        <w:t>Allow the hod to select faculty member that will display overall progress of the teacher with respect to every subject. In the same interface will allow them to select a semester along with the subject to keep track of specific subject. Will also include a button to refresh the database for the next semester. An additional interface for the hod will provide a view of the test portion for each semester with respect to the test number.</w:t>
      </w:r>
    </w:p>
    <w:p w:rsidR="009C1BD9" w:rsidRDefault="009C1BD9" w:rsidP="009C1BD9">
      <w:pPr>
        <w:pStyle w:val="template"/>
        <w:rPr>
          <w:rFonts w:ascii="Liberation Sans" w:hAnsi="Liberation Sans"/>
        </w:rPr>
      </w:pPr>
    </w:p>
    <w:p w:rsidR="009C1BD9" w:rsidRDefault="009C1BD9" w:rsidP="009C1BD9">
      <w:pPr>
        <w:pStyle w:val="template"/>
        <w:rPr>
          <w:rFonts w:ascii="Liberation Sans" w:hAnsi="Liberation Sans"/>
        </w:rPr>
      </w:pPr>
    </w:p>
    <w:p w:rsidR="009C1BD9" w:rsidRDefault="009C1BD9" w:rsidP="009C1BD9">
      <w:pPr>
        <w:pStyle w:val="template"/>
        <w:rPr>
          <w:rFonts w:ascii="Liberation Sans" w:hAnsi="Liberation Sans"/>
        </w:rPr>
      </w:pPr>
    </w:p>
    <w:p w:rsidR="009C1BD9" w:rsidRDefault="009C1BD9" w:rsidP="009C1BD9">
      <w:pPr>
        <w:pStyle w:val="template"/>
        <w:numPr>
          <w:ilvl w:val="2"/>
          <w:numId w:val="2"/>
        </w:numPr>
        <w:rPr>
          <w:rFonts w:ascii="Liberation Sans" w:hAnsi="Liberation Sans"/>
          <w:b/>
          <w:i w:val="0"/>
        </w:rPr>
      </w:pPr>
      <w:r>
        <w:rPr>
          <w:rFonts w:ascii="Liberation Sans" w:hAnsi="Liberation Sans"/>
          <w:b/>
          <w:i w:val="0"/>
        </w:rPr>
        <w:lastRenderedPageBreak/>
        <w:t>Faculty</w:t>
      </w:r>
    </w:p>
    <w:p w:rsidR="009C1BD9" w:rsidRDefault="009C1BD9" w:rsidP="009C1BD9">
      <w:pPr>
        <w:pStyle w:val="template"/>
        <w:rPr>
          <w:rFonts w:ascii="Liberation Sans" w:hAnsi="Liberation Sans"/>
          <w:b/>
          <w:i w:val="0"/>
        </w:rPr>
      </w:pPr>
    </w:p>
    <w:p w:rsidR="009C1BD9" w:rsidRDefault="009C1BD9" w:rsidP="009C1BD9">
      <w:pPr>
        <w:pStyle w:val="template"/>
        <w:rPr>
          <w:rFonts w:ascii="Liberation Sans" w:hAnsi="Liberation Sans"/>
        </w:rPr>
      </w:pPr>
      <w:r>
        <w:rPr>
          <w:rFonts w:ascii="Liberation Sans" w:hAnsi="Liberation Sans"/>
        </w:rPr>
        <w:t>Will present the faculty member with its overall report in the first page, along with the ability to either add a new subject, edit a subject, update current date’s progress, set test portions or select particular semester/subject.</w:t>
      </w:r>
    </w:p>
    <w:p w:rsidR="009C1BD9" w:rsidRDefault="009C1BD9" w:rsidP="009C1BD9">
      <w:pPr>
        <w:pStyle w:val="template"/>
        <w:rPr>
          <w:rFonts w:ascii="Liberation Sans" w:hAnsi="Liberation Sans"/>
        </w:rPr>
      </w:pPr>
      <w:r>
        <w:rPr>
          <w:rFonts w:ascii="Liberation Sans" w:hAnsi="Liberation Sans"/>
        </w:rPr>
        <w:t>The Add new subject will allow the faculty the ability to add a subject based on semester and subject name and provide texts boxes with chapter name and number of hours.</w:t>
      </w:r>
    </w:p>
    <w:p w:rsidR="009C1BD9" w:rsidRDefault="009C1BD9" w:rsidP="009C1BD9">
      <w:pPr>
        <w:pStyle w:val="template"/>
        <w:rPr>
          <w:rFonts w:ascii="Liberation Sans" w:hAnsi="Liberation Sans"/>
        </w:rPr>
      </w:pPr>
      <w:r>
        <w:rPr>
          <w:rFonts w:ascii="Liberation Sans" w:hAnsi="Liberation Sans"/>
        </w:rPr>
        <w:t>The edit a subject will allow the faculty to edit either the number of hours or the chapter description along with feature to add more chapters or delete existing ones.</w:t>
      </w:r>
    </w:p>
    <w:p w:rsidR="009C1BD9" w:rsidRDefault="009C1BD9" w:rsidP="009C1BD9">
      <w:pPr>
        <w:pStyle w:val="template"/>
        <w:rPr>
          <w:rFonts w:ascii="Liberation Sans" w:hAnsi="Liberation Sans"/>
        </w:rPr>
      </w:pPr>
      <w:r>
        <w:rPr>
          <w:rFonts w:ascii="Liberation Sans" w:hAnsi="Liberation Sans"/>
        </w:rPr>
        <w:t>The update current date’s progress will allow them to update what chapter was completed today and how many hours was taken for which semester/subject.</w:t>
      </w:r>
    </w:p>
    <w:p w:rsidR="009C1BD9" w:rsidRDefault="009C1BD9" w:rsidP="009C1BD9">
      <w:pPr>
        <w:pStyle w:val="template"/>
        <w:rPr>
          <w:rFonts w:ascii="Liberation Sans" w:hAnsi="Liberation Sans"/>
        </w:rPr>
      </w:pPr>
      <w:r>
        <w:rPr>
          <w:rFonts w:ascii="Liberation Sans" w:hAnsi="Liberation Sans"/>
        </w:rPr>
        <w:t>Set test portions will allow them to select chapter from a list of completed portions to include in a particular test.</w:t>
      </w:r>
    </w:p>
    <w:p w:rsidR="009C1BD9" w:rsidRDefault="009C1BD9" w:rsidP="009C1BD9">
      <w:pPr>
        <w:pStyle w:val="template"/>
        <w:rPr>
          <w:rFonts w:ascii="Liberation Sans" w:hAnsi="Liberation Sans"/>
        </w:rPr>
      </w:pPr>
      <w:r>
        <w:rPr>
          <w:rFonts w:ascii="Liberation Sans" w:hAnsi="Liberation Sans"/>
        </w:rPr>
        <w:t>Selecting a particular semester/subject will provide them a view of their current progress; by generating reports of how much time has passed and how much progress has been made.</w:t>
      </w:r>
    </w:p>
    <w:p w:rsidR="009C1BD9" w:rsidRDefault="009C1BD9" w:rsidP="009C1BD9">
      <w:pPr>
        <w:pStyle w:val="template"/>
        <w:rPr>
          <w:rFonts w:ascii="Liberation Sans" w:hAnsi="Liberation Sans"/>
        </w:rPr>
      </w:pPr>
    </w:p>
    <w:p w:rsidR="009C1BD9" w:rsidRDefault="009C1BD9" w:rsidP="009C1BD9">
      <w:pPr>
        <w:pStyle w:val="template"/>
        <w:numPr>
          <w:ilvl w:val="2"/>
          <w:numId w:val="2"/>
        </w:numPr>
        <w:rPr>
          <w:rFonts w:ascii="Liberation Sans" w:hAnsi="Liberation Sans"/>
          <w:b/>
          <w:i w:val="0"/>
        </w:rPr>
      </w:pPr>
      <w:r>
        <w:rPr>
          <w:rFonts w:ascii="Liberation Sans" w:hAnsi="Liberation Sans"/>
          <w:b/>
          <w:i w:val="0"/>
        </w:rPr>
        <w:t>Student</w:t>
      </w:r>
    </w:p>
    <w:p w:rsidR="009C1BD9" w:rsidRDefault="009C1BD9" w:rsidP="009C1BD9">
      <w:pPr>
        <w:pStyle w:val="template"/>
        <w:rPr>
          <w:rFonts w:ascii="Liberation Sans" w:hAnsi="Liberation Sans"/>
          <w:b/>
          <w:i w:val="0"/>
        </w:rPr>
      </w:pPr>
    </w:p>
    <w:p w:rsidR="009C1BD9" w:rsidRDefault="009C1BD9" w:rsidP="009C1BD9">
      <w:pPr>
        <w:pStyle w:val="template"/>
        <w:rPr>
          <w:rFonts w:ascii="Liberation Sans" w:hAnsi="Liberation Sans"/>
        </w:rPr>
      </w:pPr>
      <w:r>
        <w:rPr>
          <w:rFonts w:ascii="Liberation Sans" w:hAnsi="Liberation Sans"/>
        </w:rPr>
        <w:t>Students will be able to enter their semester and track all the subjects progress and view Test portions for the subject if available.</w:t>
      </w:r>
    </w:p>
    <w:p w:rsidR="009C1BD9" w:rsidRDefault="009C1BD9" w:rsidP="009C1BD9">
      <w:pPr>
        <w:pStyle w:val="template"/>
        <w:rPr>
          <w:rFonts w:ascii="Liberation Sans" w:hAnsi="Liberation Sans"/>
        </w:rPr>
      </w:pPr>
    </w:p>
    <w:p w:rsidR="009C1BD9" w:rsidRPr="009C1BD9" w:rsidRDefault="009C1BD9" w:rsidP="009C1BD9"/>
    <w:sectPr w:rsidR="009C1BD9" w:rsidRPr="009C1BD9" w:rsidSect="004A1533">
      <w:headerReference w:type="default" r:id="rId12"/>
      <w:pgSz w:w="12240" w:h="15840"/>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B3E" w:rsidRDefault="004C4B3E" w:rsidP="00710BAC">
      <w:pPr>
        <w:spacing w:after="0" w:line="240" w:lineRule="auto"/>
      </w:pPr>
      <w:r>
        <w:separator/>
      </w:r>
    </w:p>
  </w:endnote>
  <w:endnote w:type="continuationSeparator" w:id="0">
    <w:p w:rsidR="004C4B3E" w:rsidRDefault="004C4B3E" w:rsidP="00710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33" w:rsidRDefault="004A1533">
    <w:pPr>
      <w:pStyle w:val="Footer"/>
    </w:pPr>
    <w:r>
      <w:t>PES IT</w:t>
    </w:r>
    <w:r>
      <w:ptab w:relativeTo="margin" w:alignment="center" w:leader="none"/>
    </w:r>
    <w:r>
      <w:ptab w:relativeTo="margin" w:alignment="right" w:leader="none"/>
    </w:r>
    <w:r>
      <w:t>Department Of MCA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B3E" w:rsidRDefault="004C4B3E" w:rsidP="00710BAC">
      <w:pPr>
        <w:spacing w:after="0" w:line="240" w:lineRule="auto"/>
      </w:pPr>
      <w:r>
        <w:separator/>
      </w:r>
    </w:p>
  </w:footnote>
  <w:footnote w:type="continuationSeparator" w:id="0">
    <w:p w:rsidR="004C4B3E" w:rsidRDefault="004C4B3E" w:rsidP="00710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BAC" w:rsidRDefault="00710BAC">
    <w:pPr>
      <w:pStyle w:val="Header"/>
    </w:pPr>
    <w:r>
      <w:t>Course Information Management System</w:t>
    </w:r>
    <w:r>
      <w:ptab w:relativeTo="margin" w:alignment="center" w:leader="none"/>
    </w:r>
    <w:r>
      <w:ptab w:relativeTo="margin" w:alignment="right" w:leader="none"/>
    </w:r>
    <w:r w:rsidR="004A1533">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33" w:rsidRDefault="004A1533">
    <w:pPr>
      <w:pStyle w:val="Header"/>
    </w:pPr>
    <w:r>
      <w:t>Course Information Management System</w:t>
    </w:r>
    <w:r>
      <w:ptab w:relativeTo="margin" w:alignment="center" w:leader="none"/>
    </w:r>
    <w:r>
      <w:ptab w:relativeTo="margin" w:alignment="right" w:leader="none"/>
    </w:r>
    <w:r w:rsidRPr="004A1533">
      <w:fldChar w:fldCharType="begin"/>
    </w:r>
    <w:r w:rsidRPr="004A1533">
      <w:instrText xml:space="preserve"> PAGE   \* MERGEFORMAT </w:instrText>
    </w:r>
    <w:r w:rsidRPr="004A1533">
      <w:fldChar w:fldCharType="separate"/>
    </w:r>
    <w:r w:rsidR="0067657F">
      <w:rPr>
        <w:noProof/>
      </w:rPr>
      <w:t>1</w:t>
    </w:r>
    <w:r w:rsidRPr="004A153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A7D0964"/>
    <w:multiLevelType w:val="hybridMultilevel"/>
    <w:tmpl w:val="D7C8A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D1"/>
    <w:rsid w:val="004A1533"/>
    <w:rsid w:val="004C4B3E"/>
    <w:rsid w:val="006473DB"/>
    <w:rsid w:val="0067657F"/>
    <w:rsid w:val="00710BAC"/>
    <w:rsid w:val="00802B8C"/>
    <w:rsid w:val="009C1BD9"/>
    <w:rsid w:val="00AE473E"/>
    <w:rsid w:val="00B40CCF"/>
    <w:rsid w:val="00B8488E"/>
    <w:rsid w:val="00CA3037"/>
    <w:rsid w:val="00F2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E13265BD-9E1F-4D27-993A-83B7FC92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CCF"/>
    <w:rPr>
      <w:rFonts w:ascii="Times New Roman" w:hAnsi="Times New Roman"/>
      <w:sz w:val="24"/>
    </w:rPr>
  </w:style>
  <w:style w:type="paragraph" w:styleId="Heading1">
    <w:name w:val="heading 1"/>
    <w:basedOn w:val="Normal"/>
    <w:next w:val="Normal"/>
    <w:link w:val="Heading1Char"/>
    <w:qFormat/>
    <w:rsid w:val="00B40CC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B40CCF"/>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qFormat/>
    <w:rsid w:val="009C1BD9"/>
    <w:pPr>
      <w:tabs>
        <w:tab w:val="num" w:pos="0"/>
      </w:tabs>
      <w:suppressAutoHyphens/>
      <w:spacing w:before="240" w:after="240" w:line="240" w:lineRule="exact"/>
      <w:outlineLvl w:val="2"/>
    </w:pPr>
    <w:rPr>
      <w:rFonts w:ascii="Times" w:eastAsia="Times New Roman" w:hAnsi="Times" w:cs="Times"/>
      <w:b/>
      <w:szCs w:val="20"/>
      <w:lang w:eastAsia="zh-CN"/>
    </w:rPr>
  </w:style>
  <w:style w:type="paragraph" w:styleId="Heading4">
    <w:name w:val="heading 4"/>
    <w:basedOn w:val="Normal"/>
    <w:next w:val="Normal"/>
    <w:link w:val="Heading4Char"/>
    <w:qFormat/>
    <w:rsid w:val="00F234D1"/>
    <w:pPr>
      <w:keepNext/>
      <w:spacing w:after="0" w:line="240" w:lineRule="auto"/>
      <w:ind w:left="720"/>
      <w:jc w:val="center"/>
      <w:outlineLvl w:val="3"/>
    </w:pPr>
    <w:rPr>
      <w:rFonts w:ascii="Verdana" w:eastAsia="Times New Roman" w:hAnsi="Verdana" w:cs="Times New Roman"/>
      <w:sz w:val="48"/>
      <w:szCs w:val="24"/>
    </w:rPr>
  </w:style>
  <w:style w:type="paragraph" w:styleId="Heading5">
    <w:name w:val="heading 5"/>
    <w:basedOn w:val="Normal"/>
    <w:next w:val="Normal"/>
    <w:link w:val="Heading5Char"/>
    <w:qFormat/>
    <w:rsid w:val="00F234D1"/>
    <w:pPr>
      <w:keepNext/>
      <w:spacing w:after="0" w:line="240" w:lineRule="auto"/>
      <w:ind w:left="720"/>
      <w:jc w:val="center"/>
      <w:outlineLvl w:val="4"/>
    </w:pPr>
    <w:rPr>
      <w:rFonts w:ascii="Verdana" w:eastAsia="Times New Roman" w:hAnsi="Verdana" w:cs="Times New Roman"/>
      <w:sz w:val="44"/>
      <w:szCs w:val="24"/>
    </w:rPr>
  </w:style>
  <w:style w:type="paragraph" w:styleId="Heading6">
    <w:name w:val="heading 6"/>
    <w:basedOn w:val="Normal"/>
    <w:next w:val="Normal"/>
    <w:link w:val="Heading6Char"/>
    <w:qFormat/>
    <w:rsid w:val="00F234D1"/>
    <w:pPr>
      <w:keepNext/>
      <w:spacing w:after="0" w:line="240" w:lineRule="auto"/>
      <w:ind w:left="720"/>
      <w:jc w:val="center"/>
      <w:outlineLvl w:val="5"/>
    </w:pPr>
    <w:rPr>
      <w:rFonts w:ascii="Verdana" w:eastAsia="Times New Roman" w:hAnsi="Verdana" w:cs="Times New Roman"/>
      <w:sz w:val="32"/>
      <w:szCs w:val="24"/>
    </w:rPr>
  </w:style>
  <w:style w:type="paragraph" w:styleId="Heading7">
    <w:name w:val="heading 7"/>
    <w:basedOn w:val="Normal"/>
    <w:next w:val="Normal"/>
    <w:link w:val="Heading7Char"/>
    <w:qFormat/>
    <w:rsid w:val="009C1BD9"/>
    <w:pPr>
      <w:tabs>
        <w:tab w:val="num" w:pos="0"/>
      </w:tabs>
      <w:suppressAutoHyphens/>
      <w:spacing w:before="240" w:after="60" w:line="220" w:lineRule="exact"/>
      <w:jc w:val="both"/>
      <w:outlineLvl w:val="6"/>
    </w:pPr>
    <w:rPr>
      <w:rFonts w:ascii="Arial" w:eastAsia="Times New Roman" w:hAnsi="Arial" w:cs="Arial"/>
      <w:sz w:val="20"/>
      <w:szCs w:val="20"/>
      <w:lang w:eastAsia="zh-CN"/>
    </w:rPr>
  </w:style>
  <w:style w:type="paragraph" w:styleId="Heading8">
    <w:name w:val="heading 8"/>
    <w:basedOn w:val="Normal"/>
    <w:next w:val="Normal"/>
    <w:link w:val="Heading8Char"/>
    <w:qFormat/>
    <w:rsid w:val="009C1BD9"/>
    <w:pPr>
      <w:tabs>
        <w:tab w:val="num" w:pos="0"/>
      </w:tabs>
      <w:suppressAutoHyphens/>
      <w:spacing w:before="240" w:after="60" w:line="220" w:lineRule="exact"/>
      <w:jc w:val="both"/>
      <w:outlineLvl w:val="7"/>
    </w:pPr>
    <w:rPr>
      <w:rFonts w:ascii="Arial" w:eastAsia="Times New Roman" w:hAnsi="Arial" w:cs="Arial"/>
      <w:i/>
      <w:sz w:val="20"/>
      <w:szCs w:val="20"/>
      <w:lang w:eastAsia="zh-CN"/>
    </w:rPr>
  </w:style>
  <w:style w:type="paragraph" w:styleId="Heading9">
    <w:name w:val="heading 9"/>
    <w:basedOn w:val="Normal"/>
    <w:next w:val="Normal"/>
    <w:link w:val="Heading9Char"/>
    <w:qFormat/>
    <w:rsid w:val="009C1BD9"/>
    <w:pPr>
      <w:tabs>
        <w:tab w:val="num" w:pos="0"/>
      </w:tabs>
      <w:suppressAutoHyphens/>
      <w:spacing w:before="240" w:after="60" w:line="220" w:lineRule="exact"/>
      <w:jc w:val="both"/>
      <w:outlineLvl w:val="8"/>
    </w:pPr>
    <w:rPr>
      <w:rFonts w:ascii="Arial" w:eastAsia="Times New Roman" w:hAnsi="Arial" w:cs="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234D1"/>
    <w:pPr>
      <w:suppressAutoHyphens/>
      <w:spacing w:before="240" w:after="720" w:line="240" w:lineRule="auto"/>
      <w:jc w:val="right"/>
    </w:pPr>
    <w:rPr>
      <w:rFonts w:ascii="Arial" w:eastAsia="Times New Roman" w:hAnsi="Arial" w:cs="Arial"/>
      <w:b/>
      <w:kern w:val="1"/>
      <w:sz w:val="64"/>
      <w:szCs w:val="20"/>
      <w:lang w:eastAsia="zh-CN"/>
    </w:rPr>
  </w:style>
  <w:style w:type="paragraph" w:customStyle="1" w:styleId="ByLine">
    <w:name w:val="ByLine"/>
    <w:basedOn w:val="Heading"/>
    <w:rsid w:val="00F234D1"/>
    <w:rPr>
      <w:sz w:val="28"/>
    </w:rPr>
  </w:style>
  <w:style w:type="paragraph" w:styleId="BodyText">
    <w:name w:val="Body Text"/>
    <w:basedOn w:val="Normal"/>
    <w:link w:val="BodyTextChar"/>
    <w:uiPriority w:val="99"/>
    <w:semiHidden/>
    <w:unhideWhenUsed/>
    <w:rsid w:val="00F234D1"/>
    <w:pPr>
      <w:spacing w:after="120"/>
    </w:pPr>
  </w:style>
  <w:style w:type="character" w:customStyle="1" w:styleId="BodyTextChar">
    <w:name w:val="Body Text Char"/>
    <w:basedOn w:val="DefaultParagraphFont"/>
    <w:link w:val="BodyText"/>
    <w:uiPriority w:val="99"/>
    <w:semiHidden/>
    <w:rsid w:val="00F234D1"/>
  </w:style>
  <w:style w:type="paragraph" w:styleId="NoSpacing">
    <w:name w:val="No Spacing"/>
    <w:link w:val="NoSpacingChar"/>
    <w:uiPriority w:val="1"/>
    <w:qFormat/>
    <w:rsid w:val="00F234D1"/>
    <w:pPr>
      <w:spacing w:after="0" w:line="240" w:lineRule="auto"/>
    </w:pPr>
    <w:rPr>
      <w:rFonts w:eastAsiaTheme="minorEastAsia"/>
    </w:rPr>
  </w:style>
  <w:style w:type="character" w:customStyle="1" w:styleId="NoSpacingChar">
    <w:name w:val="No Spacing Char"/>
    <w:basedOn w:val="DefaultParagraphFont"/>
    <w:link w:val="NoSpacing"/>
    <w:uiPriority w:val="1"/>
    <w:rsid w:val="00F234D1"/>
    <w:rPr>
      <w:rFonts w:eastAsiaTheme="minorEastAsia"/>
    </w:rPr>
  </w:style>
  <w:style w:type="paragraph" w:styleId="BodyTextIndent2">
    <w:name w:val="Body Text Indent 2"/>
    <w:basedOn w:val="Normal"/>
    <w:link w:val="BodyTextIndent2Char"/>
    <w:uiPriority w:val="99"/>
    <w:semiHidden/>
    <w:unhideWhenUsed/>
    <w:rsid w:val="00F234D1"/>
    <w:pPr>
      <w:spacing w:after="120" w:line="480" w:lineRule="auto"/>
      <w:ind w:left="360"/>
    </w:pPr>
  </w:style>
  <w:style w:type="character" w:customStyle="1" w:styleId="BodyTextIndent2Char">
    <w:name w:val="Body Text Indent 2 Char"/>
    <w:basedOn w:val="DefaultParagraphFont"/>
    <w:link w:val="BodyTextIndent2"/>
    <w:uiPriority w:val="99"/>
    <w:semiHidden/>
    <w:rsid w:val="00F234D1"/>
  </w:style>
  <w:style w:type="character" w:customStyle="1" w:styleId="Heading4Char">
    <w:name w:val="Heading 4 Char"/>
    <w:basedOn w:val="DefaultParagraphFont"/>
    <w:link w:val="Heading4"/>
    <w:rsid w:val="00F234D1"/>
    <w:rPr>
      <w:rFonts w:ascii="Verdana" w:eastAsia="Times New Roman" w:hAnsi="Verdana" w:cs="Times New Roman"/>
      <w:sz w:val="48"/>
      <w:szCs w:val="24"/>
    </w:rPr>
  </w:style>
  <w:style w:type="character" w:customStyle="1" w:styleId="Heading5Char">
    <w:name w:val="Heading 5 Char"/>
    <w:basedOn w:val="DefaultParagraphFont"/>
    <w:link w:val="Heading5"/>
    <w:rsid w:val="00F234D1"/>
    <w:rPr>
      <w:rFonts w:ascii="Verdana" w:eastAsia="Times New Roman" w:hAnsi="Verdana" w:cs="Times New Roman"/>
      <w:sz w:val="44"/>
      <w:szCs w:val="24"/>
    </w:rPr>
  </w:style>
  <w:style w:type="character" w:customStyle="1" w:styleId="Heading6Char">
    <w:name w:val="Heading 6 Char"/>
    <w:basedOn w:val="DefaultParagraphFont"/>
    <w:link w:val="Heading6"/>
    <w:rsid w:val="00F234D1"/>
    <w:rPr>
      <w:rFonts w:ascii="Verdana" w:eastAsia="Times New Roman" w:hAnsi="Verdana" w:cs="Times New Roman"/>
      <w:sz w:val="32"/>
      <w:szCs w:val="24"/>
    </w:rPr>
  </w:style>
  <w:style w:type="paragraph" w:styleId="Header">
    <w:name w:val="header"/>
    <w:basedOn w:val="Normal"/>
    <w:link w:val="HeaderChar"/>
    <w:uiPriority w:val="99"/>
    <w:unhideWhenUsed/>
    <w:rsid w:val="00710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BAC"/>
  </w:style>
  <w:style w:type="paragraph" w:styleId="Footer">
    <w:name w:val="footer"/>
    <w:basedOn w:val="Normal"/>
    <w:link w:val="FooterChar"/>
    <w:uiPriority w:val="99"/>
    <w:unhideWhenUsed/>
    <w:rsid w:val="00710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BAC"/>
  </w:style>
  <w:style w:type="character" w:customStyle="1" w:styleId="Heading1Char">
    <w:name w:val="Heading 1 Char"/>
    <w:basedOn w:val="DefaultParagraphFont"/>
    <w:link w:val="Heading1"/>
    <w:uiPriority w:val="9"/>
    <w:rsid w:val="00B40CCF"/>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40CCF"/>
    <w:rPr>
      <w:rFonts w:asciiTheme="majorHAnsi" w:eastAsiaTheme="majorEastAsia" w:hAnsiTheme="majorHAnsi" w:cstheme="majorBidi"/>
      <w:color w:val="2E74B5" w:themeColor="accent1" w:themeShade="BF"/>
      <w:sz w:val="28"/>
      <w:szCs w:val="26"/>
    </w:rPr>
  </w:style>
  <w:style w:type="paragraph" w:customStyle="1" w:styleId="template">
    <w:name w:val="template"/>
    <w:basedOn w:val="Normal"/>
    <w:rsid w:val="009C1BD9"/>
    <w:pPr>
      <w:suppressAutoHyphens/>
      <w:spacing w:after="0" w:line="240" w:lineRule="exact"/>
    </w:pPr>
    <w:rPr>
      <w:rFonts w:ascii="Arial" w:eastAsia="Times New Roman" w:hAnsi="Arial" w:cs="Arial"/>
      <w:i/>
      <w:sz w:val="22"/>
      <w:szCs w:val="20"/>
      <w:lang w:eastAsia="zh-CN"/>
    </w:rPr>
  </w:style>
  <w:style w:type="paragraph" w:styleId="TOCHeading">
    <w:name w:val="TOC Heading"/>
    <w:basedOn w:val="Heading1"/>
    <w:next w:val="Normal"/>
    <w:uiPriority w:val="39"/>
    <w:unhideWhenUsed/>
    <w:qFormat/>
    <w:rsid w:val="009C1BD9"/>
    <w:pPr>
      <w:outlineLvl w:val="9"/>
    </w:pPr>
    <w:rPr>
      <w:rFonts w:asciiTheme="majorHAnsi" w:hAnsiTheme="majorHAnsi"/>
    </w:rPr>
  </w:style>
  <w:style w:type="paragraph" w:styleId="TOC1">
    <w:name w:val="toc 1"/>
    <w:basedOn w:val="Normal"/>
    <w:next w:val="Normal"/>
    <w:autoRedefine/>
    <w:uiPriority w:val="39"/>
    <w:unhideWhenUsed/>
    <w:rsid w:val="009C1BD9"/>
    <w:pPr>
      <w:spacing w:after="100"/>
    </w:pPr>
  </w:style>
  <w:style w:type="paragraph" w:styleId="TOC2">
    <w:name w:val="toc 2"/>
    <w:basedOn w:val="Normal"/>
    <w:next w:val="Normal"/>
    <w:autoRedefine/>
    <w:uiPriority w:val="39"/>
    <w:unhideWhenUsed/>
    <w:rsid w:val="009C1BD9"/>
    <w:pPr>
      <w:spacing w:after="100"/>
      <w:ind w:left="240"/>
    </w:pPr>
  </w:style>
  <w:style w:type="character" w:styleId="Hyperlink">
    <w:name w:val="Hyperlink"/>
    <w:basedOn w:val="DefaultParagraphFont"/>
    <w:uiPriority w:val="99"/>
    <w:unhideWhenUsed/>
    <w:rsid w:val="009C1BD9"/>
    <w:rPr>
      <w:color w:val="0563C1" w:themeColor="hyperlink"/>
      <w:u w:val="single"/>
    </w:rPr>
  </w:style>
  <w:style w:type="character" w:customStyle="1" w:styleId="Heading3Char">
    <w:name w:val="Heading 3 Char"/>
    <w:basedOn w:val="DefaultParagraphFont"/>
    <w:link w:val="Heading3"/>
    <w:rsid w:val="009C1BD9"/>
    <w:rPr>
      <w:rFonts w:ascii="Times" w:eastAsia="Times New Roman" w:hAnsi="Times" w:cs="Times"/>
      <w:b/>
      <w:sz w:val="24"/>
      <w:szCs w:val="20"/>
      <w:lang w:eastAsia="zh-CN"/>
    </w:rPr>
  </w:style>
  <w:style w:type="character" w:customStyle="1" w:styleId="Heading7Char">
    <w:name w:val="Heading 7 Char"/>
    <w:basedOn w:val="DefaultParagraphFont"/>
    <w:link w:val="Heading7"/>
    <w:rsid w:val="009C1BD9"/>
    <w:rPr>
      <w:rFonts w:ascii="Arial" w:eastAsia="Times New Roman" w:hAnsi="Arial" w:cs="Arial"/>
      <w:sz w:val="20"/>
      <w:szCs w:val="20"/>
      <w:lang w:eastAsia="zh-CN"/>
    </w:rPr>
  </w:style>
  <w:style w:type="character" w:customStyle="1" w:styleId="Heading8Char">
    <w:name w:val="Heading 8 Char"/>
    <w:basedOn w:val="DefaultParagraphFont"/>
    <w:link w:val="Heading8"/>
    <w:rsid w:val="009C1BD9"/>
    <w:rPr>
      <w:rFonts w:ascii="Arial" w:eastAsia="Times New Roman" w:hAnsi="Arial" w:cs="Arial"/>
      <w:i/>
      <w:sz w:val="20"/>
      <w:szCs w:val="20"/>
      <w:lang w:eastAsia="zh-CN"/>
    </w:rPr>
  </w:style>
  <w:style w:type="character" w:customStyle="1" w:styleId="Heading9Char">
    <w:name w:val="Heading 9 Char"/>
    <w:basedOn w:val="DefaultParagraphFont"/>
    <w:link w:val="Heading9"/>
    <w:rsid w:val="009C1BD9"/>
    <w:rPr>
      <w:rFonts w:ascii="Arial" w:eastAsia="Times New Roman" w:hAnsi="Arial" w:cs="Arial"/>
      <w:i/>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1A"/>
    <w:rsid w:val="0083161A"/>
    <w:rsid w:val="00DD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01F2C19D3945FBB716740B71FFA134">
    <w:name w:val="6A01F2C19D3945FBB716740B71FFA134"/>
    <w:rsid w:val="0083161A"/>
  </w:style>
  <w:style w:type="paragraph" w:customStyle="1" w:styleId="98F6BA20A3924FE1B43FBD5B6DE18F28">
    <w:name w:val="98F6BA20A3924FE1B43FBD5B6DE18F28"/>
    <w:rsid w:val="00831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(1PI13MCA31)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7EF96-F8E5-4FDF-A371-B3251A83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Course Information Monitoring System</vt:lpstr>
    </vt:vector>
  </TitlesOfParts>
  <Company/>
  <LinksUpToDate>false</LinksUpToDate>
  <CharactersWithSpaces>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Information Monitoring System</dc:title>
  <dc:subject/>
  <dc:creator>Joshua fernandes</dc:creator>
  <cp:keywords/>
  <dc:description/>
  <cp:lastModifiedBy>Joshua fernandes</cp:lastModifiedBy>
  <cp:revision>5</cp:revision>
  <dcterms:created xsi:type="dcterms:W3CDTF">2015-05-15T13:10:00Z</dcterms:created>
  <dcterms:modified xsi:type="dcterms:W3CDTF">2015-05-15T16:11:00Z</dcterms:modified>
</cp:coreProperties>
</file>