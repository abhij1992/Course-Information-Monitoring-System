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043988">
      <w:pPr>
        <w:pStyle w:val="line"/>
        <w:rPr>
          <w:rFonts w:ascii="Liberation Sans" w:hAnsi="Liberation Sans"/>
        </w:rPr>
      </w:pPr>
    </w:p>
    <w:p w:rsidR="00000000" w:rsidRDefault="00043988">
      <w:pPr>
        <w:pStyle w:val="Heading"/>
        <w:rPr>
          <w:rFonts w:ascii="Liberation Sans" w:hAnsi="Liberation Sans"/>
          <w:sz w:val="40"/>
        </w:rPr>
      </w:pPr>
      <w:r>
        <w:rPr>
          <w:rFonts w:ascii="Liberation Sans" w:hAnsi="Liberation Sans"/>
        </w:rPr>
        <w:t>Software Requirements Specification</w:t>
      </w:r>
    </w:p>
    <w:p w:rsidR="00000000" w:rsidRDefault="00043988">
      <w:pPr>
        <w:pStyle w:val="Heading"/>
        <w:spacing w:before="0" w:after="400"/>
        <w:rPr>
          <w:rFonts w:ascii="Liberation Sans" w:hAnsi="Liberation Sans"/>
        </w:rPr>
      </w:pPr>
      <w:r>
        <w:rPr>
          <w:rFonts w:ascii="Liberation Sans" w:hAnsi="Liberation Sans"/>
          <w:sz w:val="40"/>
        </w:rPr>
        <w:t>for</w:t>
      </w:r>
    </w:p>
    <w:p w:rsidR="00000000" w:rsidRDefault="00043988">
      <w:pPr>
        <w:pStyle w:val="Heading"/>
        <w:rPr>
          <w:rFonts w:ascii="Liberation Sans" w:hAnsi="Liberation Sans"/>
        </w:rPr>
      </w:pPr>
      <w:r>
        <w:rPr>
          <w:rFonts w:ascii="Liberation Sans" w:hAnsi="Liberation Sans"/>
        </w:rPr>
        <w:t>Course Information Monitoring System</w:t>
      </w:r>
    </w:p>
    <w:p w:rsidR="00000000" w:rsidRDefault="00043988">
      <w:pPr>
        <w:pStyle w:val="ByLine"/>
        <w:rPr>
          <w:rFonts w:ascii="Liberation Sans" w:hAnsi="Liberation Sans"/>
        </w:rPr>
      </w:pPr>
      <w:r>
        <w:rPr>
          <w:rFonts w:ascii="Liberation Sans" w:hAnsi="Liberation Sans"/>
        </w:rPr>
        <w:t>Version 1.0</w:t>
      </w:r>
    </w:p>
    <w:p w:rsidR="00000000" w:rsidRDefault="00043988">
      <w:pPr>
        <w:pStyle w:val="ByLine"/>
        <w:rPr>
          <w:rFonts w:ascii="Liberation Sans" w:hAnsi="Liberation Sans"/>
        </w:rPr>
      </w:pPr>
      <w:r>
        <w:rPr>
          <w:rFonts w:ascii="Liberation Sans" w:hAnsi="Liberation Sans"/>
        </w:rPr>
        <w:t>Prepared by Joshua M Fernandes and Abhijith B.S</w:t>
      </w:r>
    </w:p>
    <w:p w:rsidR="00000000" w:rsidRDefault="00043988">
      <w:pPr>
        <w:pStyle w:val="ByLine"/>
        <w:rPr>
          <w:rFonts w:ascii="Liberation Sans" w:hAnsi="Liberation Sans"/>
        </w:rPr>
      </w:pPr>
      <w:r>
        <w:rPr>
          <w:rFonts w:ascii="Liberation Sans" w:hAnsi="Liberation Sans"/>
        </w:rPr>
        <w:t>PESIT</w:t>
      </w:r>
    </w:p>
    <w:p w:rsidR="00000000" w:rsidRDefault="00043988">
      <w:pPr>
        <w:pStyle w:val="ByLine"/>
        <w:rPr>
          <w:rFonts w:ascii="Liberation Sans" w:hAnsi="Liberation Sans"/>
        </w:rPr>
        <w:sectPr w:rsidR="00000000">
          <w:footerReference w:type="default" r:id="rId7"/>
          <w:pgSz w:w="12240" w:h="15840"/>
          <w:pgMar w:top="1440" w:right="1440" w:bottom="1440" w:left="1440" w:header="720" w:footer="720" w:gutter="0"/>
          <w:pgNumType w:fmt="lowerRoman" w:start="1"/>
          <w:cols w:space="720"/>
          <w:docGrid w:linePitch="360"/>
        </w:sectPr>
      </w:pPr>
      <w:r>
        <w:rPr>
          <w:rFonts w:ascii="Liberation Sans" w:hAnsi="Liberation Sans"/>
        </w:rPr>
        <w:t>20/3/2015</w:t>
      </w:r>
    </w:p>
    <w:p w:rsidR="00000000" w:rsidRDefault="00043988">
      <w:pPr>
        <w:pStyle w:val="TOCEntry"/>
      </w:pPr>
      <w:bookmarkStart w:id="0" w:name="__RefHeading___Toc441230970"/>
      <w:bookmarkEnd w:id="0"/>
      <w:r>
        <w:rPr>
          <w:rFonts w:ascii="Liberation Sans" w:hAnsi="Liberation Sans"/>
        </w:rPr>
        <w:lastRenderedPageBreak/>
        <w:t>Table of Contents</w:t>
      </w:r>
    </w:p>
    <w:p w:rsidR="00000000" w:rsidRDefault="00043988">
      <w:pPr>
        <w:pStyle w:val="TOC1"/>
        <w:rPr>
          <w:rFonts w:ascii="Liberation Sans" w:hAnsi="Liberation Sans"/>
        </w:rPr>
      </w:pPr>
      <w:r>
        <w:fldChar w:fldCharType="begin"/>
      </w:r>
      <w:r>
        <w:instrText xml:space="preserve"> TOC \o "1-2" \t "TOCentry,1" </w:instrText>
      </w:r>
      <w:r>
        <w:fldChar w:fldCharType="separate"/>
      </w:r>
      <w:r>
        <w:rPr>
          <w:rFonts w:ascii="Liberation Sans" w:hAnsi="Liberation Sans"/>
        </w:rPr>
        <w:t>Table of Contents</w:t>
      </w:r>
      <w:r>
        <w:rPr>
          <w:rFonts w:ascii="Liberation Sans" w:hAnsi="Liberation Sans"/>
        </w:rPr>
        <w:tab/>
      </w:r>
      <w:hyperlink w:anchor="__RefHeading___Toc441230970" w:history="1">
        <w:r>
          <w:rPr>
            <w:rStyle w:val="IndexLink"/>
            <w:rFonts w:ascii="Liberation Sans" w:hAnsi="Liberation Sans"/>
          </w:rPr>
          <w:t>ii</w:t>
        </w:r>
      </w:hyperlink>
    </w:p>
    <w:p w:rsidR="00000000" w:rsidRDefault="00043988">
      <w:pPr>
        <w:pStyle w:val="TOC1"/>
        <w:rPr>
          <w:rFonts w:ascii="Liberation Sans" w:hAnsi="Liberation Sans"/>
        </w:rPr>
      </w:pPr>
      <w:r>
        <w:rPr>
          <w:rFonts w:ascii="Liberation Sans" w:hAnsi="Liberation Sans"/>
        </w:rPr>
        <w:t>Revision History</w:t>
      </w:r>
      <w:r>
        <w:rPr>
          <w:rFonts w:ascii="Liberation Sans" w:hAnsi="Liberation Sans"/>
        </w:rPr>
        <w:tab/>
      </w:r>
      <w:hyperlink w:anchor="__RefHeading___Toc441230971" w:history="1">
        <w:r>
          <w:rPr>
            <w:rStyle w:val="IndexLink"/>
            <w:rFonts w:ascii="Liberation Sans" w:hAnsi="Liberation Sans"/>
          </w:rPr>
          <w:t>ii</w:t>
        </w:r>
      </w:hyperlink>
    </w:p>
    <w:p w:rsidR="00000000" w:rsidRDefault="00043988">
      <w:pPr>
        <w:pStyle w:val="TOC1"/>
        <w:rPr>
          <w:rFonts w:ascii="Liberation Sans" w:hAnsi="Liberation Sans"/>
        </w:rPr>
      </w:pPr>
      <w:r>
        <w:rPr>
          <w:rFonts w:ascii="Liberation Sans" w:hAnsi="Liberation Sans"/>
        </w:rPr>
        <w:t>1.</w:t>
      </w:r>
      <w:r>
        <w:rPr>
          <w:rFonts w:ascii="Liberation Sans" w:hAnsi="Liberation Sans"/>
        </w:rPr>
        <w:tab/>
        <w:t>Introduction</w:t>
      </w:r>
      <w:r>
        <w:rPr>
          <w:rFonts w:ascii="Liberation Sans" w:hAnsi="Liberation Sans"/>
        </w:rPr>
        <w:tab/>
      </w:r>
      <w:hyperlink w:anchor="__RefHeading___Toc441230972" w:history="1">
        <w:r>
          <w:rPr>
            <w:rStyle w:val="IndexLink"/>
            <w:rFonts w:ascii="Liberation Sans" w:hAnsi="Liberation Sans"/>
          </w:rPr>
          <w:t>1</w:t>
        </w:r>
      </w:hyperlink>
    </w:p>
    <w:p w:rsidR="00000000" w:rsidRDefault="00043988">
      <w:pPr>
        <w:pStyle w:val="TOC2"/>
        <w:tabs>
          <w:tab w:val="left" w:pos="720"/>
        </w:tabs>
        <w:rPr>
          <w:rFonts w:ascii="Liberation Sans" w:hAnsi="Liberation Sans"/>
          <w:lang w:val="en-US" w:eastAsia="en-US"/>
        </w:rPr>
      </w:pPr>
      <w:r>
        <w:rPr>
          <w:rFonts w:ascii="Liberation Sans" w:hAnsi="Liberation Sans"/>
          <w:lang w:val="en-US" w:eastAsia="en-US"/>
        </w:rPr>
        <w:t>1.1</w:t>
      </w:r>
      <w:r>
        <w:rPr>
          <w:rFonts w:ascii="Liberation Sans" w:hAnsi="Liberation Sans"/>
          <w:lang w:val="en-US" w:eastAsia="en-US"/>
        </w:rPr>
        <w:tab/>
        <w:t>Purpose</w:t>
      </w:r>
      <w:r>
        <w:rPr>
          <w:rFonts w:ascii="Liberation Sans" w:hAnsi="Liberation Sans"/>
          <w:lang w:val="en-US" w:eastAsia="en-US"/>
        </w:rPr>
        <w:tab/>
      </w:r>
      <w:hyperlink w:anchor="__RefHeading___Toc441230973" w:history="1">
        <w:r>
          <w:rPr>
            <w:rStyle w:val="IndexLink"/>
            <w:rFonts w:ascii="Liberation Sans" w:hAnsi="Liberation Sans"/>
            <w:lang w:val="en-US" w:eastAsia="en-US"/>
          </w:rPr>
          <w:t>1</w:t>
        </w:r>
      </w:hyperlink>
    </w:p>
    <w:p w:rsidR="00000000" w:rsidRDefault="00043988">
      <w:pPr>
        <w:pStyle w:val="TOC2"/>
        <w:tabs>
          <w:tab w:val="left" w:pos="720"/>
        </w:tabs>
        <w:rPr>
          <w:rFonts w:ascii="Liberation Sans" w:hAnsi="Liberation Sans"/>
          <w:lang w:val="en-US" w:eastAsia="en-US"/>
        </w:rPr>
      </w:pPr>
      <w:r>
        <w:rPr>
          <w:rFonts w:ascii="Liberation Sans" w:hAnsi="Liberation Sans"/>
          <w:lang w:val="en-US" w:eastAsia="en-US"/>
        </w:rPr>
        <w:t>1.2</w:t>
      </w:r>
      <w:r>
        <w:rPr>
          <w:rFonts w:ascii="Liberation Sans" w:hAnsi="Liberation Sans"/>
          <w:lang w:val="en-US" w:eastAsia="en-US"/>
        </w:rPr>
        <w:tab/>
        <w:t>Document Conventions</w:t>
      </w:r>
      <w:r>
        <w:rPr>
          <w:rFonts w:ascii="Liberation Sans" w:hAnsi="Liberation Sans"/>
          <w:lang w:val="en-US" w:eastAsia="en-US"/>
        </w:rPr>
        <w:tab/>
      </w:r>
      <w:hyperlink w:anchor="__RefHeading___Toc441230974" w:history="1">
        <w:r>
          <w:rPr>
            <w:rStyle w:val="IndexLink"/>
            <w:rFonts w:ascii="Liberation Sans" w:hAnsi="Liberation Sans"/>
            <w:lang w:val="en-US" w:eastAsia="en-US"/>
          </w:rPr>
          <w:t>1</w:t>
        </w:r>
      </w:hyperlink>
    </w:p>
    <w:p w:rsidR="00000000" w:rsidRDefault="00043988">
      <w:pPr>
        <w:pStyle w:val="TOC2"/>
        <w:tabs>
          <w:tab w:val="left" w:pos="720"/>
        </w:tabs>
        <w:rPr>
          <w:rFonts w:ascii="Liberation Sans" w:hAnsi="Liberation Sans"/>
          <w:lang w:val="en-US" w:eastAsia="en-US"/>
        </w:rPr>
      </w:pPr>
      <w:r>
        <w:rPr>
          <w:rFonts w:ascii="Liberation Sans" w:hAnsi="Liberation Sans"/>
          <w:lang w:val="en-US" w:eastAsia="en-US"/>
        </w:rPr>
        <w:t>1.3</w:t>
      </w:r>
      <w:r>
        <w:rPr>
          <w:rFonts w:ascii="Liberation Sans" w:hAnsi="Liberation Sans"/>
          <w:lang w:val="en-US" w:eastAsia="en-US"/>
        </w:rPr>
        <w:tab/>
        <w:t>Intended Audience and Reading Suggestions</w:t>
      </w:r>
      <w:r>
        <w:rPr>
          <w:rFonts w:ascii="Liberation Sans" w:hAnsi="Liberation Sans"/>
          <w:lang w:val="en-US" w:eastAsia="en-US"/>
        </w:rPr>
        <w:tab/>
      </w:r>
      <w:hyperlink w:anchor="__RefHeading___Toc441230975" w:history="1">
        <w:r>
          <w:rPr>
            <w:rStyle w:val="IndexLink"/>
            <w:rFonts w:ascii="Liberation Sans" w:hAnsi="Liberation Sans"/>
            <w:lang w:val="en-US" w:eastAsia="en-US"/>
          </w:rPr>
          <w:t>1</w:t>
        </w:r>
      </w:hyperlink>
    </w:p>
    <w:p w:rsidR="00000000" w:rsidRDefault="00043988">
      <w:pPr>
        <w:pStyle w:val="TOC2"/>
        <w:tabs>
          <w:tab w:val="left" w:pos="720"/>
        </w:tabs>
        <w:rPr>
          <w:rFonts w:ascii="Liberation Sans" w:hAnsi="Liberation Sans"/>
          <w:lang w:val="en-US" w:eastAsia="en-US"/>
        </w:rPr>
      </w:pPr>
      <w:r>
        <w:rPr>
          <w:rFonts w:ascii="Liberation Sans" w:hAnsi="Liberation Sans"/>
          <w:lang w:val="en-US" w:eastAsia="en-US"/>
        </w:rPr>
        <w:t>1.4</w:t>
      </w:r>
      <w:r>
        <w:rPr>
          <w:rFonts w:ascii="Liberation Sans" w:hAnsi="Liberation Sans"/>
          <w:lang w:val="en-US" w:eastAsia="en-US"/>
        </w:rPr>
        <w:tab/>
        <w:t>Product Scope</w:t>
      </w:r>
      <w:r>
        <w:rPr>
          <w:rFonts w:ascii="Liberation Sans" w:hAnsi="Liberation Sans"/>
          <w:lang w:val="en-US" w:eastAsia="en-US"/>
        </w:rPr>
        <w:tab/>
      </w:r>
      <w:hyperlink w:anchor="__RefHeading___Toc441230976" w:history="1">
        <w:r>
          <w:rPr>
            <w:rStyle w:val="IndexLink"/>
            <w:rFonts w:ascii="Liberation Sans" w:hAnsi="Liberation Sans"/>
            <w:lang w:val="en-US" w:eastAsia="en-US"/>
          </w:rPr>
          <w:t>1</w:t>
        </w:r>
      </w:hyperlink>
    </w:p>
    <w:p w:rsidR="00000000" w:rsidRDefault="00043988">
      <w:pPr>
        <w:pStyle w:val="TOC2"/>
        <w:tabs>
          <w:tab w:val="left" w:pos="720"/>
        </w:tabs>
        <w:rPr>
          <w:rFonts w:ascii="Liberation Sans" w:hAnsi="Liberation Sans"/>
        </w:rPr>
      </w:pPr>
      <w:r>
        <w:rPr>
          <w:rFonts w:ascii="Liberation Sans" w:hAnsi="Liberation Sans"/>
          <w:lang w:val="en-US" w:eastAsia="en-US"/>
        </w:rPr>
        <w:t>1.5</w:t>
      </w:r>
      <w:r>
        <w:rPr>
          <w:rFonts w:ascii="Liberation Sans" w:hAnsi="Liberation Sans"/>
          <w:lang w:val="en-US" w:eastAsia="en-US"/>
        </w:rPr>
        <w:tab/>
        <w:t>References</w:t>
      </w:r>
      <w:r>
        <w:rPr>
          <w:rFonts w:ascii="Liberation Sans" w:hAnsi="Liberation Sans"/>
          <w:lang w:val="en-US" w:eastAsia="en-US"/>
        </w:rPr>
        <w:tab/>
      </w:r>
      <w:hyperlink w:anchor="__RefHeading___Toc441230977" w:history="1">
        <w:r>
          <w:rPr>
            <w:rStyle w:val="IndexLink"/>
            <w:rFonts w:ascii="Liberation Sans" w:hAnsi="Liberation Sans"/>
            <w:lang w:val="en-US" w:eastAsia="en-US"/>
          </w:rPr>
          <w:t>1</w:t>
        </w:r>
      </w:hyperlink>
    </w:p>
    <w:p w:rsidR="00000000" w:rsidRDefault="00043988">
      <w:pPr>
        <w:pStyle w:val="TOC1"/>
        <w:rPr>
          <w:rFonts w:ascii="Liberation Sans" w:hAnsi="Liberation Sans"/>
        </w:rPr>
      </w:pPr>
      <w:r>
        <w:rPr>
          <w:rFonts w:ascii="Liberation Sans" w:hAnsi="Liberation Sans"/>
        </w:rPr>
        <w:t>2.</w:t>
      </w:r>
      <w:r>
        <w:rPr>
          <w:rFonts w:ascii="Liberation Sans" w:hAnsi="Liberation Sans"/>
        </w:rPr>
        <w:tab/>
        <w:t>Overall Description</w:t>
      </w:r>
      <w:r>
        <w:rPr>
          <w:rFonts w:ascii="Liberation Sans" w:hAnsi="Liberation Sans"/>
        </w:rPr>
        <w:tab/>
      </w:r>
      <w:hyperlink w:anchor="__RefHeading___Toc441230978" w:history="1">
        <w:r>
          <w:rPr>
            <w:rStyle w:val="IndexLink"/>
            <w:rFonts w:ascii="Liberation Sans" w:hAnsi="Liberation Sans"/>
          </w:rPr>
          <w:t>2</w:t>
        </w:r>
      </w:hyperlink>
    </w:p>
    <w:p w:rsidR="00000000" w:rsidRDefault="00043988">
      <w:pPr>
        <w:pStyle w:val="TOC2"/>
        <w:tabs>
          <w:tab w:val="left" w:pos="720"/>
        </w:tabs>
        <w:rPr>
          <w:rFonts w:ascii="Liberation Sans" w:hAnsi="Liberation Sans"/>
          <w:lang w:val="en-US" w:eastAsia="en-US"/>
        </w:rPr>
      </w:pPr>
      <w:r>
        <w:rPr>
          <w:rFonts w:ascii="Liberation Sans" w:hAnsi="Liberation Sans"/>
          <w:lang w:val="en-US" w:eastAsia="en-US"/>
        </w:rPr>
        <w:t>2.1</w:t>
      </w:r>
      <w:r>
        <w:rPr>
          <w:rFonts w:ascii="Liberation Sans" w:hAnsi="Liberation Sans"/>
          <w:lang w:val="en-US" w:eastAsia="en-US"/>
        </w:rPr>
        <w:tab/>
        <w:t>Product Perspective</w:t>
      </w:r>
      <w:r>
        <w:rPr>
          <w:rFonts w:ascii="Liberation Sans" w:hAnsi="Liberation Sans"/>
          <w:lang w:val="en-US" w:eastAsia="en-US"/>
        </w:rPr>
        <w:tab/>
      </w:r>
      <w:hyperlink w:anchor="__RefHeading___Toc441230979" w:history="1">
        <w:r>
          <w:rPr>
            <w:rStyle w:val="IndexLink"/>
            <w:rFonts w:ascii="Liberation Sans" w:hAnsi="Liberation Sans"/>
            <w:lang w:val="en-US" w:eastAsia="en-US"/>
          </w:rPr>
          <w:t>2</w:t>
        </w:r>
      </w:hyperlink>
    </w:p>
    <w:p w:rsidR="00000000" w:rsidRDefault="00043988">
      <w:pPr>
        <w:pStyle w:val="TOC2"/>
        <w:tabs>
          <w:tab w:val="left" w:pos="720"/>
        </w:tabs>
        <w:rPr>
          <w:rFonts w:ascii="Liberation Sans" w:hAnsi="Liberation Sans"/>
          <w:lang w:val="en-US" w:eastAsia="en-US"/>
        </w:rPr>
      </w:pPr>
      <w:r>
        <w:rPr>
          <w:rFonts w:ascii="Liberation Sans" w:hAnsi="Liberation Sans"/>
          <w:lang w:val="en-US" w:eastAsia="en-US"/>
        </w:rPr>
        <w:t>2.2</w:t>
      </w:r>
      <w:r>
        <w:rPr>
          <w:rFonts w:ascii="Liberation Sans" w:hAnsi="Liberation Sans"/>
          <w:lang w:val="en-US" w:eastAsia="en-US"/>
        </w:rPr>
        <w:tab/>
        <w:t>Product Functions</w:t>
      </w:r>
      <w:r>
        <w:rPr>
          <w:rFonts w:ascii="Liberation Sans" w:hAnsi="Liberation Sans"/>
          <w:lang w:val="en-US" w:eastAsia="en-US"/>
        </w:rPr>
        <w:tab/>
      </w:r>
      <w:hyperlink w:anchor="__RefHeading___Toc441230980" w:history="1">
        <w:r>
          <w:rPr>
            <w:rStyle w:val="IndexLink"/>
            <w:rFonts w:ascii="Liberation Sans" w:hAnsi="Liberation Sans"/>
            <w:lang w:val="en-US" w:eastAsia="en-US"/>
          </w:rPr>
          <w:t>2</w:t>
        </w:r>
      </w:hyperlink>
    </w:p>
    <w:p w:rsidR="00000000" w:rsidRDefault="00043988">
      <w:pPr>
        <w:pStyle w:val="TOC2"/>
        <w:tabs>
          <w:tab w:val="left" w:pos="720"/>
        </w:tabs>
        <w:rPr>
          <w:rFonts w:ascii="Liberation Sans" w:hAnsi="Liberation Sans"/>
          <w:lang w:val="en-US" w:eastAsia="en-US"/>
        </w:rPr>
      </w:pPr>
      <w:r>
        <w:rPr>
          <w:rFonts w:ascii="Liberation Sans" w:hAnsi="Liberation Sans"/>
          <w:lang w:val="en-US" w:eastAsia="en-US"/>
        </w:rPr>
        <w:t>2.3</w:t>
      </w:r>
      <w:r>
        <w:rPr>
          <w:rFonts w:ascii="Liberation Sans" w:hAnsi="Liberation Sans"/>
          <w:lang w:val="en-US" w:eastAsia="en-US"/>
        </w:rPr>
        <w:tab/>
        <w:t>User Classes and Characteris</w:t>
      </w:r>
      <w:r>
        <w:rPr>
          <w:rFonts w:ascii="Liberation Sans" w:hAnsi="Liberation Sans"/>
          <w:lang w:val="en-US" w:eastAsia="en-US"/>
        </w:rPr>
        <w:t>tics</w:t>
      </w:r>
      <w:r>
        <w:rPr>
          <w:rFonts w:ascii="Liberation Sans" w:hAnsi="Liberation Sans"/>
          <w:lang w:val="en-US" w:eastAsia="en-US"/>
        </w:rPr>
        <w:tab/>
      </w:r>
      <w:hyperlink w:anchor="__RefHeading___Toc441230981" w:history="1">
        <w:r>
          <w:rPr>
            <w:rStyle w:val="IndexLink"/>
            <w:rFonts w:ascii="Liberation Sans" w:hAnsi="Liberation Sans"/>
            <w:lang w:val="en-US" w:eastAsia="en-US"/>
          </w:rPr>
          <w:t>2</w:t>
        </w:r>
      </w:hyperlink>
    </w:p>
    <w:p w:rsidR="00000000" w:rsidRDefault="00043988">
      <w:pPr>
        <w:pStyle w:val="TOC2"/>
        <w:tabs>
          <w:tab w:val="left" w:pos="720"/>
        </w:tabs>
        <w:rPr>
          <w:rFonts w:ascii="Liberation Sans" w:hAnsi="Liberation Sans"/>
          <w:lang w:val="en-US" w:eastAsia="en-US"/>
        </w:rPr>
      </w:pPr>
      <w:r>
        <w:rPr>
          <w:rFonts w:ascii="Liberation Sans" w:hAnsi="Liberation Sans"/>
          <w:lang w:val="en-US" w:eastAsia="en-US"/>
        </w:rPr>
        <w:t>2.4</w:t>
      </w:r>
      <w:r>
        <w:rPr>
          <w:rFonts w:ascii="Liberation Sans" w:hAnsi="Liberation Sans"/>
          <w:lang w:val="en-US" w:eastAsia="en-US"/>
        </w:rPr>
        <w:tab/>
        <w:t>Operating Environment</w:t>
      </w:r>
      <w:r>
        <w:rPr>
          <w:rFonts w:ascii="Liberation Sans" w:hAnsi="Liberation Sans"/>
          <w:lang w:val="en-US" w:eastAsia="en-US"/>
        </w:rPr>
        <w:tab/>
      </w:r>
      <w:hyperlink w:anchor="__RefHeading___Toc441230982" w:history="1">
        <w:r>
          <w:rPr>
            <w:rStyle w:val="IndexLink"/>
            <w:rFonts w:ascii="Liberation Sans" w:hAnsi="Liberation Sans"/>
            <w:lang w:val="en-US" w:eastAsia="en-US"/>
          </w:rPr>
          <w:t>2</w:t>
        </w:r>
      </w:hyperlink>
    </w:p>
    <w:p w:rsidR="00000000" w:rsidRDefault="00043988">
      <w:pPr>
        <w:pStyle w:val="TOC2"/>
        <w:tabs>
          <w:tab w:val="left" w:pos="720"/>
        </w:tabs>
        <w:rPr>
          <w:rFonts w:ascii="Liberation Sans" w:hAnsi="Liberation Sans"/>
          <w:lang w:val="en-US" w:eastAsia="en-US"/>
        </w:rPr>
      </w:pPr>
      <w:r>
        <w:rPr>
          <w:rFonts w:ascii="Liberation Sans" w:hAnsi="Liberation Sans"/>
          <w:lang w:val="en-US" w:eastAsia="en-US"/>
        </w:rPr>
        <w:t>2.5</w:t>
      </w:r>
      <w:r>
        <w:rPr>
          <w:rFonts w:ascii="Liberation Sans" w:hAnsi="Liberation Sans"/>
          <w:lang w:val="en-US" w:eastAsia="en-US"/>
        </w:rPr>
        <w:tab/>
        <w:t>Design and Implementation Constraints</w:t>
      </w:r>
      <w:r>
        <w:rPr>
          <w:rFonts w:ascii="Liberation Sans" w:hAnsi="Liberation Sans"/>
          <w:lang w:val="en-US" w:eastAsia="en-US"/>
        </w:rPr>
        <w:tab/>
      </w:r>
      <w:hyperlink w:anchor="__RefHeading___Toc441230983" w:history="1">
        <w:r>
          <w:rPr>
            <w:rStyle w:val="IndexLink"/>
            <w:rFonts w:ascii="Liberation Sans" w:hAnsi="Liberation Sans"/>
            <w:lang w:val="en-US" w:eastAsia="en-US"/>
          </w:rPr>
          <w:t>2</w:t>
        </w:r>
      </w:hyperlink>
    </w:p>
    <w:p w:rsidR="00000000" w:rsidRDefault="00043988">
      <w:pPr>
        <w:pStyle w:val="TOC2"/>
        <w:tabs>
          <w:tab w:val="left" w:pos="720"/>
        </w:tabs>
        <w:rPr>
          <w:rFonts w:ascii="Liberation Sans" w:hAnsi="Liberation Sans"/>
          <w:lang w:val="en-US" w:eastAsia="en-US"/>
        </w:rPr>
      </w:pPr>
      <w:r>
        <w:rPr>
          <w:rFonts w:ascii="Liberation Sans" w:hAnsi="Liberation Sans"/>
          <w:lang w:val="en-US" w:eastAsia="en-US"/>
        </w:rPr>
        <w:t>2.6</w:t>
      </w:r>
      <w:r>
        <w:rPr>
          <w:rFonts w:ascii="Liberation Sans" w:hAnsi="Liberation Sans"/>
          <w:lang w:val="en-US" w:eastAsia="en-US"/>
        </w:rPr>
        <w:tab/>
        <w:t>User Documentation</w:t>
      </w:r>
      <w:r>
        <w:rPr>
          <w:rFonts w:ascii="Liberation Sans" w:hAnsi="Liberation Sans"/>
          <w:lang w:val="en-US" w:eastAsia="en-US"/>
        </w:rPr>
        <w:tab/>
      </w:r>
      <w:hyperlink w:anchor="__RefHeading___Toc441230984" w:history="1">
        <w:r>
          <w:rPr>
            <w:rStyle w:val="IndexLink"/>
            <w:rFonts w:ascii="Liberation Sans" w:hAnsi="Liberation Sans"/>
            <w:lang w:val="en-US" w:eastAsia="en-US"/>
          </w:rPr>
          <w:t>2</w:t>
        </w:r>
      </w:hyperlink>
    </w:p>
    <w:p w:rsidR="00000000" w:rsidRDefault="00043988">
      <w:pPr>
        <w:pStyle w:val="TOC2"/>
        <w:tabs>
          <w:tab w:val="left" w:pos="720"/>
        </w:tabs>
        <w:rPr>
          <w:rFonts w:ascii="Liberation Sans" w:hAnsi="Liberation Sans"/>
        </w:rPr>
      </w:pPr>
      <w:r>
        <w:rPr>
          <w:rFonts w:ascii="Liberation Sans" w:hAnsi="Liberation Sans"/>
          <w:lang w:val="en-US" w:eastAsia="en-US"/>
        </w:rPr>
        <w:t>2.7</w:t>
      </w:r>
      <w:r>
        <w:rPr>
          <w:rFonts w:ascii="Liberation Sans" w:hAnsi="Liberation Sans"/>
          <w:lang w:val="en-US" w:eastAsia="en-US"/>
        </w:rPr>
        <w:tab/>
        <w:t>Assumptions and Dependencies</w:t>
      </w:r>
      <w:r>
        <w:rPr>
          <w:rFonts w:ascii="Liberation Sans" w:hAnsi="Liberation Sans"/>
          <w:lang w:val="en-US" w:eastAsia="en-US"/>
        </w:rPr>
        <w:tab/>
      </w:r>
      <w:hyperlink w:anchor="__RefHeading___Toc441230985" w:history="1">
        <w:r>
          <w:rPr>
            <w:rStyle w:val="IndexLink"/>
            <w:rFonts w:ascii="Liberation Sans" w:hAnsi="Liberation Sans"/>
            <w:lang w:val="en-US" w:eastAsia="en-US"/>
          </w:rPr>
          <w:t>3</w:t>
        </w:r>
      </w:hyperlink>
    </w:p>
    <w:p w:rsidR="00000000" w:rsidRDefault="00043988">
      <w:pPr>
        <w:pStyle w:val="TOC1"/>
        <w:rPr>
          <w:rFonts w:ascii="Liberation Sans" w:hAnsi="Liberation Sans"/>
        </w:rPr>
      </w:pPr>
      <w:r>
        <w:rPr>
          <w:rFonts w:ascii="Liberation Sans" w:hAnsi="Liberation Sans"/>
        </w:rPr>
        <w:t>3.</w:t>
      </w:r>
      <w:r>
        <w:rPr>
          <w:rFonts w:ascii="Liberation Sans" w:hAnsi="Liberation Sans"/>
        </w:rPr>
        <w:tab/>
        <w:t>External Interface Requirements</w:t>
      </w:r>
      <w:r>
        <w:rPr>
          <w:rFonts w:ascii="Liberation Sans" w:hAnsi="Liberation Sans"/>
        </w:rPr>
        <w:tab/>
      </w:r>
      <w:hyperlink w:anchor="__RefHeading___Toc441230986" w:history="1">
        <w:r>
          <w:rPr>
            <w:rStyle w:val="IndexLink"/>
            <w:rFonts w:ascii="Liberation Sans" w:hAnsi="Liberation Sans"/>
          </w:rPr>
          <w:t>3</w:t>
        </w:r>
      </w:hyperlink>
    </w:p>
    <w:p w:rsidR="00000000" w:rsidRDefault="00043988">
      <w:pPr>
        <w:pStyle w:val="TOC2"/>
        <w:tabs>
          <w:tab w:val="left" w:pos="720"/>
        </w:tabs>
        <w:rPr>
          <w:rFonts w:ascii="Liberation Sans" w:hAnsi="Liberation Sans"/>
          <w:lang w:val="en-US" w:eastAsia="en-US"/>
        </w:rPr>
      </w:pPr>
      <w:r>
        <w:rPr>
          <w:rFonts w:ascii="Liberation Sans" w:hAnsi="Liberation Sans"/>
          <w:lang w:val="en-US" w:eastAsia="en-US"/>
        </w:rPr>
        <w:t>3.1</w:t>
      </w:r>
      <w:r>
        <w:rPr>
          <w:rFonts w:ascii="Liberation Sans" w:hAnsi="Liberation Sans"/>
          <w:lang w:val="en-US" w:eastAsia="en-US"/>
        </w:rPr>
        <w:tab/>
        <w:t>User Interfaces</w:t>
      </w:r>
      <w:r>
        <w:rPr>
          <w:rFonts w:ascii="Liberation Sans" w:hAnsi="Liberation Sans"/>
          <w:lang w:val="en-US" w:eastAsia="en-US"/>
        </w:rPr>
        <w:tab/>
      </w:r>
      <w:hyperlink w:anchor="__RefHeading___Toc441230987" w:history="1">
        <w:r>
          <w:rPr>
            <w:rStyle w:val="IndexLink"/>
            <w:rFonts w:ascii="Liberation Sans" w:hAnsi="Liberation Sans"/>
            <w:lang w:val="en-US" w:eastAsia="en-US"/>
          </w:rPr>
          <w:t>3</w:t>
        </w:r>
      </w:hyperlink>
    </w:p>
    <w:p w:rsidR="00000000" w:rsidRDefault="00043988">
      <w:pPr>
        <w:pStyle w:val="TOC2"/>
        <w:tabs>
          <w:tab w:val="left" w:pos="720"/>
        </w:tabs>
        <w:rPr>
          <w:rFonts w:ascii="Liberation Sans" w:hAnsi="Liberation Sans"/>
          <w:lang w:val="en-US" w:eastAsia="en-US"/>
        </w:rPr>
      </w:pPr>
      <w:r>
        <w:rPr>
          <w:rFonts w:ascii="Liberation Sans" w:hAnsi="Liberation Sans"/>
          <w:lang w:val="en-US" w:eastAsia="en-US"/>
        </w:rPr>
        <w:t>3.2</w:t>
      </w:r>
      <w:r>
        <w:rPr>
          <w:rFonts w:ascii="Liberation Sans" w:hAnsi="Liberation Sans"/>
          <w:lang w:val="en-US" w:eastAsia="en-US"/>
        </w:rPr>
        <w:tab/>
        <w:t>Hardware Interfaces</w:t>
      </w:r>
      <w:r>
        <w:rPr>
          <w:rFonts w:ascii="Liberation Sans" w:hAnsi="Liberation Sans"/>
          <w:lang w:val="en-US" w:eastAsia="en-US"/>
        </w:rPr>
        <w:tab/>
      </w:r>
      <w:hyperlink w:anchor="__RefHeading___Toc441230988" w:history="1">
        <w:r>
          <w:rPr>
            <w:rStyle w:val="IndexLink"/>
            <w:rFonts w:ascii="Liberation Sans" w:hAnsi="Liberation Sans"/>
            <w:lang w:val="en-US" w:eastAsia="en-US"/>
          </w:rPr>
          <w:t>3</w:t>
        </w:r>
      </w:hyperlink>
    </w:p>
    <w:p w:rsidR="00000000" w:rsidRDefault="00043988">
      <w:pPr>
        <w:pStyle w:val="TOC2"/>
        <w:tabs>
          <w:tab w:val="left" w:pos="720"/>
        </w:tabs>
        <w:rPr>
          <w:rFonts w:ascii="Liberation Sans" w:hAnsi="Liberation Sans"/>
          <w:lang w:val="en-US" w:eastAsia="en-US"/>
        </w:rPr>
      </w:pPr>
      <w:r>
        <w:rPr>
          <w:rFonts w:ascii="Liberation Sans" w:hAnsi="Liberation Sans"/>
          <w:lang w:val="en-US" w:eastAsia="en-US"/>
        </w:rPr>
        <w:t>3.3</w:t>
      </w:r>
      <w:r>
        <w:rPr>
          <w:rFonts w:ascii="Liberation Sans" w:hAnsi="Liberation Sans"/>
          <w:lang w:val="en-US" w:eastAsia="en-US"/>
        </w:rPr>
        <w:tab/>
        <w:t>Software Interfaces</w:t>
      </w:r>
      <w:r>
        <w:rPr>
          <w:rFonts w:ascii="Liberation Sans" w:hAnsi="Liberation Sans"/>
          <w:lang w:val="en-US" w:eastAsia="en-US"/>
        </w:rPr>
        <w:tab/>
      </w:r>
      <w:hyperlink w:anchor="__RefHeading___Toc441230989" w:history="1">
        <w:r>
          <w:rPr>
            <w:rStyle w:val="IndexLink"/>
            <w:rFonts w:ascii="Liberation Sans" w:hAnsi="Liberation Sans"/>
            <w:lang w:val="en-US" w:eastAsia="en-US"/>
          </w:rPr>
          <w:t>3</w:t>
        </w:r>
      </w:hyperlink>
    </w:p>
    <w:p w:rsidR="00000000" w:rsidRDefault="00043988">
      <w:pPr>
        <w:pStyle w:val="TOC2"/>
        <w:tabs>
          <w:tab w:val="left" w:pos="720"/>
        </w:tabs>
        <w:rPr>
          <w:rFonts w:ascii="Liberation Sans" w:hAnsi="Liberation Sans"/>
        </w:rPr>
      </w:pPr>
      <w:r>
        <w:rPr>
          <w:rFonts w:ascii="Liberation Sans" w:hAnsi="Liberation Sans"/>
          <w:lang w:val="en-US" w:eastAsia="en-US"/>
        </w:rPr>
        <w:t>3.4</w:t>
      </w:r>
      <w:r>
        <w:rPr>
          <w:rFonts w:ascii="Liberation Sans" w:hAnsi="Liberation Sans"/>
          <w:lang w:val="en-US" w:eastAsia="en-US"/>
        </w:rPr>
        <w:tab/>
        <w:t>Communications Interfaces</w:t>
      </w:r>
      <w:r>
        <w:rPr>
          <w:rFonts w:ascii="Liberation Sans" w:hAnsi="Liberation Sans"/>
          <w:lang w:val="en-US" w:eastAsia="en-US"/>
        </w:rPr>
        <w:tab/>
      </w:r>
      <w:hyperlink w:anchor="__RefHeading___Toc441230990" w:history="1">
        <w:r>
          <w:rPr>
            <w:rStyle w:val="IndexLink"/>
            <w:rFonts w:ascii="Liberation Sans" w:hAnsi="Liberation Sans"/>
            <w:lang w:val="en-US" w:eastAsia="en-US"/>
          </w:rPr>
          <w:t>3</w:t>
        </w:r>
      </w:hyperlink>
    </w:p>
    <w:p w:rsidR="00000000" w:rsidRDefault="00043988">
      <w:pPr>
        <w:pStyle w:val="TOC1"/>
        <w:rPr>
          <w:rFonts w:ascii="Liberation Sans" w:hAnsi="Liberation Sans"/>
        </w:rPr>
      </w:pPr>
      <w:r>
        <w:rPr>
          <w:rFonts w:ascii="Liberation Sans" w:hAnsi="Liberation Sans"/>
        </w:rPr>
        <w:t>4.</w:t>
      </w:r>
      <w:r>
        <w:rPr>
          <w:rFonts w:ascii="Liberation Sans" w:hAnsi="Liberation Sans"/>
        </w:rPr>
        <w:tab/>
        <w:t>Sys</w:t>
      </w:r>
      <w:r>
        <w:rPr>
          <w:rFonts w:ascii="Liberation Sans" w:hAnsi="Liberation Sans"/>
        </w:rPr>
        <w:t>tem Features</w:t>
      </w:r>
      <w:r>
        <w:rPr>
          <w:rFonts w:ascii="Liberation Sans" w:hAnsi="Liberation Sans"/>
        </w:rPr>
        <w:tab/>
      </w:r>
      <w:hyperlink w:anchor="__RefHeading___Toc441230991" w:history="1">
        <w:r>
          <w:rPr>
            <w:rStyle w:val="IndexLink"/>
            <w:rFonts w:ascii="Liberation Sans" w:hAnsi="Liberation Sans"/>
          </w:rPr>
          <w:t>4</w:t>
        </w:r>
      </w:hyperlink>
    </w:p>
    <w:p w:rsidR="00000000" w:rsidRDefault="00043988">
      <w:pPr>
        <w:pStyle w:val="TOC2"/>
        <w:tabs>
          <w:tab w:val="left" w:pos="720"/>
        </w:tabs>
        <w:rPr>
          <w:rFonts w:ascii="Liberation Sans" w:hAnsi="Liberation Sans"/>
          <w:lang w:val="en-US" w:eastAsia="en-US"/>
        </w:rPr>
      </w:pPr>
      <w:r>
        <w:rPr>
          <w:rFonts w:ascii="Liberation Sans" w:hAnsi="Liberation Sans"/>
          <w:lang w:val="en-US" w:eastAsia="en-US"/>
        </w:rPr>
        <w:t>4.1</w:t>
      </w:r>
      <w:r>
        <w:rPr>
          <w:rFonts w:ascii="Liberation Sans" w:hAnsi="Liberation Sans"/>
          <w:lang w:val="en-US" w:eastAsia="en-US"/>
        </w:rPr>
        <w:tab/>
        <w:t>System Feature 1</w:t>
      </w:r>
      <w:r>
        <w:rPr>
          <w:rFonts w:ascii="Liberation Sans" w:hAnsi="Liberation Sans"/>
          <w:lang w:val="en-US" w:eastAsia="en-US"/>
        </w:rPr>
        <w:tab/>
      </w:r>
      <w:hyperlink w:anchor="__RefHeading___Toc441230992" w:history="1">
        <w:r>
          <w:rPr>
            <w:rStyle w:val="IndexLink"/>
            <w:rFonts w:ascii="Liberation Sans" w:hAnsi="Liberation Sans"/>
            <w:lang w:val="en-US" w:eastAsia="en-US"/>
          </w:rPr>
          <w:t>4</w:t>
        </w:r>
      </w:hyperlink>
    </w:p>
    <w:p w:rsidR="00000000" w:rsidRDefault="00043988">
      <w:pPr>
        <w:pStyle w:val="TOC2"/>
        <w:tabs>
          <w:tab w:val="left" w:pos="720"/>
        </w:tabs>
        <w:rPr>
          <w:rFonts w:ascii="Liberation Sans" w:hAnsi="Liberation Sans"/>
        </w:rPr>
      </w:pPr>
      <w:r>
        <w:rPr>
          <w:rFonts w:ascii="Liberation Sans" w:hAnsi="Liberation Sans"/>
          <w:lang w:val="en-US" w:eastAsia="en-US"/>
        </w:rPr>
        <w:t>4.2</w:t>
      </w:r>
      <w:r>
        <w:rPr>
          <w:rFonts w:ascii="Liberation Sans" w:hAnsi="Liberation Sans"/>
          <w:lang w:val="en-US" w:eastAsia="en-US"/>
        </w:rPr>
        <w:tab/>
        <w:t>System Feature 2 (and so on)</w:t>
      </w:r>
      <w:r>
        <w:rPr>
          <w:rFonts w:ascii="Liberation Sans" w:hAnsi="Liberation Sans"/>
          <w:lang w:val="en-US" w:eastAsia="en-US"/>
        </w:rPr>
        <w:tab/>
      </w:r>
      <w:hyperlink w:anchor="__RefHeading___Toc441230993" w:history="1">
        <w:r>
          <w:rPr>
            <w:rStyle w:val="IndexLink"/>
            <w:rFonts w:ascii="Liberation Sans" w:hAnsi="Liberation Sans"/>
            <w:lang w:val="en-US" w:eastAsia="en-US"/>
          </w:rPr>
          <w:t>4</w:t>
        </w:r>
      </w:hyperlink>
    </w:p>
    <w:p w:rsidR="00000000" w:rsidRDefault="00043988">
      <w:pPr>
        <w:pStyle w:val="TOC1"/>
        <w:rPr>
          <w:rFonts w:ascii="Liberation Sans" w:hAnsi="Liberation Sans"/>
        </w:rPr>
      </w:pPr>
      <w:r>
        <w:rPr>
          <w:rFonts w:ascii="Liberation Sans" w:hAnsi="Liberation Sans"/>
        </w:rPr>
        <w:t>5.</w:t>
      </w:r>
      <w:r>
        <w:rPr>
          <w:rFonts w:ascii="Liberation Sans" w:hAnsi="Liberation Sans"/>
        </w:rPr>
        <w:tab/>
        <w:t>Other Nonfunctional Requirements</w:t>
      </w:r>
      <w:r>
        <w:rPr>
          <w:rFonts w:ascii="Liberation Sans" w:hAnsi="Liberation Sans"/>
        </w:rPr>
        <w:tab/>
      </w:r>
      <w:hyperlink w:anchor="__RefHeading___Toc441230994" w:history="1">
        <w:r>
          <w:rPr>
            <w:rStyle w:val="IndexLink"/>
            <w:rFonts w:ascii="Liberation Sans" w:hAnsi="Liberation Sans"/>
          </w:rPr>
          <w:t>4</w:t>
        </w:r>
      </w:hyperlink>
    </w:p>
    <w:p w:rsidR="00000000" w:rsidRDefault="00043988">
      <w:pPr>
        <w:pStyle w:val="TOC2"/>
        <w:tabs>
          <w:tab w:val="left" w:pos="720"/>
        </w:tabs>
        <w:rPr>
          <w:rFonts w:ascii="Liberation Sans" w:hAnsi="Liberation Sans"/>
          <w:lang w:val="en-US" w:eastAsia="en-US"/>
        </w:rPr>
      </w:pPr>
      <w:r>
        <w:rPr>
          <w:rFonts w:ascii="Liberation Sans" w:hAnsi="Liberation Sans"/>
          <w:lang w:val="en-US" w:eastAsia="en-US"/>
        </w:rPr>
        <w:t>5.1</w:t>
      </w:r>
      <w:r>
        <w:rPr>
          <w:rFonts w:ascii="Liberation Sans" w:hAnsi="Liberation Sans"/>
          <w:lang w:val="en-US" w:eastAsia="en-US"/>
        </w:rPr>
        <w:tab/>
        <w:t>Performance Requirements</w:t>
      </w:r>
      <w:r>
        <w:rPr>
          <w:rFonts w:ascii="Liberation Sans" w:hAnsi="Liberation Sans"/>
          <w:lang w:val="en-US" w:eastAsia="en-US"/>
        </w:rPr>
        <w:tab/>
      </w:r>
      <w:hyperlink w:anchor="__RefHeading___Toc441230995" w:history="1">
        <w:r>
          <w:rPr>
            <w:rStyle w:val="IndexLink"/>
            <w:rFonts w:ascii="Liberation Sans" w:hAnsi="Liberation Sans"/>
            <w:lang w:val="en-US" w:eastAsia="en-US"/>
          </w:rPr>
          <w:t>4</w:t>
        </w:r>
      </w:hyperlink>
    </w:p>
    <w:p w:rsidR="00000000" w:rsidRDefault="00043988">
      <w:pPr>
        <w:pStyle w:val="TOC2"/>
        <w:tabs>
          <w:tab w:val="left" w:pos="720"/>
        </w:tabs>
        <w:rPr>
          <w:rFonts w:ascii="Liberation Sans" w:hAnsi="Liberation Sans"/>
          <w:lang w:val="en-US" w:eastAsia="en-US"/>
        </w:rPr>
      </w:pPr>
      <w:r>
        <w:rPr>
          <w:rFonts w:ascii="Liberation Sans" w:hAnsi="Liberation Sans"/>
          <w:lang w:val="en-US" w:eastAsia="en-US"/>
        </w:rPr>
        <w:t>5.2</w:t>
      </w:r>
      <w:r>
        <w:rPr>
          <w:rFonts w:ascii="Liberation Sans" w:hAnsi="Liberation Sans"/>
          <w:lang w:val="en-US" w:eastAsia="en-US"/>
        </w:rPr>
        <w:tab/>
        <w:t>Safety Requirements</w:t>
      </w:r>
      <w:r>
        <w:rPr>
          <w:rFonts w:ascii="Liberation Sans" w:hAnsi="Liberation Sans"/>
          <w:lang w:val="en-US" w:eastAsia="en-US"/>
        </w:rPr>
        <w:tab/>
      </w:r>
      <w:hyperlink w:anchor="__RefHeading___Toc441230996" w:history="1">
        <w:r>
          <w:rPr>
            <w:rStyle w:val="IndexLink"/>
            <w:rFonts w:ascii="Liberation Sans" w:hAnsi="Liberation Sans"/>
            <w:lang w:val="en-US" w:eastAsia="en-US"/>
          </w:rPr>
          <w:t>5</w:t>
        </w:r>
      </w:hyperlink>
    </w:p>
    <w:p w:rsidR="00000000" w:rsidRDefault="00043988">
      <w:pPr>
        <w:pStyle w:val="TOC2"/>
        <w:tabs>
          <w:tab w:val="left" w:pos="720"/>
        </w:tabs>
        <w:rPr>
          <w:rFonts w:ascii="Liberation Sans" w:hAnsi="Liberation Sans"/>
          <w:lang w:val="en-US" w:eastAsia="en-US"/>
        </w:rPr>
      </w:pPr>
      <w:r>
        <w:rPr>
          <w:rFonts w:ascii="Liberation Sans" w:hAnsi="Liberation Sans"/>
          <w:lang w:val="en-US" w:eastAsia="en-US"/>
        </w:rPr>
        <w:t>5.3</w:t>
      </w:r>
      <w:r>
        <w:rPr>
          <w:rFonts w:ascii="Liberation Sans" w:hAnsi="Liberation Sans"/>
          <w:lang w:val="en-US" w:eastAsia="en-US"/>
        </w:rPr>
        <w:tab/>
        <w:t>Security Requirements</w:t>
      </w:r>
      <w:r>
        <w:rPr>
          <w:rFonts w:ascii="Liberation Sans" w:hAnsi="Liberation Sans"/>
          <w:lang w:val="en-US" w:eastAsia="en-US"/>
        </w:rPr>
        <w:tab/>
      </w:r>
      <w:hyperlink w:anchor="__RefHeading___Toc441230997" w:history="1">
        <w:r>
          <w:rPr>
            <w:rStyle w:val="IndexLink"/>
            <w:rFonts w:ascii="Liberation Sans" w:hAnsi="Liberation Sans"/>
            <w:lang w:val="en-US" w:eastAsia="en-US"/>
          </w:rPr>
          <w:t>5</w:t>
        </w:r>
      </w:hyperlink>
    </w:p>
    <w:p w:rsidR="00000000" w:rsidRDefault="00043988">
      <w:pPr>
        <w:pStyle w:val="TOC2"/>
        <w:tabs>
          <w:tab w:val="left" w:pos="720"/>
        </w:tabs>
        <w:rPr>
          <w:rFonts w:ascii="Liberation Sans" w:hAnsi="Liberation Sans"/>
        </w:rPr>
      </w:pPr>
      <w:r>
        <w:rPr>
          <w:rFonts w:ascii="Liberation Sans" w:hAnsi="Liberation Sans"/>
          <w:lang w:val="en-US" w:eastAsia="en-US"/>
        </w:rPr>
        <w:t>5.4</w:t>
      </w:r>
      <w:r>
        <w:rPr>
          <w:rFonts w:ascii="Liberation Sans" w:hAnsi="Liberation Sans"/>
          <w:lang w:val="en-US" w:eastAsia="en-US"/>
        </w:rPr>
        <w:tab/>
        <w:t>Software Quality Attributes</w:t>
      </w:r>
      <w:r>
        <w:rPr>
          <w:rFonts w:ascii="Liberation Sans" w:hAnsi="Liberation Sans"/>
          <w:lang w:val="en-US" w:eastAsia="en-US"/>
        </w:rPr>
        <w:tab/>
      </w:r>
      <w:hyperlink w:anchor="__RefHeading___Toc441230998" w:history="1">
        <w:r>
          <w:rPr>
            <w:rStyle w:val="IndexLink"/>
            <w:rFonts w:ascii="Liberation Sans" w:hAnsi="Liberation Sans"/>
            <w:lang w:val="en-US" w:eastAsia="en-US"/>
          </w:rPr>
          <w:t>5</w:t>
        </w:r>
      </w:hyperlink>
    </w:p>
    <w:p w:rsidR="00000000" w:rsidRDefault="00043988">
      <w:pPr>
        <w:pStyle w:val="TOC1"/>
        <w:rPr>
          <w:rFonts w:ascii="Liberation Sans" w:eastAsia="Times" w:hAnsi="Liberation Sans"/>
        </w:rPr>
      </w:pPr>
      <w:r>
        <w:rPr>
          <w:rFonts w:ascii="Liberation Sans" w:hAnsi="Liberation Sans"/>
        </w:rPr>
        <w:t xml:space="preserve">Appendix </w:t>
      </w:r>
      <w:r>
        <w:rPr>
          <w:rFonts w:ascii="Liberation Sans" w:hAnsi="Liberation Sans"/>
          <w:lang w:val="en-US"/>
        </w:rPr>
        <w:t>A</w:t>
      </w:r>
      <w:r>
        <w:rPr>
          <w:rFonts w:ascii="Liberation Sans" w:hAnsi="Liberation Sans"/>
        </w:rPr>
        <w:t>: Glossary</w:t>
      </w:r>
      <w:r>
        <w:rPr>
          <w:rFonts w:ascii="Liberation Sans" w:hAnsi="Liberation Sans"/>
        </w:rPr>
        <w:tab/>
      </w:r>
      <w:hyperlink w:anchor="__RefHeading___Toc441231001" w:history="1">
        <w:r>
          <w:rPr>
            <w:rStyle w:val="IndexLink"/>
            <w:rFonts w:ascii="Liberation Sans" w:hAnsi="Liberation Sans"/>
          </w:rPr>
          <w:t>5</w:t>
        </w:r>
      </w:hyperlink>
    </w:p>
    <w:p w:rsidR="00000000" w:rsidRDefault="00043988">
      <w:pPr>
        <w:pStyle w:val="TOC1"/>
        <w:rPr>
          <w:rFonts w:ascii="Liberation Sans" w:hAnsi="Liberation Sans"/>
        </w:rPr>
      </w:pPr>
      <w:r>
        <w:rPr>
          <w:rFonts w:ascii="Liberation Sans" w:eastAsia="Times" w:hAnsi="Liberation Sans"/>
        </w:rPr>
        <w:t xml:space="preserve"> </w:t>
      </w:r>
      <w:r>
        <w:fldChar w:fldCharType="end"/>
      </w:r>
    </w:p>
    <w:p w:rsidR="00000000" w:rsidRDefault="00043988">
      <w:pPr>
        <w:pStyle w:val="TOCEntry"/>
        <w:rPr>
          <w:rFonts w:ascii="Liberation Sans" w:hAnsi="Liberation Sans"/>
        </w:rPr>
      </w:pPr>
      <w:bookmarkStart w:id="1" w:name="__RefHeading___Toc441230971"/>
      <w:bookmarkEnd w:id="1"/>
      <w:r>
        <w:rPr>
          <w:rFonts w:ascii="Liberation Sans" w:hAnsi="Liberation Sans"/>
        </w:rPr>
        <w:t>Revision History</w:t>
      </w:r>
    </w:p>
    <w:tbl>
      <w:tblPr>
        <w:tblW w:w="0" w:type="auto"/>
        <w:tblInd w:w="-45" w:type="dxa"/>
        <w:tblLayout w:type="fixed"/>
        <w:tblLook w:val="0000"/>
      </w:tblPr>
      <w:tblGrid>
        <w:gridCol w:w="2160"/>
        <w:gridCol w:w="1170"/>
        <w:gridCol w:w="4954"/>
        <w:gridCol w:w="1674"/>
      </w:tblGrid>
      <w:tr w:rsidR="00000000">
        <w:tc>
          <w:tcPr>
            <w:tcW w:w="2160" w:type="dxa"/>
            <w:tcBorders>
              <w:top w:val="single" w:sz="12" w:space="0" w:color="000000"/>
              <w:left w:val="single" w:sz="12" w:space="0" w:color="000000"/>
              <w:bottom w:val="double" w:sz="12" w:space="0" w:color="000000"/>
            </w:tcBorders>
            <w:shd w:val="clear" w:color="auto" w:fill="auto"/>
          </w:tcPr>
          <w:p w:rsidR="00000000" w:rsidRDefault="00043988">
            <w:pPr>
              <w:spacing w:before="40" w:after="40"/>
              <w:rPr>
                <w:rFonts w:ascii="Liberation Sans" w:hAnsi="Liberation Sans"/>
                <w:b/>
              </w:rPr>
            </w:pPr>
            <w:r>
              <w:rPr>
                <w:rFonts w:ascii="Liberation Sans" w:hAnsi="Liberation Sans"/>
                <w:b/>
              </w:rPr>
              <w:t>Name</w:t>
            </w:r>
          </w:p>
        </w:tc>
        <w:tc>
          <w:tcPr>
            <w:tcW w:w="1170" w:type="dxa"/>
            <w:tcBorders>
              <w:top w:val="single" w:sz="12" w:space="0" w:color="000000"/>
              <w:left w:val="single" w:sz="6" w:space="0" w:color="000000"/>
              <w:bottom w:val="double" w:sz="12" w:space="0" w:color="000000"/>
            </w:tcBorders>
            <w:shd w:val="clear" w:color="auto" w:fill="auto"/>
          </w:tcPr>
          <w:p w:rsidR="00000000" w:rsidRDefault="00043988">
            <w:pPr>
              <w:spacing w:before="40" w:after="40"/>
              <w:rPr>
                <w:rFonts w:ascii="Liberation Sans" w:hAnsi="Liberation Sans"/>
                <w:b/>
              </w:rPr>
            </w:pPr>
            <w:r>
              <w:rPr>
                <w:rFonts w:ascii="Liberation Sans" w:hAnsi="Liberation Sans"/>
                <w:b/>
              </w:rPr>
              <w:t>Date</w:t>
            </w:r>
          </w:p>
        </w:tc>
        <w:tc>
          <w:tcPr>
            <w:tcW w:w="4954" w:type="dxa"/>
            <w:tcBorders>
              <w:top w:val="single" w:sz="12" w:space="0" w:color="000000"/>
              <w:left w:val="single" w:sz="6" w:space="0" w:color="000000"/>
              <w:bottom w:val="double" w:sz="12" w:space="0" w:color="000000"/>
            </w:tcBorders>
            <w:shd w:val="clear" w:color="auto" w:fill="auto"/>
          </w:tcPr>
          <w:p w:rsidR="00000000" w:rsidRDefault="00043988">
            <w:pPr>
              <w:spacing w:before="40" w:after="40"/>
              <w:rPr>
                <w:rFonts w:ascii="Liberation Sans" w:hAnsi="Liberation Sans"/>
                <w:b/>
              </w:rPr>
            </w:pPr>
            <w:r>
              <w:rPr>
                <w:rFonts w:ascii="Liberation Sans" w:hAnsi="Liberation Sans"/>
                <w:b/>
              </w:rPr>
              <w:t>Reason For Changes</w:t>
            </w:r>
          </w:p>
        </w:tc>
        <w:tc>
          <w:tcPr>
            <w:tcW w:w="1674" w:type="dxa"/>
            <w:tcBorders>
              <w:top w:val="single" w:sz="12" w:space="0" w:color="000000"/>
              <w:left w:val="single" w:sz="6" w:space="0" w:color="000000"/>
              <w:bottom w:val="double" w:sz="12" w:space="0" w:color="000000"/>
              <w:right w:val="single" w:sz="12" w:space="0" w:color="000000"/>
            </w:tcBorders>
            <w:shd w:val="clear" w:color="auto" w:fill="auto"/>
          </w:tcPr>
          <w:p w:rsidR="00000000" w:rsidRDefault="00043988">
            <w:pPr>
              <w:spacing w:before="40" w:after="40"/>
            </w:pPr>
            <w:r>
              <w:rPr>
                <w:rFonts w:ascii="Liberation Sans" w:hAnsi="Liberation Sans"/>
                <w:b/>
              </w:rPr>
              <w:t>Version</w:t>
            </w:r>
          </w:p>
        </w:tc>
      </w:tr>
      <w:tr w:rsidR="00000000">
        <w:tc>
          <w:tcPr>
            <w:tcW w:w="2160" w:type="dxa"/>
            <w:tcBorders>
              <w:left w:val="single" w:sz="12" w:space="0" w:color="000000"/>
              <w:bottom w:val="single" w:sz="6" w:space="0" w:color="000000"/>
            </w:tcBorders>
            <w:shd w:val="clear" w:color="auto" w:fill="auto"/>
          </w:tcPr>
          <w:p w:rsidR="00000000" w:rsidRDefault="00043988">
            <w:pPr>
              <w:snapToGrid w:val="0"/>
              <w:spacing w:before="40" w:after="40"/>
              <w:rPr>
                <w:rFonts w:ascii="Liberation Sans" w:hAnsi="Liberation Sans"/>
              </w:rPr>
            </w:pPr>
            <w:r>
              <w:rPr>
                <w:rFonts w:ascii="Liberation Sans" w:hAnsi="Liberation Sans"/>
                <w:b/>
              </w:rPr>
              <w:t>SRS</w:t>
            </w:r>
          </w:p>
        </w:tc>
        <w:tc>
          <w:tcPr>
            <w:tcW w:w="1170" w:type="dxa"/>
            <w:tcBorders>
              <w:left w:val="single" w:sz="6" w:space="0" w:color="000000"/>
              <w:bottom w:val="single" w:sz="6" w:space="0" w:color="000000"/>
            </w:tcBorders>
            <w:shd w:val="clear" w:color="auto" w:fill="auto"/>
          </w:tcPr>
          <w:p w:rsidR="00000000" w:rsidRDefault="00043988">
            <w:pPr>
              <w:snapToGrid w:val="0"/>
              <w:spacing w:before="40" w:after="40"/>
              <w:rPr>
                <w:rFonts w:ascii="Liberation Sans" w:hAnsi="Liberation Sans"/>
              </w:rPr>
            </w:pPr>
            <w:r>
              <w:rPr>
                <w:rFonts w:ascii="Liberation Sans" w:hAnsi="Liberation Sans"/>
              </w:rPr>
              <w:t>20/3/15</w:t>
            </w:r>
          </w:p>
        </w:tc>
        <w:tc>
          <w:tcPr>
            <w:tcW w:w="4954" w:type="dxa"/>
            <w:tcBorders>
              <w:left w:val="single" w:sz="6" w:space="0" w:color="000000"/>
              <w:bottom w:val="single" w:sz="6" w:space="0" w:color="000000"/>
            </w:tcBorders>
            <w:shd w:val="clear" w:color="auto" w:fill="auto"/>
          </w:tcPr>
          <w:p w:rsidR="00000000" w:rsidRDefault="00043988">
            <w:pPr>
              <w:snapToGrid w:val="0"/>
              <w:spacing w:before="40" w:after="40"/>
              <w:rPr>
                <w:rFonts w:ascii="Liberation Sans" w:hAnsi="Liberation Sans"/>
              </w:rPr>
            </w:pPr>
            <w:r>
              <w:rPr>
                <w:rFonts w:ascii="Liberation Sans" w:hAnsi="Liberation Sans"/>
              </w:rPr>
              <w:t>Newly Created</w:t>
            </w:r>
          </w:p>
        </w:tc>
        <w:tc>
          <w:tcPr>
            <w:tcW w:w="1674" w:type="dxa"/>
            <w:tcBorders>
              <w:left w:val="single" w:sz="6" w:space="0" w:color="000000"/>
              <w:bottom w:val="single" w:sz="6" w:space="0" w:color="000000"/>
              <w:right w:val="single" w:sz="12" w:space="0" w:color="000000"/>
            </w:tcBorders>
            <w:shd w:val="clear" w:color="auto" w:fill="auto"/>
          </w:tcPr>
          <w:p w:rsidR="00000000" w:rsidRDefault="00043988">
            <w:pPr>
              <w:snapToGrid w:val="0"/>
              <w:spacing w:before="40" w:after="40"/>
            </w:pPr>
            <w:r>
              <w:rPr>
                <w:rFonts w:ascii="Liberation Sans" w:hAnsi="Liberation Sans"/>
              </w:rPr>
              <w:t>1.0</w:t>
            </w:r>
          </w:p>
        </w:tc>
      </w:tr>
      <w:tr w:rsidR="00000000">
        <w:tc>
          <w:tcPr>
            <w:tcW w:w="2160" w:type="dxa"/>
            <w:tcBorders>
              <w:top w:val="single" w:sz="6" w:space="0" w:color="000000"/>
              <w:left w:val="single" w:sz="12" w:space="0" w:color="000000"/>
              <w:bottom w:val="single" w:sz="12" w:space="0" w:color="000000"/>
            </w:tcBorders>
            <w:shd w:val="clear" w:color="auto" w:fill="auto"/>
          </w:tcPr>
          <w:p w:rsidR="00000000" w:rsidRDefault="00043988">
            <w:pPr>
              <w:snapToGrid w:val="0"/>
              <w:spacing w:before="40" w:after="40"/>
              <w:rPr>
                <w:rFonts w:ascii="Liberation Sans" w:hAnsi="Liberation Sans"/>
              </w:rPr>
            </w:pPr>
          </w:p>
        </w:tc>
        <w:tc>
          <w:tcPr>
            <w:tcW w:w="1170" w:type="dxa"/>
            <w:tcBorders>
              <w:top w:val="single" w:sz="6" w:space="0" w:color="000000"/>
              <w:left w:val="single" w:sz="6" w:space="0" w:color="000000"/>
              <w:bottom w:val="single" w:sz="12" w:space="0" w:color="000000"/>
            </w:tcBorders>
            <w:shd w:val="clear" w:color="auto" w:fill="auto"/>
          </w:tcPr>
          <w:p w:rsidR="00000000" w:rsidRDefault="00043988">
            <w:pPr>
              <w:snapToGrid w:val="0"/>
              <w:spacing w:before="40" w:after="40"/>
              <w:rPr>
                <w:rFonts w:ascii="Liberation Sans" w:hAnsi="Liberation Sans"/>
              </w:rPr>
            </w:pPr>
          </w:p>
        </w:tc>
        <w:tc>
          <w:tcPr>
            <w:tcW w:w="4954" w:type="dxa"/>
            <w:tcBorders>
              <w:top w:val="single" w:sz="6" w:space="0" w:color="000000"/>
              <w:left w:val="single" w:sz="6" w:space="0" w:color="000000"/>
              <w:bottom w:val="single" w:sz="12" w:space="0" w:color="000000"/>
            </w:tcBorders>
            <w:shd w:val="clear" w:color="auto" w:fill="auto"/>
          </w:tcPr>
          <w:p w:rsidR="00000000" w:rsidRDefault="00043988">
            <w:pPr>
              <w:snapToGrid w:val="0"/>
              <w:spacing w:before="40" w:after="40"/>
              <w:rPr>
                <w:rFonts w:ascii="Liberation Sans" w:hAnsi="Liberation Sans"/>
              </w:rPr>
            </w:pPr>
          </w:p>
        </w:tc>
        <w:tc>
          <w:tcPr>
            <w:tcW w:w="1674" w:type="dxa"/>
            <w:tcBorders>
              <w:top w:val="single" w:sz="6" w:space="0" w:color="000000"/>
              <w:left w:val="single" w:sz="6" w:space="0" w:color="000000"/>
              <w:bottom w:val="single" w:sz="12" w:space="0" w:color="000000"/>
              <w:right w:val="single" w:sz="12" w:space="0" w:color="000000"/>
            </w:tcBorders>
            <w:shd w:val="clear" w:color="auto" w:fill="auto"/>
          </w:tcPr>
          <w:p w:rsidR="00000000" w:rsidRDefault="00043988">
            <w:pPr>
              <w:snapToGrid w:val="0"/>
              <w:spacing w:before="40" w:after="40"/>
              <w:rPr>
                <w:rFonts w:ascii="Liberation Sans" w:hAnsi="Liberation Sans"/>
              </w:rPr>
            </w:pPr>
          </w:p>
        </w:tc>
      </w:tr>
    </w:tbl>
    <w:p w:rsidR="00000000" w:rsidRDefault="00043988">
      <w:pPr>
        <w:rPr>
          <w:rFonts w:ascii="Liberation Sans" w:hAnsi="Liberation Sans"/>
          <w:b/>
        </w:rPr>
      </w:pPr>
    </w:p>
    <w:p w:rsidR="00000000" w:rsidRDefault="00043988">
      <w:pPr>
        <w:rPr>
          <w:rFonts w:ascii="Liberation Sans" w:hAnsi="Liberation Sans"/>
        </w:rPr>
      </w:pPr>
    </w:p>
    <w:p w:rsidR="00000000" w:rsidRDefault="00043988">
      <w:pPr>
        <w:sectPr w:rsidR="00000000">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fmt="lowerRoman"/>
          <w:cols w:space="720"/>
          <w:docGrid w:linePitch="360"/>
        </w:sectPr>
      </w:pPr>
    </w:p>
    <w:p w:rsidR="00000000" w:rsidRDefault="00043988">
      <w:pPr>
        <w:pStyle w:val="Heading1"/>
        <w:rPr>
          <w:rFonts w:ascii="Liberation Sans" w:hAnsi="Liberation Sans"/>
        </w:rPr>
      </w:pPr>
      <w:bookmarkStart w:id="2" w:name="__RefHeading___Toc441230972"/>
      <w:bookmarkStart w:id="3" w:name="__RefHeading___Toc441230978"/>
      <w:bookmarkEnd w:id="2"/>
      <w:bookmarkEnd w:id="3"/>
      <w:r>
        <w:rPr>
          <w:rFonts w:ascii="Liberation Sans" w:hAnsi="Liberation Sans"/>
        </w:rPr>
        <w:lastRenderedPageBreak/>
        <w:t>Introduction</w:t>
      </w:r>
    </w:p>
    <w:p w:rsidR="00000000" w:rsidRDefault="00043988">
      <w:pPr>
        <w:pStyle w:val="Heading2"/>
        <w:rPr>
          <w:rFonts w:ascii="Liberation Sans" w:hAnsi="Liberation Sans" w:cs="Times New Roman"/>
          <w:szCs w:val="22"/>
        </w:rPr>
      </w:pPr>
      <w:bookmarkStart w:id="4" w:name="__RefHeading___Toc441230973"/>
      <w:r>
        <w:rPr>
          <w:rFonts w:ascii="Liberation Sans" w:hAnsi="Liberation Sans"/>
        </w:rPr>
        <w:t>Purpose</w:t>
      </w:r>
      <w:bookmarkEnd w:id="4"/>
      <w:r>
        <w:rPr>
          <w:rFonts w:ascii="Liberation Sans" w:hAnsi="Liberation Sans"/>
        </w:rPr>
        <w:t xml:space="preserve"> </w:t>
      </w:r>
    </w:p>
    <w:p w:rsidR="00000000" w:rsidRDefault="00043988">
      <w:pPr>
        <w:pStyle w:val="template"/>
        <w:rPr>
          <w:rFonts w:ascii="Liberation Sans" w:hAnsi="Liberation Sans"/>
        </w:rPr>
      </w:pPr>
      <w:r>
        <w:rPr>
          <w:rFonts w:ascii="Liberation Sans" w:hAnsi="Liberation Sans" w:cs="Times New Roman"/>
          <w:i w:val="0"/>
          <w:szCs w:val="22"/>
        </w:rPr>
        <w:t>The Course Management System(CMS) is a system which integrates itself with the educational department, automating the task of monitoring the progress carried out by the faculties and staff and helps the head of the depar</w:t>
      </w:r>
      <w:r>
        <w:rPr>
          <w:rFonts w:ascii="Liberation Sans" w:hAnsi="Liberation Sans" w:cs="Times New Roman"/>
          <w:i w:val="0"/>
          <w:szCs w:val="22"/>
        </w:rPr>
        <w:t>tment monitor the progress and help him/her make decisions and evaluate the staff performance.</w:t>
      </w:r>
    </w:p>
    <w:p w:rsidR="00000000" w:rsidRDefault="00043988">
      <w:pPr>
        <w:pStyle w:val="Heading2"/>
        <w:rPr>
          <w:rFonts w:ascii="Liberation Sans" w:hAnsi="Liberation Sans"/>
          <w:bCs/>
        </w:rPr>
      </w:pPr>
      <w:bookmarkStart w:id="5" w:name="__RefHeading___Toc441230974"/>
      <w:bookmarkEnd w:id="5"/>
      <w:r>
        <w:rPr>
          <w:rFonts w:ascii="Liberation Sans" w:hAnsi="Liberation Sans"/>
        </w:rPr>
        <w:t>Document Conventions</w:t>
      </w:r>
    </w:p>
    <w:p w:rsidR="00000000" w:rsidRDefault="00043988">
      <w:pPr>
        <w:pStyle w:val="template"/>
        <w:rPr>
          <w:rFonts w:ascii="Liberation Sans" w:hAnsi="Liberation Sans"/>
          <w:i w:val="0"/>
        </w:rPr>
      </w:pPr>
      <w:r>
        <w:rPr>
          <w:rFonts w:ascii="Liberation Sans" w:hAnsi="Liberation Sans"/>
          <w:b/>
          <w:bCs/>
        </w:rPr>
        <w:t>CIMS:</w:t>
      </w:r>
      <w:r>
        <w:rPr>
          <w:rFonts w:ascii="Liberation Sans" w:hAnsi="Liberation Sans"/>
          <w:b/>
          <w:bCs/>
          <w:i w:val="0"/>
        </w:rPr>
        <w:t xml:space="preserve"> </w:t>
      </w:r>
    </w:p>
    <w:p w:rsidR="00000000" w:rsidRDefault="00043988">
      <w:pPr>
        <w:pStyle w:val="template"/>
        <w:rPr>
          <w:rFonts w:ascii="Liberation Sans" w:hAnsi="Liberation Sans"/>
          <w:b/>
          <w:bCs/>
        </w:rPr>
      </w:pPr>
      <w:r>
        <w:rPr>
          <w:rFonts w:ascii="Liberation Sans" w:hAnsi="Liberation Sans"/>
          <w:i w:val="0"/>
        </w:rPr>
        <w:t>its a Web application which provides ease of tracking course information to the HOD and students,expanded to Course Information Monit</w:t>
      </w:r>
      <w:r>
        <w:rPr>
          <w:rFonts w:ascii="Liberation Sans" w:hAnsi="Liberation Sans"/>
          <w:i w:val="0"/>
        </w:rPr>
        <w:t>oring System</w:t>
      </w:r>
    </w:p>
    <w:p w:rsidR="00000000" w:rsidRDefault="00043988">
      <w:pPr>
        <w:pStyle w:val="template"/>
        <w:rPr>
          <w:rFonts w:ascii="Liberation Sans" w:hAnsi="Liberation Sans"/>
          <w:b/>
          <w:bCs/>
        </w:rPr>
      </w:pPr>
    </w:p>
    <w:p w:rsidR="00000000" w:rsidRDefault="00043988">
      <w:pPr>
        <w:pStyle w:val="template"/>
        <w:rPr>
          <w:rFonts w:ascii="Liberation Sans" w:hAnsi="Liberation Sans"/>
          <w:i w:val="0"/>
        </w:rPr>
      </w:pPr>
      <w:r>
        <w:rPr>
          <w:rFonts w:ascii="Liberation Sans" w:hAnsi="Liberation Sans"/>
          <w:b/>
          <w:bCs/>
          <w:iCs/>
        </w:rPr>
        <w:t>Faculty:</w:t>
      </w:r>
    </w:p>
    <w:p w:rsidR="00000000" w:rsidRDefault="00043988">
      <w:pPr>
        <w:pStyle w:val="template"/>
        <w:rPr>
          <w:rFonts w:ascii="Liberation Sans" w:hAnsi="Liberation Sans"/>
          <w:i w:val="0"/>
        </w:rPr>
      </w:pPr>
      <w:r>
        <w:rPr>
          <w:rFonts w:ascii="Liberation Sans" w:hAnsi="Liberation Sans"/>
          <w:i w:val="0"/>
        </w:rPr>
        <w:t>He/She has the authority to add/modify and maintain the Course Information related Data</w:t>
      </w:r>
    </w:p>
    <w:p w:rsidR="00000000" w:rsidRDefault="00043988">
      <w:pPr>
        <w:pStyle w:val="template"/>
        <w:rPr>
          <w:rFonts w:ascii="Liberation Sans" w:hAnsi="Liberation Sans"/>
          <w:b/>
          <w:bCs/>
        </w:rPr>
      </w:pPr>
      <w:r>
        <w:rPr>
          <w:rFonts w:ascii="Liberation Sans" w:hAnsi="Liberation Sans"/>
          <w:i w:val="0"/>
        </w:rPr>
        <w:t>with corresponding interface for faculties.</w:t>
      </w:r>
    </w:p>
    <w:p w:rsidR="00000000" w:rsidRDefault="00043988">
      <w:pPr>
        <w:pStyle w:val="template"/>
        <w:rPr>
          <w:rFonts w:ascii="Liberation Sans" w:hAnsi="Liberation Sans"/>
          <w:b/>
          <w:bCs/>
        </w:rPr>
      </w:pPr>
    </w:p>
    <w:p w:rsidR="00000000" w:rsidRDefault="00043988">
      <w:pPr>
        <w:pStyle w:val="template"/>
        <w:rPr>
          <w:rFonts w:ascii="Liberation Sans" w:hAnsi="Liberation Sans"/>
          <w:i w:val="0"/>
        </w:rPr>
      </w:pPr>
      <w:r>
        <w:rPr>
          <w:rFonts w:ascii="Liberation Sans" w:hAnsi="Liberation Sans"/>
          <w:b/>
          <w:bCs/>
          <w:iCs/>
        </w:rPr>
        <w:t>HOD:</w:t>
      </w:r>
    </w:p>
    <w:p w:rsidR="00000000" w:rsidRDefault="00043988">
      <w:pPr>
        <w:pStyle w:val="template"/>
        <w:rPr>
          <w:rFonts w:ascii="Liberation Sans" w:hAnsi="Liberation Sans"/>
          <w:i w:val="0"/>
        </w:rPr>
      </w:pPr>
      <w:r>
        <w:rPr>
          <w:rFonts w:ascii="Liberation Sans" w:hAnsi="Liberation Sans"/>
          <w:i w:val="0"/>
        </w:rPr>
        <w:t xml:space="preserve">it is the </w:t>
      </w:r>
      <w:r>
        <w:rPr>
          <w:rFonts w:ascii="Liberation Sans" w:hAnsi="Liberation Sans"/>
          <w:b/>
          <w:bCs/>
          <w:i w:val="0"/>
        </w:rPr>
        <w:t>Head of the Department</w:t>
      </w:r>
      <w:r>
        <w:rPr>
          <w:rFonts w:ascii="Liberation Sans" w:hAnsi="Liberation Sans"/>
          <w:i w:val="0"/>
        </w:rPr>
        <w:t xml:space="preserve"> for whom this application is to benefit most,who can generate </w:t>
      </w:r>
      <w:r>
        <w:rPr>
          <w:rFonts w:ascii="Liberation Sans" w:hAnsi="Liberation Sans"/>
          <w:i w:val="0"/>
        </w:rPr>
        <w:t>reports on faculties and monitor the Course Information progress.</w:t>
      </w:r>
    </w:p>
    <w:p w:rsidR="00000000" w:rsidRDefault="00043988">
      <w:pPr>
        <w:pStyle w:val="template"/>
        <w:rPr>
          <w:rFonts w:ascii="Liberation Sans" w:hAnsi="Liberation Sans"/>
          <w:i w:val="0"/>
        </w:rPr>
      </w:pPr>
    </w:p>
    <w:p w:rsidR="00000000" w:rsidRDefault="00043988">
      <w:pPr>
        <w:pStyle w:val="template"/>
        <w:rPr>
          <w:rFonts w:ascii="Liberation Sans" w:hAnsi="Liberation Sans"/>
          <w:i w:val="0"/>
        </w:rPr>
      </w:pPr>
      <w:r>
        <w:rPr>
          <w:rFonts w:ascii="Liberation Sans" w:hAnsi="Liberation Sans"/>
          <w:b/>
          <w:bCs/>
          <w:iCs/>
        </w:rPr>
        <w:t>DB:</w:t>
      </w:r>
    </w:p>
    <w:p w:rsidR="00000000" w:rsidRDefault="00043988">
      <w:pPr>
        <w:pStyle w:val="template"/>
        <w:rPr>
          <w:rFonts w:ascii="Liberation Sans" w:hAnsi="Liberation Sans"/>
          <w:i w:val="0"/>
        </w:rPr>
      </w:pPr>
      <w:r>
        <w:rPr>
          <w:rFonts w:ascii="Liberation Sans" w:hAnsi="Liberation Sans"/>
          <w:i w:val="0"/>
        </w:rPr>
        <w:t>Database,. A database management system that provides a flexible and efficient database</w:t>
      </w:r>
    </w:p>
    <w:p w:rsidR="00000000" w:rsidRDefault="00043988">
      <w:pPr>
        <w:pStyle w:val="template"/>
        <w:rPr>
          <w:rFonts w:ascii="Liberation Sans" w:hAnsi="Liberation Sans"/>
          <w:i w:val="0"/>
        </w:rPr>
      </w:pPr>
    </w:p>
    <w:p w:rsidR="00000000" w:rsidRDefault="00043988">
      <w:pPr>
        <w:pStyle w:val="template"/>
        <w:rPr>
          <w:rFonts w:ascii="Liberation Sans" w:hAnsi="Liberation Sans"/>
          <w:b/>
          <w:bCs/>
          <w:iCs/>
        </w:rPr>
      </w:pPr>
      <w:r>
        <w:rPr>
          <w:rFonts w:ascii="Liberation Sans" w:hAnsi="Liberation Sans"/>
          <w:i w:val="0"/>
        </w:rPr>
        <w:t>platform to maintain records and generate reports based on the stored info from the database.</w:t>
      </w:r>
    </w:p>
    <w:p w:rsidR="00000000" w:rsidRDefault="00043988">
      <w:pPr>
        <w:pStyle w:val="template"/>
        <w:rPr>
          <w:rFonts w:ascii="Liberation Sans" w:hAnsi="Liberation Sans"/>
          <w:b/>
          <w:bCs/>
          <w:iCs/>
        </w:rPr>
      </w:pPr>
    </w:p>
    <w:p w:rsidR="00000000" w:rsidRDefault="00043988">
      <w:pPr>
        <w:pStyle w:val="template"/>
        <w:rPr>
          <w:rFonts w:ascii="Liberation Sans" w:hAnsi="Liberation Sans"/>
          <w:i w:val="0"/>
        </w:rPr>
      </w:pPr>
      <w:r>
        <w:rPr>
          <w:rFonts w:ascii="Liberation Sans" w:hAnsi="Liberation Sans"/>
          <w:b/>
          <w:bCs/>
          <w:iCs/>
        </w:rPr>
        <w:t>P</w:t>
      </w:r>
      <w:r>
        <w:rPr>
          <w:rFonts w:ascii="Liberation Sans" w:hAnsi="Liberation Sans"/>
          <w:b/>
          <w:bCs/>
          <w:iCs/>
        </w:rPr>
        <w:t>HP:</w:t>
      </w:r>
    </w:p>
    <w:p w:rsidR="00000000" w:rsidRDefault="00043988">
      <w:pPr>
        <w:pStyle w:val="template"/>
        <w:rPr>
          <w:rFonts w:ascii="Liberation Sans" w:hAnsi="Liberation Sans"/>
          <w:i w:val="0"/>
        </w:rPr>
      </w:pPr>
      <w:r>
        <w:rPr>
          <w:rFonts w:ascii="Liberation Sans" w:hAnsi="Liberation Sans"/>
          <w:i w:val="0"/>
        </w:rPr>
        <w:t>PHP is a server-side scripting language designed for web development but also used as a general-purpose programming language.</w:t>
      </w:r>
    </w:p>
    <w:p w:rsidR="00000000" w:rsidRDefault="00043988">
      <w:pPr>
        <w:pStyle w:val="template"/>
        <w:rPr>
          <w:rFonts w:ascii="Liberation Sans" w:hAnsi="Liberation Sans"/>
          <w:i w:val="0"/>
        </w:rPr>
      </w:pPr>
    </w:p>
    <w:p w:rsidR="00000000" w:rsidRDefault="00043988">
      <w:pPr>
        <w:pStyle w:val="template"/>
        <w:rPr>
          <w:rFonts w:ascii="Liberation Sans" w:hAnsi="Liberation Sans"/>
          <w:i w:val="0"/>
        </w:rPr>
      </w:pPr>
      <w:r>
        <w:rPr>
          <w:rFonts w:ascii="Liberation Sans" w:hAnsi="Liberation Sans"/>
          <w:b/>
          <w:bCs/>
          <w:iCs/>
        </w:rPr>
        <w:t>Aptana:</w:t>
      </w:r>
    </w:p>
    <w:p w:rsidR="00000000" w:rsidRDefault="00043988">
      <w:pPr>
        <w:pStyle w:val="template"/>
        <w:rPr>
          <w:rFonts w:ascii="Liberation Sans" w:hAnsi="Liberation Sans"/>
          <w:i w:val="0"/>
        </w:rPr>
      </w:pPr>
      <w:r>
        <w:rPr>
          <w:rFonts w:ascii="Liberation Sans" w:hAnsi="Liberation Sans"/>
          <w:i w:val="0"/>
        </w:rPr>
        <w:t>Aptana Studio is an open source integrated development environment (IDE) for building web applications. Based on Ecli</w:t>
      </w:r>
      <w:r>
        <w:rPr>
          <w:rFonts w:ascii="Liberation Sans" w:hAnsi="Liberation Sans"/>
          <w:i w:val="0"/>
        </w:rPr>
        <w:t>pse, it supports JavaScript, HTML, DOM and CSS with code-completion, outlining, JavaScript debugging, error and warning notifications and integrated documentation.</w:t>
      </w:r>
    </w:p>
    <w:p w:rsidR="00000000" w:rsidRDefault="00043988">
      <w:pPr>
        <w:pStyle w:val="template"/>
        <w:rPr>
          <w:rFonts w:ascii="Liberation Sans" w:hAnsi="Liberation Sans"/>
          <w:i w:val="0"/>
        </w:rPr>
      </w:pPr>
    </w:p>
    <w:p w:rsidR="00000000" w:rsidRDefault="00043988">
      <w:pPr>
        <w:pStyle w:val="template"/>
        <w:rPr>
          <w:rFonts w:ascii="Liberation Sans" w:hAnsi="Liberation Sans"/>
          <w:i w:val="0"/>
        </w:rPr>
      </w:pPr>
      <w:r>
        <w:rPr>
          <w:rFonts w:ascii="Liberation Sans" w:hAnsi="Liberation Sans"/>
          <w:b/>
          <w:bCs/>
          <w:iCs/>
        </w:rPr>
        <w:t>Apache:</w:t>
      </w:r>
    </w:p>
    <w:p w:rsidR="00000000" w:rsidRDefault="00043988">
      <w:pPr>
        <w:pStyle w:val="template"/>
        <w:rPr>
          <w:rFonts w:ascii="Liberation Sans" w:hAnsi="Liberation Sans"/>
          <w:i w:val="0"/>
        </w:rPr>
      </w:pPr>
      <w:r>
        <w:rPr>
          <w:rFonts w:ascii="Liberation Sans" w:hAnsi="Liberation Sans"/>
          <w:i w:val="0"/>
        </w:rPr>
        <w:t xml:space="preserve">Apache is a freely available Web server that is distributed under an "open source" </w:t>
      </w:r>
      <w:r>
        <w:rPr>
          <w:rFonts w:ascii="Liberation Sans" w:hAnsi="Liberation Sans"/>
          <w:i w:val="0"/>
        </w:rPr>
        <w:t>license. Version 2.0 runs on most UNIX-based operating systems</w:t>
      </w:r>
    </w:p>
    <w:p w:rsidR="00000000" w:rsidRDefault="00043988">
      <w:pPr>
        <w:pStyle w:val="template"/>
        <w:rPr>
          <w:rFonts w:ascii="Liberation Sans" w:hAnsi="Liberation Sans"/>
          <w:i w:val="0"/>
        </w:rPr>
      </w:pPr>
    </w:p>
    <w:p w:rsidR="00000000" w:rsidRDefault="00043988">
      <w:pPr>
        <w:pStyle w:val="template"/>
        <w:rPr>
          <w:rFonts w:ascii="Liberation Sans" w:hAnsi="Liberation Sans"/>
          <w:i w:val="0"/>
        </w:rPr>
      </w:pPr>
      <w:r>
        <w:rPr>
          <w:rFonts w:ascii="Liberation Sans" w:hAnsi="Liberation Sans"/>
          <w:b/>
          <w:bCs/>
          <w:iCs/>
        </w:rPr>
        <w:t>UML:</w:t>
      </w:r>
    </w:p>
    <w:p w:rsidR="00000000" w:rsidRDefault="00043988">
      <w:pPr>
        <w:pStyle w:val="template"/>
        <w:rPr>
          <w:rFonts w:ascii="Liberation Sans" w:hAnsi="Liberation Sans"/>
          <w:i w:val="0"/>
        </w:rPr>
      </w:pPr>
      <w:r>
        <w:rPr>
          <w:rFonts w:ascii="Liberation Sans" w:hAnsi="Liberation Sans"/>
          <w:i w:val="0"/>
        </w:rPr>
        <w:t>Unified Modeling Language is a standard language for writing software blueprints. The</w:t>
      </w:r>
    </w:p>
    <w:p w:rsidR="00000000" w:rsidRDefault="00043988">
      <w:pPr>
        <w:pStyle w:val="template"/>
        <w:rPr>
          <w:rFonts w:ascii="Liberation Sans" w:hAnsi="Liberation Sans"/>
          <w:i w:val="0"/>
        </w:rPr>
      </w:pPr>
    </w:p>
    <w:p w:rsidR="00000000" w:rsidRDefault="00043988">
      <w:pPr>
        <w:pStyle w:val="template"/>
        <w:rPr>
          <w:rFonts w:ascii="Liberation Sans" w:hAnsi="Liberation Sans"/>
          <w:i w:val="0"/>
        </w:rPr>
      </w:pPr>
      <w:r>
        <w:rPr>
          <w:rFonts w:ascii="Liberation Sans" w:hAnsi="Liberation Sans"/>
          <w:i w:val="0"/>
        </w:rPr>
        <w:t>UML may be used to visualize, specify, construct and document</w:t>
      </w:r>
    </w:p>
    <w:p w:rsidR="00000000" w:rsidRDefault="00043988">
      <w:pPr>
        <w:pStyle w:val="template"/>
        <w:rPr>
          <w:rFonts w:ascii="Liberation Sans" w:hAnsi="Liberation Sans"/>
          <w:i w:val="0"/>
        </w:rPr>
      </w:pPr>
    </w:p>
    <w:p w:rsidR="00000000" w:rsidRDefault="00043988">
      <w:pPr>
        <w:pStyle w:val="template"/>
        <w:rPr>
          <w:rFonts w:ascii="Liberation Sans" w:hAnsi="Liberation Sans"/>
          <w:i w:val="0"/>
        </w:rPr>
      </w:pPr>
    </w:p>
    <w:p w:rsidR="00000000" w:rsidRDefault="00043988">
      <w:pPr>
        <w:pStyle w:val="template"/>
        <w:rPr>
          <w:rFonts w:ascii="Liberation Sans" w:hAnsi="Liberation Sans"/>
          <w:i w:val="0"/>
        </w:rPr>
      </w:pPr>
      <w:r>
        <w:rPr>
          <w:rFonts w:ascii="Liberation Sans" w:hAnsi="Liberation Sans"/>
          <w:b/>
          <w:bCs/>
          <w:iCs/>
        </w:rPr>
        <w:lastRenderedPageBreak/>
        <w:t>XML:</w:t>
      </w:r>
    </w:p>
    <w:p w:rsidR="00000000" w:rsidRDefault="00043988">
      <w:pPr>
        <w:pStyle w:val="template"/>
        <w:rPr>
          <w:rFonts w:ascii="Liberation Sans" w:hAnsi="Liberation Sans"/>
          <w:i w:val="0"/>
        </w:rPr>
      </w:pPr>
      <w:r>
        <w:rPr>
          <w:rFonts w:ascii="Liberation Sans" w:hAnsi="Liberation Sans"/>
          <w:i w:val="0"/>
        </w:rPr>
        <w:t>Extensible Markup Language is a</w:t>
      </w:r>
      <w:r>
        <w:rPr>
          <w:rFonts w:ascii="Liberation Sans" w:hAnsi="Liberation Sans"/>
          <w:i w:val="0"/>
        </w:rPr>
        <w:t xml:space="preserve"> text based format that let developers describe, deliver</w:t>
      </w:r>
    </w:p>
    <w:p w:rsidR="00000000" w:rsidRDefault="00043988">
      <w:pPr>
        <w:pStyle w:val="template"/>
        <w:rPr>
          <w:rFonts w:ascii="Liberation Sans" w:hAnsi="Liberation Sans"/>
          <w:i w:val="0"/>
        </w:rPr>
      </w:pPr>
      <w:r>
        <w:rPr>
          <w:rFonts w:ascii="Liberation Sans" w:hAnsi="Liberation Sans"/>
          <w:i w:val="0"/>
        </w:rPr>
        <w:t>and exchange structured data between a range of applications to client for display and manipulation.</w:t>
      </w:r>
    </w:p>
    <w:p w:rsidR="00000000" w:rsidRDefault="00043988">
      <w:pPr>
        <w:pStyle w:val="template"/>
        <w:rPr>
          <w:rFonts w:ascii="Liberation Sans" w:hAnsi="Liberation Sans"/>
          <w:i w:val="0"/>
        </w:rPr>
      </w:pPr>
    </w:p>
    <w:p w:rsidR="00000000" w:rsidRDefault="00043988">
      <w:pPr>
        <w:pStyle w:val="template"/>
        <w:rPr>
          <w:rFonts w:ascii="Liberation Sans" w:hAnsi="Liberation Sans"/>
          <w:i w:val="0"/>
        </w:rPr>
      </w:pPr>
    </w:p>
    <w:p w:rsidR="00000000" w:rsidRDefault="00043988">
      <w:pPr>
        <w:pStyle w:val="Heading2"/>
        <w:rPr>
          <w:rFonts w:ascii="Liberation Sans" w:hAnsi="Liberation Sans"/>
        </w:rPr>
      </w:pPr>
      <w:bookmarkStart w:id="6" w:name="__RefHeading___Toc441230975"/>
      <w:bookmarkEnd w:id="6"/>
      <w:r>
        <w:rPr>
          <w:rFonts w:ascii="Liberation Sans" w:hAnsi="Liberation Sans"/>
        </w:rPr>
        <w:t>Intended Audience and Reading Suggestions</w:t>
      </w:r>
    </w:p>
    <w:p w:rsidR="00000000" w:rsidRDefault="00043988">
      <w:pPr>
        <w:pStyle w:val="template"/>
        <w:rPr>
          <w:rFonts w:ascii="Liberation Sans" w:eastAsia="Arial" w:hAnsi="Liberation Sans"/>
          <w:i w:val="0"/>
        </w:rPr>
      </w:pPr>
      <w:r>
        <w:rPr>
          <w:rFonts w:ascii="Liberation Sans" w:hAnsi="Liberation Sans"/>
          <w:i w:val="0"/>
        </w:rPr>
        <w:t>This Software Requirements Specification (SRS) is inte</w:t>
      </w:r>
      <w:r>
        <w:rPr>
          <w:rFonts w:ascii="Liberation Sans" w:hAnsi="Liberation Sans"/>
          <w:i w:val="0"/>
        </w:rPr>
        <w:t>nded for use of the CIMS developers.</w:t>
      </w:r>
    </w:p>
    <w:p w:rsidR="00000000" w:rsidRDefault="00043988">
      <w:pPr>
        <w:pStyle w:val="template"/>
        <w:rPr>
          <w:rFonts w:ascii="Liberation Sans" w:hAnsi="Liberation Sans"/>
          <w:i w:val="0"/>
        </w:rPr>
      </w:pPr>
      <w:r>
        <w:rPr>
          <w:rFonts w:ascii="Liberation Sans" w:eastAsia="Arial" w:hAnsi="Liberation Sans"/>
          <w:i w:val="0"/>
        </w:rPr>
        <w:t xml:space="preserve"> </w:t>
      </w:r>
      <w:r>
        <w:rPr>
          <w:rFonts w:ascii="Liberation Sans" w:hAnsi="Liberation Sans"/>
          <w:i w:val="0"/>
        </w:rPr>
        <w:t>It is also for use by users and auxiliary developers of CIMS, as background reference material.</w:t>
      </w:r>
    </w:p>
    <w:p w:rsidR="00000000" w:rsidRDefault="00043988">
      <w:pPr>
        <w:pStyle w:val="template"/>
        <w:rPr>
          <w:rFonts w:ascii="Liberation Sans" w:hAnsi="Liberation Sans"/>
          <w:i w:val="0"/>
        </w:rPr>
      </w:pPr>
    </w:p>
    <w:p w:rsidR="00000000" w:rsidRDefault="00043988">
      <w:pPr>
        <w:pStyle w:val="template"/>
        <w:rPr>
          <w:rFonts w:ascii="Liberation Sans" w:hAnsi="Liberation Sans"/>
          <w:i w:val="0"/>
        </w:rPr>
      </w:pPr>
      <w:r>
        <w:rPr>
          <w:rFonts w:ascii="Liberation Sans" w:hAnsi="Liberation Sans"/>
          <w:i w:val="0"/>
        </w:rPr>
        <w:t>It is also used by the Project lead to measure the progress of the project against this document.</w:t>
      </w:r>
    </w:p>
    <w:p w:rsidR="00000000" w:rsidRDefault="00043988">
      <w:pPr>
        <w:pStyle w:val="template"/>
        <w:rPr>
          <w:rFonts w:ascii="Liberation Sans" w:hAnsi="Liberation Sans"/>
          <w:i w:val="0"/>
        </w:rPr>
      </w:pPr>
    </w:p>
    <w:p w:rsidR="00000000" w:rsidRDefault="00043988">
      <w:pPr>
        <w:pStyle w:val="template"/>
        <w:rPr>
          <w:rFonts w:ascii="Liberation Sans" w:hAnsi="Liberation Sans"/>
        </w:rPr>
      </w:pPr>
      <w:r>
        <w:rPr>
          <w:rFonts w:ascii="Liberation Sans" w:hAnsi="Liberation Sans"/>
          <w:i w:val="0"/>
        </w:rPr>
        <w:t>It is used by the End-</w:t>
      </w:r>
      <w:r>
        <w:rPr>
          <w:rFonts w:ascii="Liberation Sans" w:hAnsi="Liberation Sans"/>
          <w:i w:val="0"/>
        </w:rPr>
        <w:t>users to get a brief idea about the features of the project and if it serves their purpose and help them identify the ambiguity and solve it at earliest.</w:t>
      </w:r>
    </w:p>
    <w:p w:rsidR="00000000" w:rsidRDefault="00043988">
      <w:pPr>
        <w:pStyle w:val="Heading2"/>
        <w:rPr>
          <w:rFonts w:ascii="Liberation Sans" w:hAnsi="Liberation Sans" w:cs="Arial"/>
          <w:sz w:val="22"/>
          <w:szCs w:val="22"/>
        </w:rPr>
      </w:pPr>
      <w:bookmarkStart w:id="7" w:name="__RefHeading___Toc441230976"/>
      <w:bookmarkEnd w:id="7"/>
      <w:r>
        <w:rPr>
          <w:rFonts w:ascii="Liberation Sans" w:hAnsi="Liberation Sans"/>
        </w:rPr>
        <w:t>Product Scope</w:t>
      </w:r>
    </w:p>
    <w:p w:rsidR="00000000" w:rsidRDefault="00043988">
      <w:pPr>
        <w:rPr>
          <w:rFonts w:ascii="Liberation Sans" w:hAnsi="Liberation Sans"/>
        </w:rPr>
      </w:pPr>
      <w:r>
        <w:rPr>
          <w:rFonts w:ascii="Liberation Sans" w:hAnsi="Liberation Sans" w:cs="Arial"/>
          <w:sz w:val="22"/>
          <w:szCs w:val="22"/>
        </w:rPr>
        <w:t>The Course Management System(CMS) will provide the head of Department, teachers and stud</w:t>
      </w:r>
      <w:r>
        <w:rPr>
          <w:rFonts w:ascii="Liberation Sans" w:hAnsi="Liberation Sans" w:cs="Arial"/>
          <w:sz w:val="22"/>
          <w:szCs w:val="22"/>
        </w:rPr>
        <w:t>ents an on-line application that will allow them to track the work flow of the syllabus. It will provide teachers and students with information on how much of the course has been completed and how much is left.</w:t>
      </w:r>
    </w:p>
    <w:p w:rsidR="00000000" w:rsidRDefault="00043988">
      <w:pPr>
        <w:pStyle w:val="Heading2"/>
        <w:rPr>
          <w:rFonts w:ascii="Liberation Sans" w:hAnsi="Liberation Sans"/>
          <w:bCs/>
        </w:rPr>
      </w:pPr>
      <w:bookmarkStart w:id="8" w:name="__RefHeading___Toc441230977"/>
      <w:bookmarkEnd w:id="8"/>
      <w:r>
        <w:rPr>
          <w:rFonts w:ascii="Liberation Sans" w:hAnsi="Liberation Sans"/>
        </w:rPr>
        <w:t>References</w:t>
      </w:r>
    </w:p>
    <w:p w:rsidR="00000000" w:rsidRDefault="00043988">
      <w:pPr>
        <w:pStyle w:val="template"/>
        <w:rPr>
          <w:rFonts w:ascii="Liberation Sans" w:hAnsi="Liberation Sans"/>
          <w:b/>
          <w:bCs/>
          <w:i w:val="0"/>
        </w:rPr>
      </w:pPr>
      <w:r>
        <w:rPr>
          <w:rFonts w:ascii="Liberation Sans" w:hAnsi="Liberation Sans"/>
          <w:b/>
          <w:bCs/>
          <w:i w:val="0"/>
        </w:rPr>
        <w:t>Software Engineering</w:t>
      </w:r>
      <w:r>
        <w:rPr>
          <w:rFonts w:ascii="Liberation Sans" w:hAnsi="Liberation Sans"/>
          <w:i w:val="0"/>
        </w:rPr>
        <w:t xml:space="preserve"> ,7</w:t>
      </w:r>
      <w:r>
        <w:rPr>
          <w:rFonts w:ascii="Liberation Sans" w:hAnsi="Liberation Sans"/>
          <w:i w:val="0"/>
          <w:vertAlign w:val="superscript"/>
        </w:rPr>
        <w:t>th</w:t>
      </w:r>
      <w:r>
        <w:rPr>
          <w:rFonts w:ascii="Liberation Sans" w:hAnsi="Liberation Sans"/>
          <w:i w:val="0"/>
        </w:rPr>
        <w:t xml:space="preserve"> edition </w:t>
      </w:r>
      <w:r>
        <w:rPr>
          <w:rFonts w:ascii="Liberation Sans" w:hAnsi="Liberation Sans"/>
          <w:i w:val="0"/>
        </w:rPr>
        <w:t>by Ian Somerville</w:t>
      </w:r>
    </w:p>
    <w:p w:rsidR="00000000" w:rsidRDefault="00043988">
      <w:pPr>
        <w:pStyle w:val="template"/>
        <w:rPr>
          <w:rFonts w:ascii="Liberation Sans" w:hAnsi="Liberation Sans"/>
          <w:b/>
          <w:bCs/>
          <w:i w:val="0"/>
        </w:rPr>
      </w:pPr>
      <w:r>
        <w:rPr>
          <w:rFonts w:ascii="Liberation Sans" w:hAnsi="Liberation Sans"/>
          <w:b/>
          <w:bCs/>
          <w:i w:val="0"/>
        </w:rPr>
        <w:t>Wikipedia</w:t>
      </w:r>
      <w:r>
        <w:rPr>
          <w:rFonts w:ascii="Liberation Sans" w:hAnsi="Liberation Sans"/>
          <w:i w:val="0"/>
        </w:rPr>
        <w:t xml:space="preserve"> - www.wikipedia.com</w:t>
      </w:r>
    </w:p>
    <w:p w:rsidR="00000000" w:rsidRDefault="00043988">
      <w:pPr>
        <w:pStyle w:val="template"/>
        <w:rPr>
          <w:rFonts w:ascii="Liberation Sans" w:hAnsi="Liberation Sans"/>
          <w:b/>
          <w:bCs/>
          <w:i w:val="0"/>
        </w:rPr>
      </w:pPr>
    </w:p>
    <w:p w:rsidR="00000000" w:rsidRDefault="00043988">
      <w:pPr>
        <w:pStyle w:val="template"/>
        <w:rPr>
          <w:rFonts w:ascii="Liberation Sans" w:hAnsi="Liberation Sans"/>
        </w:rPr>
      </w:pPr>
      <w:r>
        <w:rPr>
          <w:rFonts w:ascii="Liberation Sans" w:hAnsi="Liberation Sans"/>
          <w:b/>
          <w:bCs/>
          <w:i w:val="0"/>
        </w:rPr>
        <w:t>Database Management Systems</w:t>
      </w:r>
      <w:r>
        <w:rPr>
          <w:rFonts w:ascii="Liberation Sans" w:hAnsi="Liberation Sans"/>
          <w:i w:val="0"/>
        </w:rPr>
        <w:t xml:space="preserve"> – Navathe.</w:t>
      </w:r>
    </w:p>
    <w:p w:rsidR="00000000" w:rsidRDefault="00043988">
      <w:pPr>
        <w:pStyle w:val="Heading1"/>
        <w:rPr>
          <w:rFonts w:ascii="Liberation Sans" w:hAnsi="Liberation Sans"/>
        </w:rPr>
      </w:pPr>
      <w:bookmarkStart w:id="9" w:name="__RefHeading___Toc441230986"/>
      <w:bookmarkEnd w:id="9"/>
      <w:r>
        <w:rPr>
          <w:rFonts w:ascii="Liberation Sans" w:hAnsi="Liberation Sans"/>
        </w:rPr>
        <w:t>Overall Description</w:t>
      </w:r>
    </w:p>
    <w:p w:rsidR="00000000" w:rsidRDefault="00043988">
      <w:pPr>
        <w:pStyle w:val="Heading2"/>
        <w:rPr>
          <w:rFonts w:ascii="Liberation Sans" w:hAnsi="Liberation Sans"/>
        </w:rPr>
      </w:pPr>
      <w:bookmarkStart w:id="10" w:name="__RefHeading___Toc441230979"/>
      <w:bookmarkEnd w:id="10"/>
      <w:r>
        <w:rPr>
          <w:rFonts w:ascii="Liberation Sans" w:hAnsi="Liberation Sans"/>
        </w:rPr>
        <w:t>Product Perspective</w:t>
      </w:r>
    </w:p>
    <w:p w:rsidR="00000000" w:rsidRDefault="00043988">
      <w:pPr>
        <w:pStyle w:val="template"/>
        <w:rPr>
          <w:rFonts w:ascii="Liberation Sans" w:hAnsi="Liberation Sans"/>
          <w:i w:val="0"/>
        </w:rPr>
      </w:pPr>
      <w:r>
        <w:rPr>
          <w:rFonts w:ascii="Liberation Sans" w:hAnsi="Liberation Sans"/>
          <w:i w:val="0"/>
        </w:rPr>
        <w:t>The product to be developed is a first of its kind,envisioned and required by the department to help monitor the faculties progr</w:t>
      </w:r>
      <w:r>
        <w:rPr>
          <w:rFonts w:ascii="Liberation Sans" w:hAnsi="Liberation Sans"/>
          <w:i w:val="0"/>
        </w:rPr>
        <w:t>ess which was not possible manually and was unfeasible to do manually.</w:t>
      </w:r>
    </w:p>
    <w:p w:rsidR="00000000" w:rsidRDefault="00043988">
      <w:pPr>
        <w:pStyle w:val="template"/>
        <w:rPr>
          <w:rFonts w:ascii="Liberation Sans" w:hAnsi="Liberation Sans"/>
          <w:i w:val="0"/>
        </w:rPr>
      </w:pPr>
    </w:p>
    <w:p w:rsidR="00000000" w:rsidRDefault="00043988">
      <w:pPr>
        <w:pStyle w:val="template"/>
        <w:rPr>
          <w:rFonts w:ascii="Liberation Sans" w:hAnsi="Liberation Sans"/>
          <w:i w:val="0"/>
        </w:rPr>
      </w:pPr>
      <w:r>
        <w:rPr>
          <w:rFonts w:ascii="Liberation Sans" w:hAnsi="Liberation Sans"/>
          <w:i w:val="0"/>
        </w:rPr>
        <w:t>This product is a self-contained and can be extended further to provided new services to the department.</w:t>
      </w:r>
    </w:p>
    <w:p w:rsidR="00000000" w:rsidRDefault="00043988">
      <w:pPr>
        <w:pStyle w:val="template"/>
        <w:rPr>
          <w:rFonts w:ascii="Liberation Sans" w:hAnsi="Liberation Sans"/>
          <w:i w:val="0"/>
        </w:rPr>
      </w:pPr>
    </w:p>
    <w:p w:rsidR="00000000" w:rsidRDefault="00043988">
      <w:pPr>
        <w:pStyle w:val="template"/>
        <w:rPr>
          <w:rFonts w:ascii="Liberation Sans" w:hAnsi="Liberation Sans"/>
          <w:i w:val="0"/>
        </w:rPr>
      </w:pPr>
      <w:r>
        <w:rPr>
          <w:rFonts w:ascii="Liberation Sans" w:hAnsi="Liberation Sans"/>
          <w:i w:val="0"/>
        </w:rPr>
        <w:t>This SRS describes the requirements of the system as a whole and each of the s</w:t>
      </w:r>
      <w:r>
        <w:rPr>
          <w:rFonts w:ascii="Liberation Sans" w:hAnsi="Liberation Sans"/>
          <w:i w:val="0"/>
        </w:rPr>
        <w:t>ervices provided by the product.</w:t>
      </w:r>
    </w:p>
    <w:p w:rsidR="00000000" w:rsidRDefault="00043988">
      <w:pPr>
        <w:pStyle w:val="template"/>
        <w:rPr>
          <w:rFonts w:ascii="Liberation Sans" w:hAnsi="Liberation Sans"/>
          <w:i w:val="0"/>
        </w:rPr>
      </w:pPr>
    </w:p>
    <w:p w:rsidR="00000000" w:rsidRDefault="00043988">
      <w:pPr>
        <w:pStyle w:val="template"/>
        <w:rPr>
          <w:rFonts w:ascii="Liberation Sans" w:hAnsi="Liberation Sans"/>
        </w:rPr>
      </w:pPr>
      <w:r>
        <w:rPr>
          <w:rFonts w:ascii="Liberation Sans" w:hAnsi="Liberation Sans"/>
          <w:i w:val="0"/>
        </w:rPr>
        <w:t>It also lists the interfaces to be implemented and their inter-connections.</w:t>
      </w:r>
    </w:p>
    <w:p w:rsidR="00000000" w:rsidRDefault="00043988">
      <w:pPr>
        <w:pStyle w:val="Heading2"/>
        <w:rPr>
          <w:rFonts w:ascii="Liberation Sans" w:hAnsi="Liberation Sans"/>
        </w:rPr>
      </w:pPr>
      <w:bookmarkStart w:id="11" w:name="__RefHeading___Toc441230980"/>
      <w:bookmarkEnd w:id="11"/>
      <w:r>
        <w:rPr>
          <w:rFonts w:ascii="Liberation Sans" w:hAnsi="Liberation Sans"/>
        </w:rPr>
        <w:lastRenderedPageBreak/>
        <w:t>Product Functions</w:t>
      </w:r>
    </w:p>
    <w:p w:rsidR="00000000" w:rsidRDefault="00043988">
      <w:pPr>
        <w:pStyle w:val="template"/>
        <w:rPr>
          <w:rFonts w:ascii="Liberation Sans" w:hAnsi="Liberation Sans"/>
        </w:rPr>
      </w:pPr>
    </w:p>
    <w:p w:rsidR="00000000" w:rsidRDefault="00043988">
      <w:pPr>
        <w:rPr>
          <w:rFonts w:ascii="Liberation Sans" w:hAnsi="Liberation Sans" w:cs="Arial"/>
          <w:sz w:val="22"/>
          <w:szCs w:val="22"/>
        </w:rPr>
      </w:pPr>
      <w:r>
        <w:rPr>
          <w:rFonts w:ascii="Liberation Sans" w:hAnsi="Liberation Sans" w:cs="Arial"/>
          <w:sz w:val="22"/>
          <w:szCs w:val="22"/>
        </w:rPr>
        <w:t xml:space="preserve">It will be driven by three interfaces; </w:t>
      </w:r>
    </w:p>
    <w:p w:rsidR="00000000" w:rsidRDefault="00043988">
      <w:pPr>
        <w:numPr>
          <w:ilvl w:val="0"/>
          <w:numId w:val="3"/>
        </w:numPr>
        <w:rPr>
          <w:rFonts w:ascii="Liberation Sans" w:hAnsi="Liberation Sans" w:cs="Arial"/>
          <w:sz w:val="22"/>
          <w:szCs w:val="22"/>
        </w:rPr>
      </w:pPr>
      <w:r>
        <w:rPr>
          <w:rFonts w:ascii="Liberation Sans" w:hAnsi="Liberation Sans" w:cs="Arial"/>
          <w:sz w:val="22"/>
          <w:szCs w:val="22"/>
        </w:rPr>
        <w:t xml:space="preserve">One for the head of the department, who will be able to keep of track of every subject </w:t>
      </w:r>
      <w:r>
        <w:rPr>
          <w:rFonts w:ascii="Liberation Sans" w:hAnsi="Liberation Sans" w:cs="Arial"/>
          <w:sz w:val="22"/>
          <w:szCs w:val="22"/>
        </w:rPr>
        <w:t>and teacher and how much progression has been made.</w:t>
      </w:r>
    </w:p>
    <w:p w:rsidR="00000000" w:rsidRDefault="00043988">
      <w:pPr>
        <w:numPr>
          <w:ilvl w:val="0"/>
          <w:numId w:val="3"/>
        </w:numPr>
        <w:rPr>
          <w:rFonts w:ascii="Liberation Sans" w:hAnsi="Liberation Sans" w:cs="Arial"/>
          <w:sz w:val="22"/>
          <w:szCs w:val="22"/>
        </w:rPr>
      </w:pPr>
      <w:r>
        <w:rPr>
          <w:rFonts w:ascii="Liberation Sans" w:hAnsi="Liberation Sans" w:cs="Arial"/>
          <w:sz w:val="22"/>
          <w:szCs w:val="22"/>
        </w:rPr>
        <w:t>A second interface for teachers to update and keep track of how much of the syllabus is complete.</w:t>
      </w:r>
    </w:p>
    <w:p w:rsidR="00000000" w:rsidRDefault="00043988">
      <w:pPr>
        <w:numPr>
          <w:ilvl w:val="0"/>
          <w:numId w:val="3"/>
        </w:numPr>
        <w:rPr>
          <w:rFonts w:ascii="Liberation Sans" w:hAnsi="Liberation Sans" w:cs="Arial"/>
          <w:sz w:val="22"/>
          <w:szCs w:val="22"/>
        </w:rPr>
      </w:pPr>
      <w:r>
        <w:rPr>
          <w:rFonts w:ascii="Liberation Sans" w:hAnsi="Liberation Sans" w:cs="Arial"/>
          <w:sz w:val="22"/>
          <w:szCs w:val="22"/>
        </w:rPr>
        <w:t>Third interface for students to check how much is completed based on which semester they are in.</w:t>
      </w:r>
    </w:p>
    <w:p w:rsidR="00000000" w:rsidRDefault="00043988">
      <w:pPr>
        <w:numPr>
          <w:ilvl w:val="0"/>
          <w:numId w:val="3"/>
        </w:numPr>
        <w:rPr>
          <w:rFonts w:ascii="Liberation Sans" w:hAnsi="Liberation Sans"/>
        </w:rPr>
      </w:pPr>
      <w:r>
        <w:rPr>
          <w:rFonts w:ascii="Liberation Sans" w:hAnsi="Liberation Sans" w:cs="Arial"/>
          <w:sz w:val="22"/>
          <w:szCs w:val="22"/>
        </w:rPr>
        <w:t>It provid</w:t>
      </w:r>
      <w:r>
        <w:rPr>
          <w:rFonts w:ascii="Liberation Sans" w:hAnsi="Liberation Sans" w:cs="Arial"/>
          <w:sz w:val="22"/>
          <w:szCs w:val="22"/>
        </w:rPr>
        <w:t>es a facility for the faculties to publish notifications for the students, like the assignments and their deadlines.</w:t>
      </w:r>
    </w:p>
    <w:p w:rsidR="00000000" w:rsidRDefault="00043988">
      <w:pPr>
        <w:pStyle w:val="Heading2"/>
        <w:rPr>
          <w:rFonts w:ascii="Liberation Sans" w:hAnsi="Liberation Sans"/>
          <w:bCs/>
        </w:rPr>
      </w:pPr>
      <w:bookmarkStart w:id="12" w:name="__RefHeading___Toc441230981"/>
      <w:bookmarkEnd w:id="12"/>
      <w:r>
        <w:rPr>
          <w:rFonts w:ascii="Liberation Sans" w:hAnsi="Liberation Sans"/>
        </w:rPr>
        <w:t>User Classes and Characteristics</w:t>
      </w:r>
    </w:p>
    <w:p w:rsidR="00000000" w:rsidRDefault="00043988">
      <w:pPr>
        <w:pStyle w:val="template"/>
        <w:rPr>
          <w:rFonts w:ascii="Liberation Sans" w:hAnsi="Liberation Sans"/>
          <w:b/>
          <w:bCs/>
          <w:i w:val="0"/>
        </w:rPr>
      </w:pPr>
      <w:r>
        <w:rPr>
          <w:rFonts w:ascii="Liberation Sans" w:hAnsi="Liberation Sans"/>
          <w:b/>
          <w:bCs/>
          <w:i w:val="0"/>
        </w:rPr>
        <w:t xml:space="preserve">HOD-  </w:t>
      </w:r>
      <w:r>
        <w:rPr>
          <w:rFonts w:ascii="Liberation Sans" w:hAnsi="Liberation Sans"/>
          <w:i w:val="0"/>
        </w:rPr>
        <w:t>this type of user will be able to track the progress of the faculties and run queries and generate r</w:t>
      </w:r>
      <w:r>
        <w:rPr>
          <w:rFonts w:ascii="Liberation Sans" w:hAnsi="Liberation Sans"/>
          <w:i w:val="0"/>
        </w:rPr>
        <w:t>eport against the DB</w:t>
      </w:r>
    </w:p>
    <w:p w:rsidR="00000000" w:rsidRDefault="00043988">
      <w:pPr>
        <w:pStyle w:val="template"/>
        <w:rPr>
          <w:rFonts w:ascii="Liberation Sans" w:hAnsi="Liberation Sans"/>
          <w:b/>
          <w:bCs/>
          <w:i w:val="0"/>
        </w:rPr>
      </w:pPr>
    </w:p>
    <w:p w:rsidR="00000000" w:rsidRDefault="00043988">
      <w:pPr>
        <w:pStyle w:val="template"/>
        <w:rPr>
          <w:rFonts w:ascii="Liberation Sans" w:hAnsi="Liberation Sans"/>
          <w:b/>
          <w:bCs/>
          <w:i w:val="0"/>
        </w:rPr>
      </w:pPr>
      <w:r>
        <w:rPr>
          <w:rFonts w:ascii="Liberation Sans" w:hAnsi="Liberation Sans"/>
          <w:b/>
          <w:bCs/>
          <w:i w:val="0"/>
        </w:rPr>
        <w:t xml:space="preserve">Faculty- </w:t>
      </w:r>
      <w:r>
        <w:rPr>
          <w:rFonts w:ascii="Liberation Sans" w:hAnsi="Liberation Sans"/>
          <w:i w:val="0"/>
        </w:rPr>
        <w:t>This type of user will be able to add/update/edit the chapters and units completed and publish notifications for the students.</w:t>
      </w:r>
    </w:p>
    <w:p w:rsidR="00000000" w:rsidRDefault="00043988">
      <w:pPr>
        <w:pStyle w:val="template"/>
        <w:rPr>
          <w:rFonts w:ascii="Liberation Sans" w:hAnsi="Liberation Sans"/>
          <w:b/>
          <w:bCs/>
          <w:i w:val="0"/>
        </w:rPr>
      </w:pPr>
    </w:p>
    <w:p w:rsidR="00000000" w:rsidRDefault="00043988">
      <w:pPr>
        <w:pStyle w:val="template"/>
        <w:rPr>
          <w:rFonts w:ascii="Liberation Sans" w:hAnsi="Liberation Sans"/>
        </w:rPr>
      </w:pPr>
      <w:r>
        <w:rPr>
          <w:rFonts w:ascii="Liberation Sans" w:hAnsi="Liberation Sans"/>
          <w:b/>
          <w:bCs/>
          <w:i w:val="0"/>
        </w:rPr>
        <w:t>Students-</w:t>
      </w:r>
      <w:r>
        <w:rPr>
          <w:rFonts w:ascii="Liberation Sans" w:hAnsi="Liberation Sans"/>
          <w:i w:val="0"/>
        </w:rPr>
        <w:t xml:space="preserve"> This type of user will be able to see the state of the completion of the Course topics.</w:t>
      </w:r>
    </w:p>
    <w:p w:rsidR="00000000" w:rsidRDefault="00043988">
      <w:pPr>
        <w:pStyle w:val="Heading2"/>
        <w:rPr>
          <w:rFonts w:ascii="Liberation Sans" w:hAnsi="Liberation Sans" w:cs="Times New Roman"/>
        </w:rPr>
      </w:pPr>
      <w:bookmarkStart w:id="13" w:name="__RefHeading___Toc441230982"/>
      <w:bookmarkEnd w:id="13"/>
      <w:r>
        <w:rPr>
          <w:rFonts w:ascii="Liberation Sans" w:hAnsi="Liberation Sans"/>
        </w:rPr>
        <w:t>Operating Environment</w:t>
      </w:r>
    </w:p>
    <w:p w:rsidR="00000000" w:rsidRDefault="00043988">
      <w:pPr>
        <w:rPr>
          <w:rFonts w:ascii="Liberation Sans" w:hAnsi="Liberation Sans"/>
        </w:rPr>
      </w:pPr>
      <w:r>
        <w:rPr>
          <w:rFonts w:ascii="Liberation Sans" w:hAnsi="Liberation Sans" w:cs="Times New Roman"/>
        </w:rPr>
        <w:t xml:space="preserve">Apache Server, Linux OS, mySQL DB </w:t>
      </w:r>
    </w:p>
    <w:p w:rsidR="00000000" w:rsidRDefault="00043988">
      <w:pPr>
        <w:pStyle w:val="Heading2"/>
        <w:rPr>
          <w:rFonts w:ascii="Liberation Sans" w:hAnsi="Liberation Sans"/>
        </w:rPr>
      </w:pPr>
      <w:bookmarkStart w:id="14" w:name="__RefHeading___Toc441230983"/>
      <w:bookmarkEnd w:id="14"/>
      <w:r>
        <w:rPr>
          <w:rFonts w:ascii="Liberation Sans" w:hAnsi="Liberation Sans"/>
        </w:rPr>
        <w:t>Design and Implementation Constraints</w:t>
      </w:r>
    </w:p>
    <w:p w:rsidR="00000000" w:rsidRDefault="00043988">
      <w:pPr>
        <w:pStyle w:val="template"/>
        <w:numPr>
          <w:ilvl w:val="0"/>
          <w:numId w:val="4"/>
        </w:numPr>
        <w:rPr>
          <w:rFonts w:ascii="Liberation Sans" w:hAnsi="Liberation Sans"/>
          <w:i w:val="0"/>
        </w:rPr>
      </w:pPr>
      <w:r>
        <w:rPr>
          <w:rFonts w:ascii="Liberation Sans" w:hAnsi="Liberation Sans"/>
          <w:i w:val="0"/>
        </w:rPr>
        <w:t>GUI is only in English.</w:t>
      </w:r>
    </w:p>
    <w:p w:rsidR="00000000" w:rsidRDefault="00043988">
      <w:pPr>
        <w:pStyle w:val="template"/>
        <w:rPr>
          <w:rFonts w:ascii="Liberation Sans" w:hAnsi="Liberation Sans"/>
          <w:i w:val="0"/>
        </w:rPr>
      </w:pPr>
    </w:p>
    <w:p w:rsidR="00000000" w:rsidRDefault="00043988">
      <w:pPr>
        <w:pStyle w:val="template"/>
        <w:numPr>
          <w:ilvl w:val="0"/>
          <w:numId w:val="4"/>
        </w:numPr>
        <w:rPr>
          <w:rFonts w:ascii="Liberation Sans" w:hAnsi="Liberation Sans"/>
          <w:i w:val="0"/>
        </w:rPr>
      </w:pPr>
      <w:r>
        <w:rPr>
          <w:rFonts w:ascii="Liberation Sans" w:hAnsi="Liberation Sans"/>
          <w:i w:val="0"/>
        </w:rPr>
        <w:t>Login and password is used for the identification of users.</w:t>
      </w:r>
    </w:p>
    <w:p w:rsidR="00000000" w:rsidRDefault="00043988">
      <w:pPr>
        <w:pStyle w:val="template"/>
        <w:rPr>
          <w:rFonts w:ascii="Liberation Sans" w:hAnsi="Liberation Sans"/>
          <w:i w:val="0"/>
        </w:rPr>
      </w:pPr>
    </w:p>
    <w:p w:rsidR="00000000" w:rsidRDefault="00043988">
      <w:pPr>
        <w:pStyle w:val="template"/>
        <w:numPr>
          <w:ilvl w:val="0"/>
          <w:numId w:val="4"/>
        </w:numPr>
        <w:rPr>
          <w:rFonts w:ascii="Liberation Sans" w:hAnsi="Liberation Sans"/>
          <w:i w:val="0"/>
        </w:rPr>
      </w:pPr>
      <w:r>
        <w:rPr>
          <w:rFonts w:ascii="Liberation Sans" w:hAnsi="Liberation Sans"/>
          <w:i w:val="0"/>
        </w:rPr>
        <w:t>Only registered Faculties and HOD will be authorized to use the services t</w:t>
      </w:r>
      <w:r>
        <w:rPr>
          <w:rFonts w:ascii="Liberation Sans" w:hAnsi="Liberation Sans"/>
          <w:i w:val="0"/>
        </w:rPr>
        <w:t>o add and edit.</w:t>
      </w:r>
    </w:p>
    <w:p w:rsidR="00000000" w:rsidRDefault="00043988">
      <w:pPr>
        <w:pStyle w:val="template"/>
        <w:rPr>
          <w:rFonts w:ascii="Liberation Sans" w:hAnsi="Liberation Sans"/>
          <w:i w:val="0"/>
        </w:rPr>
      </w:pPr>
    </w:p>
    <w:p w:rsidR="00000000" w:rsidRDefault="00043988">
      <w:pPr>
        <w:pStyle w:val="template"/>
        <w:numPr>
          <w:ilvl w:val="0"/>
          <w:numId w:val="4"/>
        </w:numPr>
        <w:rPr>
          <w:rFonts w:ascii="Liberation Sans" w:hAnsi="Liberation Sans"/>
          <w:i w:val="0"/>
        </w:rPr>
      </w:pPr>
      <w:r>
        <w:rPr>
          <w:rFonts w:ascii="Liberation Sans" w:hAnsi="Liberation Sans"/>
          <w:i w:val="0"/>
        </w:rPr>
        <w:t>Any student will be able to view only.</w:t>
      </w:r>
      <w:r>
        <w:rPr>
          <w:rFonts w:ascii="Liberation Sans" w:hAnsi="Liberation Sans"/>
          <w:i w:val="0"/>
        </w:rPr>
        <w:br/>
      </w:r>
    </w:p>
    <w:p w:rsidR="00000000" w:rsidRDefault="00043988">
      <w:pPr>
        <w:pStyle w:val="template"/>
        <w:numPr>
          <w:ilvl w:val="0"/>
          <w:numId w:val="4"/>
        </w:numPr>
        <w:rPr>
          <w:rFonts w:ascii="Liberation Sans" w:hAnsi="Liberation Sans"/>
          <w:i w:val="0"/>
        </w:rPr>
      </w:pPr>
      <w:r>
        <w:rPr>
          <w:rFonts w:ascii="Liberation Sans" w:hAnsi="Liberation Sans"/>
          <w:i w:val="0"/>
        </w:rPr>
        <w:t>Limited to HTTP/HTTPS.</w:t>
      </w:r>
    </w:p>
    <w:p w:rsidR="00000000" w:rsidRDefault="00043988">
      <w:pPr>
        <w:pStyle w:val="template"/>
        <w:rPr>
          <w:rFonts w:ascii="Liberation Sans" w:hAnsi="Liberation Sans"/>
          <w:i w:val="0"/>
        </w:rPr>
      </w:pPr>
    </w:p>
    <w:p w:rsidR="00000000" w:rsidRDefault="00043988">
      <w:pPr>
        <w:pStyle w:val="template"/>
        <w:numPr>
          <w:ilvl w:val="0"/>
          <w:numId w:val="4"/>
        </w:numPr>
        <w:rPr>
          <w:rFonts w:ascii="Liberation Sans" w:hAnsi="Liberation Sans"/>
        </w:rPr>
      </w:pPr>
      <w:r>
        <w:rPr>
          <w:rFonts w:ascii="Liberation Sans" w:hAnsi="Liberation Sans"/>
          <w:i w:val="0"/>
        </w:rPr>
        <w:t>This system  works on single server.</w:t>
      </w:r>
    </w:p>
    <w:p w:rsidR="00000000" w:rsidRDefault="00043988">
      <w:pPr>
        <w:pStyle w:val="Heading2"/>
        <w:rPr>
          <w:rFonts w:ascii="Liberation Sans" w:hAnsi="Liberation Sans"/>
        </w:rPr>
      </w:pPr>
      <w:bookmarkStart w:id="15" w:name="__RefHeading___Toc441230984"/>
      <w:bookmarkEnd w:id="15"/>
      <w:r>
        <w:rPr>
          <w:rFonts w:ascii="Liberation Sans" w:hAnsi="Liberation Sans"/>
        </w:rPr>
        <w:t>User Documentation</w:t>
      </w:r>
    </w:p>
    <w:p w:rsidR="00000000" w:rsidRDefault="00043988">
      <w:pPr>
        <w:pStyle w:val="template"/>
        <w:rPr>
          <w:rFonts w:ascii="Liberation Sans" w:hAnsi="Liberation Sans"/>
        </w:rPr>
      </w:pPr>
      <w:r>
        <w:rPr>
          <w:rFonts w:ascii="Liberation Sans" w:hAnsi="Liberation Sans"/>
          <w:i w:val="0"/>
        </w:rPr>
        <w:t>The Documentation of the project and the manual will be provided with the software along with the deployment.</w:t>
      </w:r>
    </w:p>
    <w:p w:rsidR="00000000" w:rsidRDefault="00043988">
      <w:pPr>
        <w:pStyle w:val="Heading2"/>
        <w:rPr>
          <w:rFonts w:ascii="Liberation Sans" w:hAnsi="Liberation Sans"/>
        </w:rPr>
      </w:pPr>
      <w:bookmarkStart w:id="16" w:name="__RefHeading___Toc441230985"/>
      <w:bookmarkEnd w:id="16"/>
      <w:r>
        <w:rPr>
          <w:rFonts w:ascii="Liberation Sans" w:hAnsi="Liberation Sans"/>
        </w:rPr>
        <w:lastRenderedPageBreak/>
        <w:t>Assumptio</w:t>
      </w:r>
      <w:r>
        <w:rPr>
          <w:rFonts w:ascii="Liberation Sans" w:hAnsi="Liberation Sans"/>
        </w:rPr>
        <w:t>ns and Dependencies</w:t>
      </w:r>
    </w:p>
    <w:p w:rsidR="00000000" w:rsidRDefault="00043988">
      <w:pPr>
        <w:pStyle w:val="template"/>
        <w:rPr>
          <w:rFonts w:ascii="Liberation Sans" w:hAnsi="Liberation Sans"/>
          <w:i w:val="0"/>
        </w:rPr>
      </w:pPr>
      <w:r>
        <w:rPr>
          <w:rFonts w:ascii="Liberation Sans" w:hAnsi="Liberation Sans"/>
          <w:i w:val="0"/>
        </w:rPr>
        <w:t>The project assumes that the faculties will maintain up-to-date information about the course progress that they make.</w:t>
      </w:r>
    </w:p>
    <w:p w:rsidR="00000000" w:rsidRDefault="00043988">
      <w:pPr>
        <w:pStyle w:val="template"/>
        <w:rPr>
          <w:rFonts w:ascii="Liberation Sans" w:hAnsi="Liberation Sans"/>
          <w:i w:val="0"/>
        </w:rPr>
      </w:pPr>
    </w:p>
    <w:p w:rsidR="00000000" w:rsidRDefault="00043988">
      <w:pPr>
        <w:pStyle w:val="template"/>
        <w:rPr>
          <w:rFonts w:ascii="Liberation Sans" w:hAnsi="Liberation Sans"/>
        </w:rPr>
      </w:pPr>
      <w:r>
        <w:rPr>
          <w:rFonts w:ascii="Liberation Sans" w:hAnsi="Liberation Sans"/>
          <w:i w:val="0"/>
        </w:rPr>
        <w:t>The project depends on the Apache server and the server up time to make the resource available 99.9%</w:t>
      </w:r>
    </w:p>
    <w:p w:rsidR="00000000" w:rsidRDefault="00043988">
      <w:pPr>
        <w:pStyle w:val="Heading1"/>
        <w:rPr>
          <w:rFonts w:ascii="Liberation Sans" w:hAnsi="Liberation Sans"/>
        </w:rPr>
      </w:pPr>
      <w:r>
        <w:rPr>
          <w:rFonts w:ascii="Liberation Sans" w:hAnsi="Liberation Sans"/>
        </w:rPr>
        <w:t>External Interfa</w:t>
      </w:r>
      <w:r>
        <w:rPr>
          <w:rFonts w:ascii="Liberation Sans" w:hAnsi="Liberation Sans"/>
        </w:rPr>
        <w:t>ce Requirements</w:t>
      </w:r>
    </w:p>
    <w:p w:rsidR="00000000" w:rsidRDefault="00043988">
      <w:pPr>
        <w:pStyle w:val="Heading2"/>
        <w:rPr>
          <w:rFonts w:ascii="Liberation Sans" w:hAnsi="Liberation Sans"/>
        </w:rPr>
      </w:pPr>
      <w:bookmarkStart w:id="17" w:name="__RefHeading___Toc441230987"/>
      <w:bookmarkEnd w:id="17"/>
      <w:r>
        <w:rPr>
          <w:rFonts w:ascii="Liberation Sans" w:hAnsi="Liberation Sans"/>
        </w:rPr>
        <w:t>User Interfaces</w:t>
      </w:r>
    </w:p>
    <w:p w:rsidR="00000000" w:rsidRDefault="00043988">
      <w:pPr>
        <w:pStyle w:val="template"/>
        <w:numPr>
          <w:ilvl w:val="2"/>
          <w:numId w:val="2"/>
        </w:numPr>
        <w:rPr>
          <w:rFonts w:ascii="Liberation Sans" w:hAnsi="Liberation Sans"/>
          <w:b/>
          <w:i w:val="0"/>
        </w:rPr>
      </w:pPr>
      <w:r>
        <w:rPr>
          <w:rFonts w:ascii="Liberation Sans" w:hAnsi="Liberation Sans"/>
          <w:b/>
          <w:i w:val="0"/>
        </w:rPr>
        <w:t>Head Of the Department</w:t>
      </w:r>
    </w:p>
    <w:p w:rsidR="00000000" w:rsidRDefault="00043988">
      <w:pPr>
        <w:pStyle w:val="template"/>
        <w:rPr>
          <w:rFonts w:ascii="Liberation Sans" w:hAnsi="Liberation Sans"/>
          <w:b/>
          <w:i w:val="0"/>
        </w:rPr>
      </w:pPr>
    </w:p>
    <w:p w:rsidR="00000000" w:rsidRDefault="00043988">
      <w:pPr>
        <w:pStyle w:val="template"/>
        <w:rPr>
          <w:rFonts w:ascii="Liberation Sans" w:hAnsi="Liberation Sans"/>
        </w:rPr>
      </w:pPr>
      <w:r>
        <w:rPr>
          <w:rFonts w:ascii="Liberation Sans" w:hAnsi="Liberation Sans"/>
        </w:rPr>
        <w:t>Allow the hod to select faculty member that will display overall progress of the teacher with respect to every subject. In the same interface will allow them to select a semester along with the subjec</w:t>
      </w:r>
      <w:r>
        <w:rPr>
          <w:rFonts w:ascii="Liberation Sans" w:hAnsi="Liberation Sans"/>
        </w:rPr>
        <w:t>t to keep track of specific subject. Will also include a button to refresh the database for the next semester. An additional interface for the hod will provide a view of the test portion for each semester with respect to the test number.</w:t>
      </w:r>
    </w:p>
    <w:p w:rsidR="00000000" w:rsidRDefault="00043988">
      <w:pPr>
        <w:pStyle w:val="template"/>
        <w:rPr>
          <w:rFonts w:ascii="Liberation Sans" w:hAnsi="Liberation Sans"/>
        </w:rPr>
      </w:pPr>
    </w:p>
    <w:p w:rsidR="00000000" w:rsidRDefault="00043988">
      <w:pPr>
        <w:pStyle w:val="template"/>
        <w:numPr>
          <w:ilvl w:val="2"/>
          <w:numId w:val="2"/>
        </w:numPr>
        <w:rPr>
          <w:rFonts w:ascii="Liberation Sans" w:hAnsi="Liberation Sans"/>
          <w:b/>
          <w:i w:val="0"/>
        </w:rPr>
      </w:pPr>
      <w:r>
        <w:rPr>
          <w:rFonts w:ascii="Liberation Sans" w:hAnsi="Liberation Sans"/>
          <w:b/>
          <w:i w:val="0"/>
        </w:rPr>
        <w:t>Faculty</w:t>
      </w:r>
    </w:p>
    <w:p w:rsidR="00000000" w:rsidRDefault="00043988">
      <w:pPr>
        <w:pStyle w:val="template"/>
        <w:rPr>
          <w:rFonts w:ascii="Liberation Sans" w:hAnsi="Liberation Sans"/>
          <w:b/>
          <w:i w:val="0"/>
        </w:rPr>
      </w:pPr>
    </w:p>
    <w:p w:rsidR="00000000" w:rsidRDefault="00043988">
      <w:pPr>
        <w:pStyle w:val="template"/>
        <w:rPr>
          <w:rFonts w:ascii="Liberation Sans" w:hAnsi="Liberation Sans"/>
        </w:rPr>
      </w:pPr>
      <w:r>
        <w:rPr>
          <w:rFonts w:ascii="Liberation Sans" w:hAnsi="Liberation Sans"/>
        </w:rPr>
        <w:t>Will pre</w:t>
      </w:r>
      <w:r>
        <w:rPr>
          <w:rFonts w:ascii="Liberation Sans" w:hAnsi="Liberation Sans"/>
        </w:rPr>
        <w:t>sent the faculty member with its overall report in the first page, along with the ability to either add a new subject, edit a subject, update current date’s progress, set test portions or select particular semester/subject.</w:t>
      </w:r>
    </w:p>
    <w:p w:rsidR="00000000" w:rsidRDefault="00043988">
      <w:pPr>
        <w:pStyle w:val="template"/>
        <w:rPr>
          <w:rFonts w:ascii="Liberation Sans" w:hAnsi="Liberation Sans"/>
        </w:rPr>
      </w:pPr>
      <w:r>
        <w:rPr>
          <w:rFonts w:ascii="Liberation Sans" w:hAnsi="Liberation Sans"/>
        </w:rPr>
        <w:t>The Add new subject will allow t</w:t>
      </w:r>
      <w:r>
        <w:rPr>
          <w:rFonts w:ascii="Liberation Sans" w:hAnsi="Liberation Sans"/>
        </w:rPr>
        <w:t>he faculty the ability to add a subject based on semester and subject name and provide texts boxes with chapter name and number of hours.</w:t>
      </w:r>
    </w:p>
    <w:p w:rsidR="00000000" w:rsidRDefault="00043988">
      <w:pPr>
        <w:pStyle w:val="template"/>
        <w:rPr>
          <w:rFonts w:ascii="Liberation Sans" w:hAnsi="Liberation Sans"/>
        </w:rPr>
      </w:pPr>
      <w:r>
        <w:rPr>
          <w:rFonts w:ascii="Liberation Sans" w:hAnsi="Liberation Sans"/>
        </w:rPr>
        <w:t>The edit a subject will allow the faculty to edit either the number of hours or the chapter description along with fea</w:t>
      </w:r>
      <w:r>
        <w:rPr>
          <w:rFonts w:ascii="Liberation Sans" w:hAnsi="Liberation Sans"/>
        </w:rPr>
        <w:t>ture to add more chapters or delete existing ones.</w:t>
      </w:r>
    </w:p>
    <w:p w:rsidR="00000000" w:rsidRDefault="00043988">
      <w:pPr>
        <w:pStyle w:val="template"/>
        <w:rPr>
          <w:rFonts w:ascii="Liberation Sans" w:hAnsi="Liberation Sans"/>
        </w:rPr>
      </w:pPr>
      <w:r>
        <w:rPr>
          <w:rFonts w:ascii="Liberation Sans" w:hAnsi="Liberation Sans"/>
        </w:rPr>
        <w:t>The update current date’s progress will allow them to update what chapter was completed today and how many hours was taken for which semester/subject.</w:t>
      </w:r>
    </w:p>
    <w:p w:rsidR="00000000" w:rsidRDefault="00043988">
      <w:pPr>
        <w:pStyle w:val="template"/>
        <w:rPr>
          <w:rFonts w:ascii="Liberation Sans" w:hAnsi="Liberation Sans"/>
        </w:rPr>
      </w:pPr>
      <w:r>
        <w:rPr>
          <w:rFonts w:ascii="Liberation Sans" w:hAnsi="Liberation Sans"/>
        </w:rPr>
        <w:t>Set test portions will allow them to select chapter fr</w:t>
      </w:r>
      <w:r>
        <w:rPr>
          <w:rFonts w:ascii="Liberation Sans" w:hAnsi="Liberation Sans"/>
        </w:rPr>
        <w:t>om a list of completed portions to include in a particular test.</w:t>
      </w:r>
    </w:p>
    <w:p w:rsidR="00000000" w:rsidRDefault="00043988">
      <w:pPr>
        <w:pStyle w:val="template"/>
        <w:rPr>
          <w:rFonts w:ascii="Liberation Sans" w:hAnsi="Liberation Sans"/>
        </w:rPr>
      </w:pPr>
      <w:r>
        <w:rPr>
          <w:rFonts w:ascii="Liberation Sans" w:hAnsi="Liberation Sans"/>
        </w:rPr>
        <w:t>Selecting a particular semester/subject will provide them a view of their current progress; by generating reports of how much time has passed and how much progress has been made.</w:t>
      </w:r>
    </w:p>
    <w:p w:rsidR="00000000" w:rsidRDefault="00043988">
      <w:pPr>
        <w:pStyle w:val="template"/>
        <w:rPr>
          <w:rFonts w:ascii="Liberation Sans" w:hAnsi="Liberation Sans"/>
        </w:rPr>
      </w:pPr>
    </w:p>
    <w:p w:rsidR="00000000" w:rsidRDefault="00043988">
      <w:pPr>
        <w:pStyle w:val="template"/>
        <w:numPr>
          <w:ilvl w:val="2"/>
          <w:numId w:val="2"/>
        </w:numPr>
        <w:rPr>
          <w:rFonts w:ascii="Liberation Sans" w:hAnsi="Liberation Sans"/>
          <w:b/>
          <w:i w:val="0"/>
        </w:rPr>
      </w:pPr>
      <w:r>
        <w:rPr>
          <w:rFonts w:ascii="Liberation Sans" w:hAnsi="Liberation Sans"/>
          <w:b/>
          <w:i w:val="0"/>
        </w:rPr>
        <w:t>Student</w:t>
      </w:r>
    </w:p>
    <w:p w:rsidR="00000000" w:rsidRDefault="00043988">
      <w:pPr>
        <w:pStyle w:val="template"/>
        <w:rPr>
          <w:rFonts w:ascii="Liberation Sans" w:hAnsi="Liberation Sans"/>
          <w:b/>
          <w:i w:val="0"/>
        </w:rPr>
      </w:pPr>
    </w:p>
    <w:p w:rsidR="00000000" w:rsidRDefault="00043988">
      <w:pPr>
        <w:pStyle w:val="template"/>
        <w:rPr>
          <w:rFonts w:ascii="Liberation Sans" w:hAnsi="Liberation Sans"/>
        </w:rPr>
      </w:pPr>
      <w:r>
        <w:rPr>
          <w:rFonts w:ascii="Liberation Sans" w:hAnsi="Liberation Sans"/>
        </w:rPr>
        <w:t>St</w:t>
      </w:r>
      <w:r>
        <w:rPr>
          <w:rFonts w:ascii="Liberation Sans" w:hAnsi="Liberation Sans"/>
        </w:rPr>
        <w:t>udents will be able to enter their semester and track all the subjects progress and view Test portions for the subject if available.</w:t>
      </w:r>
    </w:p>
    <w:p w:rsidR="00000000" w:rsidRDefault="00043988">
      <w:pPr>
        <w:pStyle w:val="template"/>
        <w:rPr>
          <w:rFonts w:ascii="Liberation Sans" w:hAnsi="Liberation Sans"/>
        </w:rPr>
      </w:pPr>
    </w:p>
    <w:p w:rsidR="00000000" w:rsidRDefault="00043988">
      <w:pPr>
        <w:pStyle w:val="template"/>
        <w:rPr>
          <w:rFonts w:ascii="Liberation Sans" w:hAnsi="Liberation Sans"/>
        </w:rPr>
      </w:pPr>
    </w:p>
    <w:p w:rsidR="00000000" w:rsidRDefault="00043988">
      <w:pPr>
        <w:pStyle w:val="template"/>
        <w:rPr>
          <w:rFonts w:ascii="Liberation Sans" w:hAnsi="Liberation Sans"/>
        </w:rPr>
      </w:pPr>
    </w:p>
    <w:p w:rsidR="00000000" w:rsidRDefault="00043988">
      <w:pPr>
        <w:pStyle w:val="template"/>
        <w:rPr>
          <w:rFonts w:ascii="Liberation Sans" w:hAnsi="Liberation Sans"/>
          <w:b/>
          <w:i w:val="0"/>
        </w:rPr>
      </w:pPr>
    </w:p>
    <w:p w:rsidR="00000000" w:rsidRDefault="00043988">
      <w:pPr>
        <w:pStyle w:val="template"/>
        <w:rPr>
          <w:rFonts w:ascii="Liberation Sans" w:hAnsi="Liberation Sans"/>
        </w:rPr>
      </w:pPr>
    </w:p>
    <w:p w:rsidR="00000000" w:rsidRDefault="00043988">
      <w:pPr>
        <w:pStyle w:val="Heading2"/>
        <w:rPr>
          <w:rFonts w:ascii="Liberation Sans" w:hAnsi="Liberation Sans" w:cs="Arial"/>
          <w:bCs/>
          <w:i/>
          <w:color w:val="FFFFFF"/>
          <w:sz w:val="22"/>
        </w:rPr>
      </w:pPr>
      <w:bookmarkStart w:id="18" w:name="__RefHeading___Toc441230988"/>
      <w:bookmarkEnd w:id="18"/>
      <w:r>
        <w:rPr>
          <w:rFonts w:ascii="Liberation Sans" w:hAnsi="Liberation Sans"/>
        </w:rPr>
        <w:lastRenderedPageBreak/>
        <w:t>Hardware Interface</w:t>
      </w:r>
    </w:p>
    <w:tbl>
      <w:tblPr>
        <w:tblW w:w="0" w:type="auto"/>
        <w:tblInd w:w="-10" w:type="dxa"/>
        <w:tblLayout w:type="fixed"/>
        <w:tblLook w:val="0000"/>
      </w:tblPr>
      <w:tblGrid>
        <w:gridCol w:w="2475"/>
        <w:gridCol w:w="2475"/>
        <w:gridCol w:w="2475"/>
        <w:gridCol w:w="2488"/>
      </w:tblGrid>
      <w:tr w:rsidR="00000000">
        <w:trPr>
          <w:trHeight w:val="345"/>
        </w:trPr>
        <w:tc>
          <w:tcPr>
            <w:tcW w:w="9913" w:type="dxa"/>
            <w:gridSpan w:val="4"/>
            <w:tcBorders>
              <w:top w:val="single" w:sz="4" w:space="0" w:color="000000"/>
              <w:left w:val="single" w:sz="4" w:space="0" w:color="000000"/>
              <w:bottom w:val="single" w:sz="4" w:space="0" w:color="000000"/>
              <w:right w:val="single" w:sz="4" w:space="0" w:color="000000"/>
            </w:tcBorders>
            <w:shd w:val="clear" w:color="auto" w:fill="000000"/>
            <w:vAlign w:val="center"/>
          </w:tcPr>
          <w:p w:rsidR="00000000" w:rsidRDefault="00043988">
            <w:pPr>
              <w:jc w:val="center"/>
            </w:pPr>
            <w:r>
              <w:rPr>
                <w:rFonts w:ascii="Liberation Sans" w:hAnsi="Liberation Sans" w:cs="Arial"/>
                <w:b/>
                <w:bCs/>
                <w:i/>
                <w:color w:val="FFFFFF"/>
                <w:sz w:val="22"/>
              </w:rPr>
              <w:t>Client Side</w:t>
            </w:r>
          </w:p>
        </w:tc>
      </w:tr>
      <w:tr w:rsidR="00000000">
        <w:trPr>
          <w:trHeight w:val="369"/>
        </w:trPr>
        <w:tc>
          <w:tcPr>
            <w:tcW w:w="2475" w:type="dxa"/>
            <w:tcBorders>
              <w:top w:val="single" w:sz="4" w:space="0" w:color="808080"/>
              <w:left w:val="single" w:sz="4" w:space="0" w:color="808080"/>
              <w:bottom w:val="single" w:sz="4" w:space="0" w:color="808080"/>
            </w:tcBorders>
            <w:shd w:val="clear" w:color="auto" w:fill="CCCCCC"/>
            <w:vAlign w:val="center"/>
          </w:tcPr>
          <w:p w:rsidR="00000000" w:rsidRDefault="00043988">
            <w:pPr>
              <w:snapToGrid w:val="0"/>
              <w:jc w:val="center"/>
              <w:rPr>
                <w:rFonts w:ascii="Liberation Sans" w:hAnsi="Liberation Sans" w:cs="Arial"/>
                <w:b/>
                <w:bCs/>
                <w:i/>
                <w:sz w:val="22"/>
              </w:rPr>
            </w:pPr>
          </w:p>
        </w:tc>
        <w:tc>
          <w:tcPr>
            <w:tcW w:w="2475" w:type="dxa"/>
            <w:tcBorders>
              <w:top w:val="single" w:sz="4" w:space="0" w:color="808080"/>
              <w:left w:val="single" w:sz="4" w:space="0" w:color="808080"/>
              <w:bottom w:val="single" w:sz="4" w:space="0" w:color="808080"/>
            </w:tcBorders>
            <w:shd w:val="clear" w:color="auto" w:fill="CCCCCC"/>
            <w:vAlign w:val="center"/>
          </w:tcPr>
          <w:p w:rsidR="00000000" w:rsidRDefault="00043988">
            <w:pPr>
              <w:jc w:val="center"/>
              <w:rPr>
                <w:rFonts w:ascii="Liberation Sans" w:hAnsi="Liberation Sans" w:cs="Arial"/>
                <w:i/>
                <w:sz w:val="22"/>
              </w:rPr>
            </w:pPr>
            <w:r>
              <w:rPr>
                <w:rFonts w:ascii="Liberation Sans" w:hAnsi="Liberation Sans" w:cs="Arial"/>
                <w:i/>
                <w:sz w:val="22"/>
              </w:rPr>
              <w:t>Processor</w:t>
            </w:r>
          </w:p>
        </w:tc>
        <w:tc>
          <w:tcPr>
            <w:tcW w:w="2475" w:type="dxa"/>
            <w:tcBorders>
              <w:top w:val="single" w:sz="4" w:space="0" w:color="808080"/>
              <w:left w:val="single" w:sz="4" w:space="0" w:color="808080"/>
              <w:bottom w:val="single" w:sz="4" w:space="0" w:color="808080"/>
            </w:tcBorders>
            <w:shd w:val="clear" w:color="auto" w:fill="CCCCCC"/>
            <w:vAlign w:val="center"/>
          </w:tcPr>
          <w:p w:rsidR="00000000" w:rsidRDefault="00043988">
            <w:pPr>
              <w:jc w:val="center"/>
              <w:rPr>
                <w:rFonts w:ascii="Liberation Sans" w:hAnsi="Liberation Sans" w:cs="Arial"/>
                <w:i/>
                <w:sz w:val="22"/>
              </w:rPr>
            </w:pPr>
            <w:r>
              <w:rPr>
                <w:rFonts w:ascii="Liberation Sans" w:hAnsi="Liberation Sans" w:cs="Arial"/>
                <w:i/>
                <w:sz w:val="22"/>
              </w:rPr>
              <w:t>RAM</w:t>
            </w:r>
          </w:p>
        </w:tc>
        <w:tc>
          <w:tcPr>
            <w:tcW w:w="2488" w:type="dxa"/>
            <w:tcBorders>
              <w:top w:val="single" w:sz="4" w:space="0" w:color="808080"/>
              <w:left w:val="single" w:sz="4" w:space="0" w:color="808080"/>
              <w:bottom w:val="single" w:sz="4" w:space="0" w:color="808080"/>
              <w:right w:val="single" w:sz="4" w:space="0" w:color="808080"/>
            </w:tcBorders>
            <w:shd w:val="clear" w:color="auto" w:fill="CCCCCC"/>
            <w:vAlign w:val="center"/>
          </w:tcPr>
          <w:p w:rsidR="00000000" w:rsidRDefault="00043988">
            <w:pPr>
              <w:jc w:val="center"/>
            </w:pPr>
            <w:r>
              <w:rPr>
                <w:rFonts w:ascii="Liberation Sans" w:hAnsi="Liberation Sans" w:cs="Arial"/>
                <w:i/>
                <w:sz w:val="22"/>
              </w:rPr>
              <w:t>Disk Space</w:t>
            </w:r>
          </w:p>
        </w:tc>
      </w:tr>
      <w:tr w:rsidR="00000000">
        <w:trPr>
          <w:trHeight w:val="739"/>
        </w:trPr>
        <w:tc>
          <w:tcPr>
            <w:tcW w:w="2475" w:type="dxa"/>
            <w:tcBorders>
              <w:top w:val="single" w:sz="4" w:space="0" w:color="808080"/>
              <w:left w:val="single" w:sz="4" w:space="0" w:color="808080"/>
              <w:bottom w:val="single" w:sz="4" w:space="0" w:color="808080"/>
            </w:tcBorders>
            <w:shd w:val="clear" w:color="auto" w:fill="auto"/>
            <w:vAlign w:val="center"/>
          </w:tcPr>
          <w:p w:rsidR="00000000" w:rsidRDefault="00043988">
            <w:pPr>
              <w:jc w:val="center"/>
              <w:rPr>
                <w:rFonts w:ascii="Liberation Sans" w:hAnsi="Liberation Sans" w:cs="Arial"/>
                <w:i/>
                <w:sz w:val="22"/>
              </w:rPr>
            </w:pPr>
            <w:r>
              <w:rPr>
                <w:rFonts w:ascii="Liberation Sans" w:hAnsi="Liberation Sans" w:cs="Arial"/>
                <w:b/>
                <w:bCs/>
                <w:i/>
                <w:sz w:val="22"/>
              </w:rPr>
              <w:t>Internet Explorer – 6 or above</w:t>
            </w:r>
          </w:p>
        </w:tc>
        <w:tc>
          <w:tcPr>
            <w:tcW w:w="2475" w:type="dxa"/>
            <w:tcBorders>
              <w:top w:val="single" w:sz="4" w:space="0" w:color="808080"/>
              <w:left w:val="single" w:sz="4" w:space="0" w:color="808080"/>
              <w:bottom w:val="single" w:sz="4" w:space="0" w:color="808080"/>
            </w:tcBorders>
            <w:shd w:val="clear" w:color="auto" w:fill="auto"/>
            <w:vAlign w:val="center"/>
          </w:tcPr>
          <w:p w:rsidR="00000000" w:rsidRDefault="00043988">
            <w:pPr>
              <w:jc w:val="center"/>
              <w:rPr>
                <w:rFonts w:ascii="Liberation Sans" w:hAnsi="Liberation Sans" w:cs="Arial"/>
                <w:i/>
                <w:sz w:val="22"/>
              </w:rPr>
            </w:pPr>
            <w:r>
              <w:rPr>
                <w:rFonts w:ascii="Liberation Sans" w:hAnsi="Liberation Sans" w:cs="Arial"/>
                <w:i/>
                <w:sz w:val="22"/>
              </w:rPr>
              <w:t>All Intel or AMD - 1 GHZ</w:t>
            </w:r>
          </w:p>
        </w:tc>
        <w:tc>
          <w:tcPr>
            <w:tcW w:w="2475" w:type="dxa"/>
            <w:tcBorders>
              <w:top w:val="single" w:sz="4" w:space="0" w:color="808080"/>
              <w:left w:val="single" w:sz="4" w:space="0" w:color="808080"/>
              <w:bottom w:val="single" w:sz="4" w:space="0" w:color="808080"/>
            </w:tcBorders>
            <w:shd w:val="clear" w:color="auto" w:fill="auto"/>
            <w:vAlign w:val="center"/>
          </w:tcPr>
          <w:p w:rsidR="00000000" w:rsidRDefault="00043988">
            <w:pPr>
              <w:jc w:val="center"/>
              <w:rPr>
                <w:rFonts w:ascii="Liberation Sans" w:hAnsi="Liberation Sans" w:cs="Arial"/>
                <w:i/>
                <w:sz w:val="22"/>
              </w:rPr>
            </w:pPr>
            <w:r>
              <w:rPr>
                <w:rFonts w:ascii="Liberation Sans" w:hAnsi="Liberation Sans" w:cs="Arial"/>
                <w:i/>
                <w:sz w:val="22"/>
              </w:rPr>
              <w:t>256</w:t>
            </w:r>
            <w:r>
              <w:rPr>
                <w:rFonts w:ascii="Liberation Sans" w:hAnsi="Liberation Sans" w:cs="Arial"/>
                <w:i/>
                <w:sz w:val="22"/>
              </w:rPr>
              <w:t xml:space="preserve"> MB</w:t>
            </w:r>
          </w:p>
        </w:tc>
        <w:tc>
          <w:tcPr>
            <w:tcW w:w="2488" w:type="dxa"/>
            <w:tcBorders>
              <w:top w:val="single" w:sz="4" w:space="0" w:color="808080"/>
              <w:left w:val="single" w:sz="4" w:space="0" w:color="808080"/>
              <w:bottom w:val="single" w:sz="4" w:space="0" w:color="808080"/>
              <w:right w:val="single" w:sz="4" w:space="0" w:color="808080"/>
            </w:tcBorders>
            <w:shd w:val="clear" w:color="auto" w:fill="auto"/>
            <w:vAlign w:val="center"/>
          </w:tcPr>
          <w:p w:rsidR="00000000" w:rsidRDefault="00043988">
            <w:pPr>
              <w:jc w:val="center"/>
            </w:pPr>
            <w:r>
              <w:rPr>
                <w:rFonts w:ascii="Liberation Sans" w:hAnsi="Liberation Sans" w:cs="Arial"/>
                <w:i/>
                <w:sz w:val="22"/>
              </w:rPr>
              <w:t>100 MB</w:t>
            </w:r>
          </w:p>
        </w:tc>
      </w:tr>
    </w:tbl>
    <w:p w:rsidR="00000000" w:rsidRDefault="00043988">
      <w:pPr>
        <w:rPr>
          <w:rFonts w:ascii="Liberation Sans" w:hAnsi="Liberation Sans"/>
        </w:rPr>
      </w:pPr>
    </w:p>
    <w:tbl>
      <w:tblPr>
        <w:tblW w:w="0" w:type="auto"/>
        <w:tblInd w:w="-10" w:type="dxa"/>
        <w:tblLayout w:type="fixed"/>
        <w:tblLook w:val="0000"/>
      </w:tblPr>
      <w:tblGrid>
        <w:gridCol w:w="2475"/>
        <w:gridCol w:w="2475"/>
        <w:gridCol w:w="2475"/>
        <w:gridCol w:w="2488"/>
      </w:tblGrid>
      <w:tr w:rsidR="00000000">
        <w:trPr>
          <w:trHeight w:val="345"/>
        </w:trPr>
        <w:tc>
          <w:tcPr>
            <w:tcW w:w="9913" w:type="dxa"/>
            <w:gridSpan w:val="4"/>
            <w:tcBorders>
              <w:top w:val="single" w:sz="4" w:space="0" w:color="000000"/>
              <w:left w:val="single" w:sz="4" w:space="0" w:color="000000"/>
              <w:bottom w:val="single" w:sz="4" w:space="0" w:color="000000"/>
              <w:right w:val="single" w:sz="4" w:space="0" w:color="000000"/>
            </w:tcBorders>
            <w:shd w:val="clear" w:color="auto" w:fill="000000"/>
            <w:vAlign w:val="center"/>
          </w:tcPr>
          <w:p w:rsidR="00000000" w:rsidRDefault="00043988">
            <w:pPr>
              <w:jc w:val="center"/>
            </w:pPr>
            <w:r>
              <w:rPr>
                <w:rFonts w:ascii="Liberation Sans" w:hAnsi="Liberation Sans"/>
                <w:b/>
                <w:bCs/>
                <w:color w:val="FFFFFF"/>
              </w:rPr>
              <w:t>Server</w:t>
            </w:r>
            <w:r>
              <w:rPr>
                <w:rFonts w:ascii="Liberation Sans" w:hAnsi="Liberation Sans" w:cs="Arial"/>
                <w:b/>
                <w:bCs/>
                <w:i/>
                <w:color w:val="FFFFFF"/>
                <w:sz w:val="22"/>
              </w:rPr>
              <w:t>Side</w:t>
            </w:r>
          </w:p>
        </w:tc>
      </w:tr>
      <w:tr w:rsidR="00000000">
        <w:trPr>
          <w:trHeight w:val="369"/>
        </w:trPr>
        <w:tc>
          <w:tcPr>
            <w:tcW w:w="2475" w:type="dxa"/>
            <w:tcBorders>
              <w:top w:val="single" w:sz="4" w:space="0" w:color="808080"/>
              <w:left w:val="single" w:sz="4" w:space="0" w:color="808080"/>
              <w:bottom w:val="single" w:sz="4" w:space="0" w:color="808080"/>
            </w:tcBorders>
            <w:shd w:val="clear" w:color="auto" w:fill="CCCCCC"/>
            <w:vAlign w:val="center"/>
          </w:tcPr>
          <w:p w:rsidR="00000000" w:rsidRDefault="00043988">
            <w:pPr>
              <w:snapToGrid w:val="0"/>
              <w:jc w:val="center"/>
              <w:rPr>
                <w:rFonts w:ascii="Liberation Sans" w:hAnsi="Liberation Sans" w:cs="Arial"/>
                <w:b/>
                <w:bCs/>
                <w:i/>
                <w:sz w:val="22"/>
              </w:rPr>
            </w:pPr>
          </w:p>
        </w:tc>
        <w:tc>
          <w:tcPr>
            <w:tcW w:w="2475" w:type="dxa"/>
            <w:tcBorders>
              <w:top w:val="single" w:sz="4" w:space="0" w:color="808080"/>
              <w:left w:val="single" w:sz="4" w:space="0" w:color="808080"/>
              <w:bottom w:val="single" w:sz="4" w:space="0" w:color="808080"/>
            </w:tcBorders>
            <w:shd w:val="clear" w:color="auto" w:fill="CCCCCC"/>
            <w:vAlign w:val="center"/>
          </w:tcPr>
          <w:p w:rsidR="00000000" w:rsidRDefault="00043988">
            <w:pPr>
              <w:jc w:val="center"/>
              <w:rPr>
                <w:rFonts w:ascii="Liberation Sans" w:hAnsi="Liberation Sans" w:cs="Arial"/>
                <w:i/>
                <w:sz w:val="22"/>
              </w:rPr>
            </w:pPr>
            <w:r>
              <w:rPr>
                <w:rFonts w:ascii="Liberation Sans" w:hAnsi="Liberation Sans" w:cs="Arial"/>
                <w:i/>
                <w:sz w:val="22"/>
              </w:rPr>
              <w:t>Processor</w:t>
            </w:r>
          </w:p>
        </w:tc>
        <w:tc>
          <w:tcPr>
            <w:tcW w:w="2475" w:type="dxa"/>
            <w:tcBorders>
              <w:top w:val="single" w:sz="4" w:space="0" w:color="808080"/>
              <w:left w:val="single" w:sz="4" w:space="0" w:color="808080"/>
              <w:bottom w:val="single" w:sz="4" w:space="0" w:color="808080"/>
            </w:tcBorders>
            <w:shd w:val="clear" w:color="auto" w:fill="CCCCCC"/>
            <w:vAlign w:val="center"/>
          </w:tcPr>
          <w:p w:rsidR="00000000" w:rsidRDefault="00043988">
            <w:pPr>
              <w:jc w:val="center"/>
              <w:rPr>
                <w:rFonts w:ascii="Liberation Sans" w:hAnsi="Liberation Sans" w:cs="Arial"/>
                <w:i/>
                <w:sz w:val="22"/>
              </w:rPr>
            </w:pPr>
            <w:r>
              <w:rPr>
                <w:rFonts w:ascii="Liberation Sans" w:hAnsi="Liberation Sans" w:cs="Arial"/>
                <w:i/>
                <w:sz w:val="22"/>
              </w:rPr>
              <w:t>RAM</w:t>
            </w:r>
          </w:p>
        </w:tc>
        <w:tc>
          <w:tcPr>
            <w:tcW w:w="2488" w:type="dxa"/>
            <w:tcBorders>
              <w:top w:val="single" w:sz="4" w:space="0" w:color="808080"/>
              <w:left w:val="single" w:sz="4" w:space="0" w:color="808080"/>
              <w:bottom w:val="single" w:sz="4" w:space="0" w:color="808080"/>
              <w:right w:val="single" w:sz="4" w:space="0" w:color="808080"/>
            </w:tcBorders>
            <w:shd w:val="clear" w:color="auto" w:fill="CCCCCC"/>
            <w:vAlign w:val="center"/>
          </w:tcPr>
          <w:p w:rsidR="00000000" w:rsidRDefault="00043988">
            <w:pPr>
              <w:jc w:val="center"/>
            </w:pPr>
            <w:r>
              <w:rPr>
                <w:rFonts w:ascii="Liberation Sans" w:hAnsi="Liberation Sans" w:cs="Arial"/>
                <w:i/>
                <w:sz w:val="22"/>
              </w:rPr>
              <w:t>Disk Space</w:t>
            </w:r>
          </w:p>
        </w:tc>
      </w:tr>
      <w:tr w:rsidR="00000000">
        <w:trPr>
          <w:trHeight w:val="739"/>
        </w:trPr>
        <w:tc>
          <w:tcPr>
            <w:tcW w:w="2475" w:type="dxa"/>
            <w:tcBorders>
              <w:top w:val="single" w:sz="4" w:space="0" w:color="808080"/>
              <w:left w:val="single" w:sz="4" w:space="0" w:color="808080"/>
              <w:bottom w:val="single" w:sz="4" w:space="0" w:color="808080"/>
            </w:tcBorders>
            <w:shd w:val="clear" w:color="auto" w:fill="auto"/>
            <w:vAlign w:val="center"/>
          </w:tcPr>
          <w:p w:rsidR="00000000" w:rsidRDefault="00043988">
            <w:pPr>
              <w:jc w:val="center"/>
              <w:rPr>
                <w:rFonts w:ascii="Liberation Sans" w:hAnsi="Liberation Sans" w:cs="Arial"/>
                <w:i/>
                <w:sz w:val="22"/>
              </w:rPr>
            </w:pPr>
            <w:r>
              <w:rPr>
                <w:rFonts w:ascii="Liberation Sans" w:hAnsi="Liberation Sans" w:cs="Arial"/>
                <w:b/>
                <w:bCs/>
                <w:i/>
                <w:sz w:val="22"/>
              </w:rPr>
              <w:t>Apache Server</w:t>
            </w:r>
          </w:p>
        </w:tc>
        <w:tc>
          <w:tcPr>
            <w:tcW w:w="2475" w:type="dxa"/>
            <w:vMerge w:val="restart"/>
            <w:tcBorders>
              <w:top w:val="single" w:sz="4" w:space="0" w:color="808080"/>
              <w:left w:val="single" w:sz="4" w:space="0" w:color="808080"/>
              <w:bottom w:val="single" w:sz="4" w:space="0" w:color="808080"/>
            </w:tcBorders>
            <w:shd w:val="clear" w:color="auto" w:fill="auto"/>
            <w:vAlign w:val="center"/>
          </w:tcPr>
          <w:p w:rsidR="00000000" w:rsidRDefault="00043988">
            <w:pPr>
              <w:jc w:val="center"/>
              <w:rPr>
                <w:rFonts w:ascii="Liberation Sans" w:hAnsi="Liberation Sans" w:cs="Arial"/>
                <w:i/>
                <w:sz w:val="22"/>
              </w:rPr>
            </w:pPr>
            <w:r>
              <w:rPr>
                <w:rFonts w:ascii="Liberation Sans" w:hAnsi="Liberation Sans" w:cs="Arial"/>
                <w:i/>
                <w:sz w:val="22"/>
              </w:rPr>
              <w:t>All Intel or AMD - 2 GHZ</w:t>
            </w:r>
          </w:p>
        </w:tc>
        <w:tc>
          <w:tcPr>
            <w:tcW w:w="2475" w:type="dxa"/>
            <w:tcBorders>
              <w:top w:val="single" w:sz="4" w:space="0" w:color="808080"/>
              <w:left w:val="single" w:sz="4" w:space="0" w:color="808080"/>
              <w:bottom w:val="single" w:sz="4" w:space="0" w:color="808080"/>
            </w:tcBorders>
            <w:shd w:val="clear" w:color="auto" w:fill="auto"/>
            <w:vAlign w:val="center"/>
          </w:tcPr>
          <w:p w:rsidR="00000000" w:rsidRDefault="00043988">
            <w:pPr>
              <w:jc w:val="center"/>
              <w:rPr>
                <w:rFonts w:ascii="Liberation Sans" w:hAnsi="Liberation Sans" w:cs="Arial"/>
                <w:i/>
                <w:sz w:val="22"/>
              </w:rPr>
            </w:pPr>
            <w:r>
              <w:rPr>
                <w:rFonts w:ascii="Liberation Sans" w:hAnsi="Liberation Sans" w:cs="Arial"/>
                <w:i/>
                <w:sz w:val="22"/>
              </w:rPr>
              <w:t>2GB</w:t>
            </w:r>
          </w:p>
        </w:tc>
        <w:tc>
          <w:tcPr>
            <w:tcW w:w="2488" w:type="dxa"/>
            <w:tcBorders>
              <w:top w:val="single" w:sz="4" w:space="0" w:color="808080"/>
              <w:left w:val="single" w:sz="4" w:space="0" w:color="808080"/>
              <w:bottom w:val="single" w:sz="4" w:space="0" w:color="808080"/>
              <w:right w:val="single" w:sz="4" w:space="0" w:color="808080"/>
            </w:tcBorders>
            <w:shd w:val="clear" w:color="auto" w:fill="auto"/>
            <w:vAlign w:val="center"/>
          </w:tcPr>
          <w:p w:rsidR="00000000" w:rsidRDefault="00043988">
            <w:pPr>
              <w:jc w:val="center"/>
            </w:pPr>
            <w:r>
              <w:rPr>
                <w:rFonts w:ascii="Liberation Sans" w:hAnsi="Liberation Sans" w:cs="Arial"/>
                <w:i/>
                <w:sz w:val="22"/>
              </w:rPr>
              <w:t>1 GB</w:t>
            </w:r>
          </w:p>
        </w:tc>
      </w:tr>
      <w:tr w:rsidR="00000000">
        <w:trPr>
          <w:trHeight w:val="739"/>
        </w:trPr>
        <w:tc>
          <w:tcPr>
            <w:tcW w:w="2475" w:type="dxa"/>
            <w:tcBorders>
              <w:top w:val="single" w:sz="4" w:space="0" w:color="808080"/>
              <w:left w:val="single" w:sz="4" w:space="0" w:color="808080"/>
              <w:bottom w:val="single" w:sz="4" w:space="0" w:color="808080"/>
            </w:tcBorders>
            <w:shd w:val="clear" w:color="auto" w:fill="CCCCCC"/>
            <w:vAlign w:val="center"/>
          </w:tcPr>
          <w:p w:rsidR="00000000" w:rsidRDefault="00043988">
            <w:pPr>
              <w:jc w:val="center"/>
              <w:rPr>
                <w:rFonts w:ascii="Liberation Sans" w:hAnsi="Liberation Sans" w:cs="Arial"/>
                <w:i/>
                <w:sz w:val="22"/>
              </w:rPr>
            </w:pPr>
            <w:r>
              <w:rPr>
                <w:rFonts w:ascii="Liberation Sans" w:hAnsi="Liberation Sans" w:cs="Arial"/>
                <w:b/>
                <w:bCs/>
                <w:i/>
                <w:sz w:val="22"/>
              </w:rPr>
              <w:t>MySql</w:t>
            </w:r>
          </w:p>
        </w:tc>
        <w:tc>
          <w:tcPr>
            <w:tcW w:w="2475" w:type="dxa"/>
            <w:vMerge/>
            <w:tcBorders>
              <w:top w:val="single" w:sz="4" w:space="0" w:color="808080"/>
              <w:left w:val="single" w:sz="4" w:space="0" w:color="808080"/>
              <w:bottom w:val="single" w:sz="4" w:space="0" w:color="808080"/>
            </w:tcBorders>
            <w:shd w:val="clear" w:color="auto" w:fill="CCCCCC"/>
            <w:vAlign w:val="center"/>
          </w:tcPr>
          <w:p w:rsidR="00000000" w:rsidRDefault="00043988">
            <w:pPr>
              <w:snapToGrid w:val="0"/>
              <w:jc w:val="center"/>
              <w:rPr>
                <w:rFonts w:ascii="Liberation Sans" w:hAnsi="Liberation Sans" w:cs="Arial"/>
                <w:i/>
                <w:sz w:val="22"/>
              </w:rPr>
            </w:pPr>
          </w:p>
        </w:tc>
        <w:tc>
          <w:tcPr>
            <w:tcW w:w="2475" w:type="dxa"/>
            <w:tcBorders>
              <w:top w:val="single" w:sz="4" w:space="0" w:color="808080"/>
              <w:left w:val="single" w:sz="4" w:space="0" w:color="808080"/>
              <w:bottom w:val="single" w:sz="4" w:space="0" w:color="808080"/>
            </w:tcBorders>
            <w:shd w:val="clear" w:color="auto" w:fill="CCCCCC"/>
            <w:vAlign w:val="center"/>
          </w:tcPr>
          <w:p w:rsidR="00000000" w:rsidRDefault="00043988">
            <w:pPr>
              <w:jc w:val="center"/>
              <w:rPr>
                <w:rFonts w:ascii="Liberation Sans" w:hAnsi="Liberation Sans" w:cs="Arial"/>
                <w:i/>
                <w:sz w:val="22"/>
              </w:rPr>
            </w:pPr>
            <w:r>
              <w:rPr>
                <w:rFonts w:ascii="Liberation Sans" w:hAnsi="Liberation Sans" w:cs="Arial"/>
                <w:i/>
                <w:sz w:val="22"/>
              </w:rPr>
              <w:t>512 MB</w:t>
            </w:r>
          </w:p>
        </w:tc>
        <w:tc>
          <w:tcPr>
            <w:tcW w:w="2488" w:type="dxa"/>
            <w:tcBorders>
              <w:top w:val="single" w:sz="4" w:space="0" w:color="808080"/>
              <w:left w:val="single" w:sz="4" w:space="0" w:color="808080"/>
              <w:bottom w:val="single" w:sz="4" w:space="0" w:color="808080"/>
              <w:right w:val="single" w:sz="4" w:space="0" w:color="808080"/>
            </w:tcBorders>
            <w:shd w:val="clear" w:color="auto" w:fill="CCCCCC"/>
            <w:vAlign w:val="center"/>
          </w:tcPr>
          <w:p w:rsidR="00000000" w:rsidRDefault="00043988">
            <w:pPr>
              <w:jc w:val="center"/>
            </w:pPr>
            <w:r>
              <w:rPr>
                <w:rFonts w:ascii="Liberation Sans" w:hAnsi="Liberation Sans" w:cs="Arial"/>
                <w:i/>
                <w:sz w:val="22"/>
              </w:rPr>
              <w:t>500MB(Excluding Data Size)</w:t>
            </w:r>
          </w:p>
        </w:tc>
      </w:tr>
    </w:tbl>
    <w:p w:rsidR="00000000" w:rsidRDefault="00043988">
      <w:pPr>
        <w:rPr>
          <w:rFonts w:ascii="Liberation Sans" w:hAnsi="Liberation Sans"/>
        </w:rPr>
      </w:pPr>
    </w:p>
    <w:p w:rsidR="00000000" w:rsidRDefault="00043988">
      <w:pPr>
        <w:pStyle w:val="Heading2"/>
        <w:rPr>
          <w:rFonts w:ascii="Liberation Sans" w:hAnsi="Liberation Sans"/>
        </w:rPr>
      </w:pPr>
      <w:bookmarkStart w:id="19" w:name="__RefHeading___Toc441230989"/>
      <w:bookmarkEnd w:id="19"/>
      <w:r>
        <w:rPr>
          <w:rFonts w:ascii="Liberation Sans" w:hAnsi="Liberation Sans"/>
        </w:rPr>
        <w:t>Software Interfaces</w:t>
      </w:r>
    </w:p>
    <w:p w:rsidR="00000000" w:rsidRDefault="00043988">
      <w:pPr>
        <w:pStyle w:val="template"/>
        <w:rPr>
          <w:rFonts w:ascii="Liberation Sans" w:eastAsia="Arial" w:hAnsi="Liberation Sans"/>
        </w:rPr>
      </w:pPr>
      <w:r>
        <w:rPr>
          <w:rFonts w:ascii="Liberation Sans" w:hAnsi="Liberation Sans"/>
          <w:b/>
          <w:i w:val="0"/>
        </w:rPr>
        <w:t>3.3.1 Client on Internet</w:t>
      </w:r>
    </w:p>
    <w:p w:rsidR="00000000" w:rsidRDefault="00043988">
      <w:pPr>
        <w:pStyle w:val="template"/>
        <w:ind w:firstLine="720"/>
        <w:rPr>
          <w:rFonts w:ascii="Liberation Sans" w:hAnsi="Liberation Sans"/>
        </w:rPr>
      </w:pPr>
      <w:r>
        <w:rPr>
          <w:rFonts w:ascii="Liberation Sans" w:eastAsia="Arial" w:hAnsi="Liberation Sans"/>
        </w:rPr>
        <w:t xml:space="preserve"> </w:t>
      </w:r>
      <w:r>
        <w:rPr>
          <w:rFonts w:ascii="Liberation Sans" w:hAnsi="Liberation Sans"/>
        </w:rPr>
        <w:t xml:space="preserve">Web Browser, Operating System (any) </w:t>
      </w:r>
    </w:p>
    <w:p w:rsidR="00000000" w:rsidRDefault="00043988">
      <w:pPr>
        <w:pStyle w:val="template"/>
        <w:ind w:firstLine="720"/>
        <w:rPr>
          <w:rFonts w:ascii="Liberation Sans" w:hAnsi="Liberation Sans"/>
        </w:rPr>
      </w:pPr>
    </w:p>
    <w:p w:rsidR="00000000" w:rsidRDefault="00043988">
      <w:pPr>
        <w:pStyle w:val="template"/>
        <w:rPr>
          <w:rFonts w:ascii="Liberation Sans" w:hAnsi="Liberation Sans"/>
        </w:rPr>
      </w:pPr>
      <w:r>
        <w:rPr>
          <w:rFonts w:ascii="Liberation Sans" w:hAnsi="Liberation Sans"/>
          <w:b/>
          <w:i w:val="0"/>
        </w:rPr>
        <w:t>3.3.2 Client on Intranet</w:t>
      </w:r>
    </w:p>
    <w:p w:rsidR="00000000" w:rsidRDefault="00043988">
      <w:pPr>
        <w:pStyle w:val="template"/>
        <w:ind w:firstLine="720"/>
        <w:rPr>
          <w:rFonts w:ascii="Liberation Sans" w:hAnsi="Liberation Sans"/>
        </w:rPr>
      </w:pPr>
      <w:r>
        <w:rPr>
          <w:rFonts w:ascii="Liberation Sans" w:hAnsi="Liberation Sans"/>
        </w:rPr>
        <w:t>Web</w:t>
      </w:r>
      <w:r>
        <w:rPr>
          <w:rFonts w:ascii="Liberation Sans" w:hAnsi="Liberation Sans"/>
        </w:rPr>
        <w:t xml:space="preserve"> Browser, Operating System (any) </w:t>
      </w:r>
    </w:p>
    <w:p w:rsidR="00000000" w:rsidRDefault="00043988">
      <w:pPr>
        <w:pStyle w:val="template"/>
        <w:ind w:firstLine="720"/>
        <w:rPr>
          <w:rFonts w:ascii="Liberation Sans" w:hAnsi="Liberation Sans"/>
        </w:rPr>
      </w:pPr>
    </w:p>
    <w:p w:rsidR="00000000" w:rsidRDefault="00043988">
      <w:pPr>
        <w:pStyle w:val="template"/>
        <w:rPr>
          <w:rFonts w:ascii="Liberation Sans" w:hAnsi="Liberation Sans"/>
        </w:rPr>
      </w:pPr>
      <w:r>
        <w:rPr>
          <w:rFonts w:ascii="Liberation Sans" w:hAnsi="Liberation Sans"/>
          <w:b/>
          <w:i w:val="0"/>
        </w:rPr>
        <w:t xml:space="preserve">3.3.3 Web Server </w:t>
      </w:r>
    </w:p>
    <w:p w:rsidR="00000000" w:rsidRDefault="00043988">
      <w:pPr>
        <w:pStyle w:val="template"/>
        <w:ind w:firstLine="720"/>
        <w:rPr>
          <w:rFonts w:ascii="Liberation Sans" w:hAnsi="Liberation Sans"/>
        </w:rPr>
      </w:pPr>
      <w:r>
        <w:rPr>
          <w:rFonts w:ascii="Liberation Sans" w:hAnsi="Liberation Sans"/>
        </w:rPr>
        <w:t xml:space="preserve">Apache(WAMP,XAMP), Operating System (any) </w:t>
      </w:r>
    </w:p>
    <w:p w:rsidR="00000000" w:rsidRDefault="00043988">
      <w:pPr>
        <w:pStyle w:val="template"/>
        <w:ind w:firstLine="720"/>
        <w:rPr>
          <w:rFonts w:ascii="Liberation Sans" w:hAnsi="Liberation Sans"/>
        </w:rPr>
      </w:pPr>
    </w:p>
    <w:p w:rsidR="00000000" w:rsidRDefault="00043988">
      <w:pPr>
        <w:pStyle w:val="template"/>
        <w:rPr>
          <w:rFonts w:ascii="Liberation Sans" w:hAnsi="Liberation Sans"/>
        </w:rPr>
      </w:pPr>
      <w:r>
        <w:rPr>
          <w:rFonts w:ascii="Liberation Sans" w:hAnsi="Liberation Sans"/>
          <w:b/>
          <w:i w:val="0"/>
        </w:rPr>
        <w:t>3.3.4 Data Base Server</w:t>
      </w:r>
      <w:r>
        <w:rPr>
          <w:rFonts w:ascii="Liberation Sans" w:hAnsi="Liberation Sans"/>
        </w:rPr>
        <w:t xml:space="preserve"> </w:t>
      </w:r>
    </w:p>
    <w:p w:rsidR="00000000" w:rsidRDefault="00043988">
      <w:pPr>
        <w:pStyle w:val="template"/>
        <w:ind w:firstLine="720"/>
        <w:rPr>
          <w:rFonts w:ascii="Liberation Sans" w:hAnsi="Liberation Sans"/>
        </w:rPr>
      </w:pPr>
      <w:r>
        <w:rPr>
          <w:rFonts w:ascii="Liberation Sans" w:hAnsi="Liberation Sans"/>
        </w:rPr>
        <w:t xml:space="preserve">MySql, Operating System (any) </w:t>
      </w:r>
    </w:p>
    <w:p w:rsidR="00000000" w:rsidRDefault="00043988">
      <w:pPr>
        <w:pStyle w:val="template"/>
        <w:ind w:firstLine="720"/>
        <w:rPr>
          <w:rFonts w:ascii="Liberation Sans" w:hAnsi="Liberation Sans"/>
        </w:rPr>
      </w:pPr>
    </w:p>
    <w:p w:rsidR="00000000" w:rsidRDefault="00043988">
      <w:pPr>
        <w:pStyle w:val="template"/>
        <w:rPr>
          <w:rFonts w:ascii="Liberation Sans" w:hAnsi="Liberation Sans"/>
        </w:rPr>
      </w:pPr>
      <w:r>
        <w:rPr>
          <w:rFonts w:ascii="Liberation Sans" w:hAnsi="Liberation Sans"/>
          <w:b/>
          <w:i w:val="0"/>
        </w:rPr>
        <w:t xml:space="preserve">3.3.5 Development End </w:t>
      </w:r>
    </w:p>
    <w:p w:rsidR="00000000" w:rsidRDefault="00043988">
      <w:pPr>
        <w:pStyle w:val="template"/>
        <w:ind w:firstLine="720"/>
        <w:rPr>
          <w:rFonts w:ascii="Liberation Sans" w:hAnsi="Liberation Sans"/>
        </w:rPr>
      </w:pPr>
      <w:r>
        <w:rPr>
          <w:rFonts w:ascii="Liberation Sans" w:hAnsi="Liberation Sans"/>
        </w:rPr>
        <w:t>LAMP(Linux, Apache, HTML, XML, AJAX,PHP), MySql, OS (Windows),</w:t>
      </w:r>
    </w:p>
    <w:p w:rsidR="00000000" w:rsidRDefault="00043988">
      <w:pPr>
        <w:pStyle w:val="Heading2"/>
        <w:rPr>
          <w:rFonts w:ascii="Liberation Sans" w:hAnsi="Liberation Sans" w:cs="Arial"/>
        </w:rPr>
      </w:pPr>
      <w:bookmarkStart w:id="20" w:name="__RefHeading___Toc441230990"/>
      <w:bookmarkEnd w:id="20"/>
      <w:r>
        <w:rPr>
          <w:rFonts w:ascii="Liberation Sans" w:hAnsi="Liberation Sans"/>
        </w:rPr>
        <w:t>Communications In</w:t>
      </w:r>
      <w:r>
        <w:rPr>
          <w:rFonts w:ascii="Liberation Sans" w:hAnsi="Liberation Sans"/>
        </w:rPr>
        <w:t xml:space="preserve">terfaces </w:t>
      </w:r>
    </w:p>
    <w:p w:rsidR="00000000" w:rsidRDefault="00043988">
      <w:pPr>
        <w:numPr>
          <w:ilvl w:val="0"/>
          <w:numId w:val="5"/>
        </w:numPr>
        <w:rPr>
          <w:rFonts w:ascii="Liberation Sans" w:hAnsi="Liberation Sans" w:cs="Arial"/>
        </w:rPr>
      </w:pPr>
      <w:r>
        <w:rPr>
          <w:rFonts w:ascii="Liberation Sans" w:hAnsi="Liberation Sans" w:cs="Arial"/>
        </w:rPr>
        <w:t>It uses the any Modern Web browser capable of running Java-script on client side.</w:t>
      </w:r>
    </w:p>
    <w:p w:rsidR="00000000" w:rsidRDefault="00043988">
      <w:pPr>
        <w:ind w:firstLine="360"/>
        <w:rPr>
          <w:rFonts w:ascii="Liberation Sans" w:hAnsi="Liberation Sans" w:cs="Arial"/>
        </w:rPr>
      </w:pPr>
      <w:r>
        <w:rPr>
          <w:rFonts w:ascii="Liberation Sans" w:hAnsi="Liberation Sans" w:cs="Arial"/>
        </w:rPr>
        <w:t>2.</w:t>
      </w:r>
      <w:r>
        <w:rPr>
          <w:rFonts w:ascii="Liberation Sans" w:hAnsi="Liberation Sans" w:cs="Arial"/>
        </w:rPr>
        <w:tab/>
        <w:t>It makes use of HTTP Protocol.</w:t>
      </w:r>
    </w:p>
    <w:p w:rsidR="00000000" w:rsidRDefault="00043988">
      <w:pPr>
        <w:ind w:left="720" w:hanging="360"/>
        <w:rPr>
          <w:rFonts w:ascii="Liberation Sans" w:hAnsi="Liberation Sans"/>
        </w:rPr>
      </w:pPr>
      <w:r>
        <w:rPr>
          <w:rFonts w:ascii="Liberation Sans" w:hAnsi="Liberation Sans" w:cs="Arial"/>
        </w:rPr>
        <w:t>3.</w:t>
      </w:r>
      <w:r>
        <w:rPr>
          <w:rFonts w:ascii="Liberation Sans" w:hAnsi="Liberation Sans" w:cs="Arial"/>
        </w:rPr>
        <w:tab/>
        <w:t>The system services should be accessible throughout the Local Area Network which is available to each of the faculties on their</w:t>
      </w:r>
      <w:r>
        <w:rPr>
          <w:rFonts w:ascii="Liberation Sans" w:hAnsi="Liberation Sans" w:cs="Arial"/>
        </w:rPr>
        <w:t xml:space="preserve"> computer systems.</w:t>
      </w:r>
    </w:p>
    <w:p w:rsidR="00000000" w:rsidRDefault="00043988">
      <w:pPr>
        <w:pStyle w:val="template"/>
        <w:rPr>
          <w:rFonts w:ascii="Liberation Sans" w:hAnsi="Liberation Sans"/>
        </w:rPr>
      </w:pPr>
    </w:p>
    <w:p w:rsidR="00000000" w:rsidRDefault="00043988">
      <w:pPr>
        <w:pStyle w:val="template"/>
        <w:rPr>
          <w:rFonts w:ascii="Liberation Sans" w:hAnsi="Liberation Sans"/>
        </w:rPr>
      </w:pPr>
    </w:p>
    <w:p w:rsidR="00000000" w:rsidRDefault="00043988">
      <w:pPr>
        <w:pStyle w:val="Heading1"/>
        <w:rPr>
          <w:rFonts w:ascii="Liberation Sans" w:hAnsi="Liberation Sans"/>
        </w:rPr>
      </w:pPr>
      <w:bookmarkStart w:id="21" w:name="__RefHeading___Toc441230991"/>
      <w:bookmarkEnd w:id="21"/>
      <w:r>
        <w:rPr>
          <w:rFonts w:ascii="Liberation Sans" w:hAnsi="Liberation Sans"/>
        </w:rPr>
        <w:lastRenderedPageBreak/>
        <w:t>System Features</w:t>
      </w:r>
    </w:p>
    <w:p w:rsidR="00000000" w:rsidRDefault="00043988">
      <w:pPr>
        <w:pStyle w:val="Heading2"/>
      </w:pPr>
      <w:bookmarkStart w:id="22" w:name="__RefHeading___Toc441230992"/>
      <w:bookmarkEnd w:id="22"/>
      <w:r>
        <w:rPr>
          <w:rFonts w:ascii="Liberation Sans" w:hAnsi="Liberation Sans"/>
        </w:rPr>
        <w:t>Use Case</w:t>
      </w:r>
    </w:p>
    <w:p w:rsidR="00000000" w:rsidRDefault="004439AB">
      <w:pPr>
        <w:rPr>
          <w:rFonts w:ascii="Liberation Sans" w:hAnsi="Liberation Sans"/>
          <w:lang w:val="en-US" w:eastAsia="en-US"/>
        </w:rPr>
      </w:pPr>
      <w:r>
        <w:rPr>
          <w:noProof/>
          <w:lang w:eastAsia="en-US"/>
        </w:rPr>
        <w:drawing>
          <wp:anchor distT="0" distB="0" distL="114935" distR="114935" simplePos="0" relativeHeight="251655680" behindDoc="0" locked="0" layoutInCell="1" allowOverlap="1">
            <wp:simplePos x="0" y="0"/>
            <wp:positionH relativeFrom="margin">
              <wp:posOffset>559435</wp:posOffset>
            </wp:positionH>
            <wp:positionV relativeFrom="margin">
              <wp:posOffset>1012190</wp:posOffset>
            </wp:positionV>
            <wp:extent cx="4815205" cy="323215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4815205" cy="3232150"/>
                    </a:xfrm>
                    <a:prstGeom prst="rect">
                      <a:avLst/>
                    </a:prstGeom>
                    <a:solidFill>
                      <a:srgbClr val="FFFFFF">
                        <a:alpha val="0"/>
                      </a:srgbClr>
                    </a:solidFill>
                    <a:ln w="9525">
                      <a:noFill/>
                      <a:miter lim="800000"/>
                      <a:headEnd/>
                      <a:tailEnd/>
                    </a:ln>
                  </pic:spPr>
                </pic:pic>
              </a:graphicData>
            </a:graphic>
          </wp:anchor>
        </w:drawing>
      </w: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4439AB">
      <w:pPr>
        <w:rPr>
          <w:rFonts w:ascii="Liberation Sans" w:hAnsi="Liberation Sans"/>
          <w:lang w:val="en-US" w:eastAsia="en-US"/>
        </w:rPr>
      </w:pPr>
      <w:r>
        <w:rPr>
          <w:noProof/>
          <w:lang w:eastAsia="en-US"/>
        </w:rPr>
        <w:drawing>
          <wp:anchor distT="0" distB="0" distL="114935" distR="114935" simplePos="0" relativeHeight="251656704" behindDoc="0" locked="0" layoutInCell="1" allowOverlap="1">
            <wp:simplePos x="0" y="0"/>
            <wp:positionH relativeFrom="margin">
              <wp:posOffset>463550</wp:posOffset>
            </wp:positionH>
            <wp:positionV relativeFrom="margin">
              <wp:posOffset>4600575</wp:posOffset>
            </wp:positionV>
            <wp:extent cx="4953635" cy="37414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953635" cy="3741420"/>
                    </a:xfrm>
                    <a:prstGeom prst="rect">
                      <a:avLst/>
                    </a:prstGeom>
                    <a:solidFill>
                      <a:srgbClr val="FFFFFF">
                        <a:alpha val="0"/>
                      </a:srgbClr>
                    </a:solidFill>
                    <a:ln w="9525">
                      <a:noFill/>
                      <a:miter lim="800000"/>
                      <a:headEnd/>
                      <a:tailEnd/>
                    </a:ln>
                  </pic:spPr>
                </pic:pic>
              </a:graphicData>
            </a:graphic>
          </wp:anchor>
        </w:drawing>
      </w: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043988">
      <w:pPr>
        <w:rPr>
          <w:rFonts w:ascii="Liberation Sans" w:hAnsi="Liberation Sans"/>
        </w:rPr>
      </w:pPr>
    </w:p>
    <w:p w:rsidR="00000000" w:rsidRDefault="004439AB">
      <w:pPr>
        <w:rPr>
          <w:rFonts w:ascii="Liberation Sans" w:hAnsi="Liberation Sans"/>
          <w:lang w:val="en-US" w:eastAsia="en-US"/>
        </w:rPr>
      </w:pPr>
      <w:r>
        <w:rPr>
          <w:noProof/>
          <w:lang w:eastAsia="en-US"/>
        </w:rPr>
        <w:lastRenderedPageBreak/>
        <w:drawing>
          <wp:anchor distT="0" distB="0" distL="114935" distR="114935" simplePos="0" relativeHeight="251657728" behindDoc="0" locked="0" layoutInCell="1" allowOverlap="1">
            <wp:simplePos x="0" y="0"/>
            <wp:positionH relativeFrom="margin">
              <wp:posOffset>707390</wp:posOffset>
            </wp:positionH>
            <wp:positionV relativeFrom="margin">
              <wp:posOffset>38100</wp:posOffset>
            </wp:positionV>
            <wp:extent cx="4709160" cy="40709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709160" cy="4070985"/>
                    </a:xfrm>
                    <a:prstGeom prst="rect">
                      <a:avLst/>
                    </a:prstGeom>
                    <a:solidFill>
                      <a:srgbClr val="FFFFFF">
                        <a:alpha val="0"/>
                      </a:srgbClr>
                    </a:solidFill>
                    <a:ln w="9525">
                      <a:noFill/>
                      <a:miter lim="800000"/>
                      <a:headEnd/>
                      <a:tailEnd/>
                    </a:ln>
                  </pic:spPr>
                </pic:pic>
              </a:graphicData>
            </a:graphic>
          </wp:anchor>
        </w:drawing>
      </w:r>
    </w:p>
    <w:p w:rsidR="00000000" w:rsidRDefault="00043988">
      <w:pPr>
        <w:rPr>
          <w:rFonts w:ascii="Liberation Sans" w:hAnsi="Liberation Sans"/>
        </w:rPr>
      </w:pPr>
    </w:p>
    <w:p w:rsidR="00000000" w:rsidRDefault="004439AB">
      <w:pPr>
        <w:rPr>
          <w:rFonts w:ascii="Liberation Sans" w:hAnsi="Liberation Sans"/>
        </w:rPr>
      </w:pPr>
      <w:r>
        <w:rPr>
          <w:noProof/>
          <w:lang w:eastAsia="en-US"/>
        </w:rPr>
        <w:drawing>
          <wp:anchor distT="0" distB="0" distL="114935" distR="114935" simplePos="0" relativeHeight="251658752" behindDoc="0" locked="0" layoutInCell="1" allowOverlap="1">
            <wp:simplePos x="0" y="0"/>
            <wp:positionH relativeFrom="margin">
              <wp:posOffset>495300</wp:posOffset>
            </wp:positionH>
            <wp:positionV relativeFrom="margin">
              <wp:posOffset>4252595</wp:posOffset>
            </wp:positionV>
            <wp:extent cx="4857750" cy="37414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4857750" cy="3741420"/>
                    </a:xfrm>
                    <a:prstGeom prst="rect">
                      <a:avLst/>
                    </a:prstGeom>
                    <a:solidFill>
                      <a:srgbClr val="FFFFFF">
                        <a:alpha val="0"/>
                      </a:srgbClr>
                    </a:solidFill>
                    <a:ln w="9525">
                      <a:noFill/>
                      <a:miter lim="800000"/>
                      <a:headEnd/>
                      <a:tailEnd/>
                    </a:ln>
                  </pic:spPr>
                </pic:pic>
              </a:graphicData>
            </a:graphic>
          </wp:anchor>
        </w:drawing>
      </w:r>
    </w:p>
    <w:p w:rsidR="00000000" w:rsidRDefault="00043988">
      <w:pPr>
        <w:pageBreakBefore/>
        <w:rPr>
          <w:rFonts w:ascii="Liberation Sans" w:hAnsi="Liberation Sans"/>
        </w:rPr>
      </w:pPr>
    </w:p>
    <w:p w:rsidR="00000000" w:rsidRDefault="00043988">
      <w:pPr>
        <w:pStyle w:val="Heading2"/>
      </w:pPr>
      <w:r>
        <w:rPr>
          <w:rFonts w:ascii="Liberation Sans" w:hAnsi="Liberation Sans"/>
        </w:rPr>
        <w:t>DFD</w:t>
      </w:r>
    </w:p>
    <w:p w:rsidR="00000000" w:rsidRDefault="004439AB">
      <w:pPr>
        <w:rPr>
          <w:rFonts w:ascii="Liberation Sans" w:hAnsi="Liberation Sans"/>
        </w:rPr>
      </w:pPr>
      <w:r>
        <w:rPr>
          <w:noProof/>
          <w:lang w:eastAsia="en-US"/>
        </w:rPr>
        <w:drawing>
          <wp:anchor distT="0" distB="0" distL="0" distR="0" simplePos="0" relativeHeight="251659776" behindDoc="0" locked="0" layoutInCell="1" allowOverlap="1">
            <wp:simplePos x="0" y="0"/>
            <wp:positionH relativeFrom="column">
              <wp:align>center</wp:align>
            </wp:positionH>
            <wp:positionV relativeFrom="paragraph">
              <wp:posOffset>177800</wp:posOffset>
            </wp:positionV>
            <wp:extent cx="6614160" cy="3543935"/>
            <wp:effectExtent l="19050" t="0" r="0" b="0"/>
            <wp:wrapSquare wrapText="larges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6614160" cy="3543935"/>
                    </a:xfrm>
                    <a:prstGeom prst="rect">
                      <a:avLst/>
                    </a:prstGeom>
                    <a:solidFill>
                      <a:srgbClr val="FFFFFF">
                        <a:alpha val="0"/>
                      </a:srgbClr>
                    </a:solidFill>
                    <a:ln w="9525">
                      <a:noFill/>
                      <a:miter lim="800000"/>
                      <a:headEnd/>
                      <a:tailEnd/>
                    </a:ln>
                  </pic:spPr>
                </pic:pic>
              </a:graphicData>
            </a:graphic>
          </wp:anchor>
        </w:drawing>
      </w:r>
    </w:p>
    <w:p w:rsidR="00000000" w:rsidRDefault="00043988">
      <w:pPr>
        <w:pStyle w:val="Heading2"/>
        <w:rPr>
          <w:rFonts w:ascii="Liberation Sans" w:hAnsi="Liberation Sans" w:cs="Arial"/>
          <w:sz w:val="24"/>
          <w:szCs w:val="24"/>
        </w:rPr>
      </w:pPr>
      <w:r>
        <w:rPr>
          <w:rFonts w:ascii="Liberation Sans" w:hAnsi="Liberation Sans"/>
        </w:rPr>
        <w:t>Ability for the HOD to monitor and generate reports.</w:t>
      </w:r>
    </w:p>
    <w:p w:rsidR="00000000" w:rsidRDefault="00043988">
      <w:pPr>
        <w:rPr>
          <w:rFonts w:ascii="Liberation Sans" w:hAnsi="Liberation Sans" w:cs="Arial"/>
          <w:szCs w:val="24"/>
        </w:rPr>
      </w:pPr>
      <w:r>
        <w:rPr>
          <w:rFonts w:ascii="Liberation Sans" w:hAnsi="Liberation Sans" w:cs="Arial"/>
          <w:szCs w:val="24"/>
        </w:rPr>
        <w:t xml:space="preserve">The HOD </w:t>
      </w:r>
      <w:r>
        <w:rPr>
          <w:rFonts w:ascii="Liberation Sans" w:hAnsi="Liberation Sans" w:cs="Arial"/>
          <w:szCs w:val="24"/>
        </w:rPr>
        <w:t xml:space="preserve">will be able to keep of track of every subject and teacher and how much progression has </w:t>
      </w:r>
      <w:r>
        <w:rPr>
          <w:rFonts w:ascii="Liberation Sans" w:hAnsi="Liberation Sans" w:cs="Arial"/>
          <w:szCs w:val="24"/>
        </w:rPr>
        <w:t>been made.</w:t>
      </w:r>
    </w:p>
    <w:p w:rsidR="00000000" w:rsidRDefault="00043988">
      <w:pPr>
        <w:rPr>
          <w:rFonts w:ascii="Liberation Sans" w:hAnsi="Liberation Sans" w:cs="Arial"/>
          <w:szCs w:val="24"/>
        </w:rPr>
      </w:pPr>
    </w:p>
    <w:p w:rsidR="00000000" w:rsidRDefault="00043988">
      <w:pPr>
        <w:rPr>
          <w:rFonts w:ascii="Liberation Sans" w:hAnsi="Liberation Sans" w:cs="Arial"/>
          <w:sz w:val="30"/>
          <w:szCs w:val="30"/>
        </w:rPr>
      </w:pPr>
      <w:r>
        <w:rPr>
          <w:rFonts w:ascii="Liberation Sans" w:hAnsi="Liberation Sans" w:cs="Arial"/>
          <w:szCs w:val="24"/>
        </w:rPr>
        <w:t>And he/she will be able to generate reports against the database which helps her in decision making and in evaluation of faculties.</w:t>
      </w:r>
    </w:p>
    <w:p w:rsidR="00000000" w:rsidRDefault="00043988">
      <w:pPr>
        <w:rPr>
          <w:rFonts w:ascii="Liberation Sans" w:hAnsi="Liberation Sans" w:cs="Arial"/>
          <w:sz w:val="30"/>
          <w:szCs w:val="30"/>
        </w:rPr>
      </w:pPr>
    </w:p>
    <w:p w:rsidR="00632BA1" w:rsidRDefault="00632BA1" w:rsidP="00632BA1">
      <w:pPr>
        <w:numPr>
          <w:ilvl w:val="1"/>
          <w:numId w:val="2"/>
        </w:numPr>
        <w:tabs>
          <w:tab w:val="clear" w:pos="0"/>
          <w:tab w:val="num" w:pos="-450"/>
        </w:tabs>
        <w:ind w:left="720" w:hanging="720"/>
        <w:rPr>
          <w:rFonts w:ascii="Liberation Sans" w:hAnsi="Liberation Sans" w:cs="Arial"/>
          <w:b/>
          <w:sz w:val="28"/>
          <w:szCs w:val="28"/>
        </w:rPr>
      </w:pPr>
      <w:r w:rsidRPr="00632BA1">
        <w:rPr>
          <w:rFonts w:ascii="Liberation Sans" w:hAnsi="Liberation Sans" w:cs="Arial"/>
          <w:b/>
          <w:sz w:val="28"/>
          <w:szCs w:val="28"/>
        </w:rPr>
        <w:t>The Faculty should be able to update progress and manipulate Course information of the subject she handle</w:t>
      </w:r>
      <w:r>
        <w:rPr>
          <w:rFonts w:ascii="Liberation Sans" w:hAnsi="Liberation Sans" w:cs="Arial"/>
          <w:b/>
          <w:sz w:val="28"/>
          <w:szCs w:val="28"/>
        </w:rPr>
        <w:t>s</w:t>
      </w:r>
    </w:p>
    <w:p w:rsidR="00632BA1" w:rsidRDefault="00632BA1" w:rsidP="00632BA1">
      <w:pPr>
        <w:ind w:left="720"/>
        <w:rPr>
          <w:rFonts w:ascii="Liberation Sans" w:hAnsi="Liberation Sans" w:cs="Arial"/>
          <w:b/>
          <w:sz w:val="28"/>
          <w:szCs w:val="28"/>
        </w:rPr>
      </w:pPr>
    </w:p>
    <w:p w:rsidR="00632BA1" w:rsidRDefault="00632BA1" w:rsidP="00632BA1">
      <w:pPr>
        <w:rPr>
          <w:rFonts w:ascii="Liberation Sans" w:hAnsi="Liberation Sans" w:cs="Arial"/>
          <w:sz w:val="28"/>
          <w:szCs w:val="28"/>
        </w:rPr>
      </w:pPr>
      <w:r>
        <w:rPr>
          <w:rFonts w:ascii="Liberation Sans" w:hAnsi="Liberation Sans" w:cs="Arial"/>
          <w:sz w:val="28"/>
          <w:szCs w:val="28"/>
        </w:rPr>
        <w:t>The Faculty should be able to add Chapters and units under them and manipulate them which are reflected in the DB</w:t>
      </w:r>
    </w:p>
    <w:p w:rsidR="00632BA1" w:rsidRDefault="00632BA1" w:rsidP="00632BA1">
      <w:pPr>
        <w:rPr>
          <w:rFonts w:ascii="Liberation Sans" w:hAnsi="Liberation Sans" w:cs="Arial"/>
          <w:sz w:val="28"/>
          <w:szCs w:val="28"/>
        </w:rPr>
      </w:pPr>
    </w:p>
    <w:p w:rsidR="00632BA1" w:rsidRDefault="00632BA1" w:rsidP="00632BA1">
      <w:pPr>
        <w:spacing w:line="240" w:lineRule="auto"/>
        <w:rPr>
          <w:rFonts w:ascii="Liberation Sans" w:hAnsi="Liberation Sans" w:cs="Arial"/>
          <w:sz w:val="28"/>
          <w:szCs w:val="28"/>
        </w:rPr>
      </w:pPr>
    </w:p>
    <w:p w:rsidR="00632BA1" w:rsidRDefault="00632BA1" w:rsidP="00632BA1">
      <w:pPr>
        <w:spacing w:line="240" w:lineRule="auto"/>
        <w:rPr>
          <w:rFonts w:ascii="Liberation Sans" w:hAnsi="Liberation Sans" w:cs="Arial"/>
          <w:b/>
          <w:sz w:val="28"/>
          <w:szCs w:val="28"/>
        </w:rPr>
      </w:pPr>
      <w:r w:rsidRPr="00632BA1">
        <w:rPr>
          <w:rFonts w:ascii="Liberation Sans" w:hAnsi="Liberation Sans" w:cs="Arial"/>
          <w:b/>
          <w:sz w:val="28"/>
          <w:szCs w:val="28"/>
        </w:rPr>
        <w:t>4.5</w:t>
      </w:r>
      <w:r>
        <w:rPr>
          <w:rFonts w:ascii="Liberation Sans" w:hAnsi="Liberation Sans" w:cs="Arial"/>
          <w:b/>
          <w:sz w:val="28"/>
          <w:szCs w:val="28"/>
        </w:rPr>
        <w:t xml:space="preserve">  The system should provid a interface of students to check thier course progress corresponding to their Semester.</w:t>
      </w:r>
    </w:p>
    <w:p w:rsidR="00632BA1" w:rsidRDefault="00632BA1" w:rsidP="00632BA1">
      <w:pPr>
        <w:spacing w:line="240" w:lineRule="auto"/>
        <w:rPr>
          <w:rFonts w:ascii="Liberation Sans" w:hAnsi="Liberation Sans" w:cs="Arial"/>
          <w:b/>
          <w:sz w:val="28"/>
          <w:szCs w:val="28"/>
        </w:rPr>
      </w:pPr>
    </w:p>
    <w:p w:rsidR="00632BA1" w:rsidRPr="00632BA1" w:rsidRDefault="00632BA1" w:rsidP="00632BA1">
      <w:pPr>
        <w:spacing w:line="240" w:lineRule="auto"/>
        <w:rPr>
          <w:rFonts w:ascii="Liberation Sans" w:hAnsi="Liberation Sans" w:cs="Arial"/>
          <w:b/>
          <w:sz w:val="28"/>
          <w:szCs w:val="28"/>
        </w:rPr>
      </w:pPr>
      <w:r>
        <w:rPr>
          <w:rFonts w:ascii="Liberation Sans" w:hAnsi="Liberation Sans" w:cs="Arial"/>
          <w:b/>
          <w:sz w:val="28"/>
          <w:szCs w:val="28"/>
        </w:rPr>
        <w:t>4.</w:t>
      </w:r>
      <w:r w:rsidRPr="00632BA1">
        <w:rPr>
          <w:rFonts w:ascii="Liberation Sans" w:hAnsi="Liberation Sans" w:cs="Arial"/>
          <w:b/>
          <w:sz w:val="28"/>
          <w:szCs w:val="28"/>
        </w:rPr>
        <w:t>6  The system It provides a facility for the faculties to publish notifications for the students, like the assignments and their deadlines</w:t>
      </w:r>
      <w:r>
        <w:rPr>
          <w:rFonts w:ascii="Liberation Sans" w:hAnsi="Liberation Sans" w:cs="Arial"/>
          <w:b/>
          <w:sz w:val="28"/>
          <w:szCs w:val="28"/>
        </w:rPr>
        <w:t>.</w:t>
      </w:r>
    </w:p>
    <w:p w:rsidR="00000000" w:rsidRDefault="00043988">
      <w:pPr>
        <w:pStyle w:val="Heading1"/>
        <w:rPr>
          <w:rFonts w:ascii="Liberation Sans" w:hAnsi="Liberation Sans"/>
        </w:rPr>
      </w:pPr>
      <w:bookmarkStart w:id="23" w:name="__RefHeading___Toc441230994"/>
      <w:bookmarkEnd w:id="23"/>
      <w:r>
        <w:rPr>
          <w:rFonts w:ascii="Liberation Sans" w:hAnsi="Liberation Sans"/>
        </w:rPr>
        <w:lastRenderedPageBreak/>
        <w:t>O</w:t>
      </w:r>
      <w:r>
        <w:rPr>
          <w:rFonts w:ascii="Liberation Sans" w:hAnsi="Liberation Sans"/>
        </w:rPr>
        <w:t>ther Nonfunctional Requirements</w:t>
      </w:r>
    </w:p>
    <w:p w:rsidR="00000000" w:rsidRDefault="00043988">
      <w:pPr>
        <w:pStyle w:val="Heading2"/>
        <w:rPr>
          <w:rFonts w:ascii="Liberation Sans" w:hAnsi="Liberation Sans"/>
        </w:rPr>
      </w:pPr>
      <w:bookmarkStart w:id="24" w:name="__RefHeading___Toc441230995"/>
      <w:bookmarkEnd w:id="24"/>
      <w:r>
        <w:rPr>
          <w:rFonts w:ascii="Liberation Sans" w:hAnsi="Liberation Sans"/>
        </w:rPr>
        <w:t>Performance Requirements</w:t>
      </w:r>
    </w:p>
    <w:p w:rsidR="00000000" w:rsidRDefault="00043988">
      <w:pPr>
        <w:pStyle w:val="template"/>
        <w:spacing w:line="240" w:lineRule="auto"/>
        <w:rPr>
          <w:rFonts w:ascii="Liberation Sans" w:hAnsi="Liberation Sans"/>
        </w:rPr>
      </w:pPr>
      <w:r>
        <w:rPr>
          <w:rFonts w:ascii="Liberation Sans" w:hAnsi="Liberation Sans"/>
        </w:rPr>
        <w:t>.   (1) Static numerical requirements:</w:t>
      </w:r>
    </w:p>
    <w:p w:rsidR="00000000" w:rsidRDefault="00043988">
      <w:pPr>
        <w:pStyle w:val="t"/>
        <w:spacing w:before="0" w:after="0"/>
        <w:ind w:firstLine="240"/>
        <w:rPr>
          <w:rFonts w:ascii="Liberation Sans" w:hAnsi="Liberation Sans" w:cs="Arial"/>
          <w:i/>
          <w:sz w:val="22"/>
          <w:szCs w:val="20"/>
        </w:rPr>
      </w:pPr>
      <w:r>
        <w:rPr>
          <w:rFonts w:ascii="Liberation Sans" w:hAnsi="Liberation Sans" w:cs="Arial"/>
          <w:i/>
          <w:sz w:val="22"/>
          <w:szCs w:val="20"/>
        </w:rPr>
        <w:t>       </w:t>
      </w:r>
      <w:r>
        <w:rPr>
          <w:rFonts w:ascii="Liberation Sans" w:eastAsia="Arial" w:hAnsi="Liberation Sans" w:cs="Arial"/>
          <w:i/>
          <w:sz w:val="22"/>
          <w:szCs w:val="20"/>
        </w:rPr>
        <w:t xml:space="preserve"> </w:t>
      </w:r>
      <w:r>
        <w:rPr>
          <w:rFonts w:ascii="Liberation Sans" w:hAnsi="Liberation Sans" w:cs="Arial"/>
          <w:i/>
          <w:sz w:val="22"/>
          <w:szCs w:val="20"/>
        </w:rPr>
        <w:t>(a)  T</w:t>
      </w:r>
      <w:r>
        <w:rPr>
          <w:rFonts w:ascii="Liberation Sans" w:hAnsi="Liberation Sans" w:cs="Arial"/>
          <w:i/>
          <w:sz w:val="22"/>
          <w:szCs w:val="20"/>
        </w:rPr>
        <w:t>he number of terminals to be supported : 20+</w:t>
      </w:r>
    </w:p>
    <w:p w:rsidR="00000000" w:rsidRDefault="00043988">
      <w:pPr>
        <w:pStyle w:val="t"/>
        <w:spacing w:before="0" w:after="0"/>
        <w:ind w:firstLine="240"/>
        <w:rPr>
          <w:rFonts w:ascii="Liberation Sans" w:hAnsi="Liberation Sans" w:cs="Arial"/>
          <w:i/>
          <w:sz w:val="22"/>
          <w:szCs w:val="20"/>
        </w:rPr>
      </w:pPr>
      <w:r>
        <w:rPr>
          <w:rFonts w:ascii="Liberation Sans" w:hAnsi="Liberation Sans" w:cs="Arial"/>
          <w:i/>
          <w:sz w:val="22"/>
          <w:szCs w:val="20"/>
        </w:rPr>
        <w:t>       </w:t>
      </w:r>
      <w:r>
        <w:rPr>
          <w:rFonts w:ascii="Liberation Sans" w:eastAsia="Arial" w:hAnsi="Liberation Sans" w:cs="Arial"/>
          <w:i/>
          <w:sz w:val="22"/>
          <w:szCs w:val="20"/>
        </w:rPr>
        <w:t xml:space="preserve"> </w:t>
      </w:r>
      <w:r>
        <w:rPr>
          <w:rFonts w:ascii="Liberation Sans" w:hAnsi="Liberation Sans" w:cs="Arial"/>
          <w:i/>
          <w:sz w:val="22"/>
          <w:szCs w:val="20"/>
        </w:rPr>
        <w:t>(b)  The number of simultaneous users to be supported : 20+</w:t>
      </w:r>
    </w:p>
    <w:p w:rsidR="00000000" w:rsidRDefault="00043988">
      <w:pPr>
        <w:pStyle w:val="t"/>
        <w:spacing w:before="0" w:after="0"/>
        <w:ind w:firstLine="240"/>
        <w:rPr>
          <w:rFonts w:ascii="Liberation Sans" w:hAnsi="Liberation Sans" w:cs="Arial"/>
          <w:i/>
          <w:sz w:val="22"/>
          <w:szCs w:val="20"/>
        </w:rPr>
      </w:pPr>
      <w:r>
        <w:rPr>
          <w:rFonts w:ascii="Liberation Sans" w:hAnsi="Liberation Sans" w:cs="Arial"/>
          <w:i/>
          <w:sz w:val="22"/>
          <w:szCs w:val="20"/>
        </w:rPr>
        <w:t>       </w:t>
      </w:r>
      <w:r>
        <w:rPr>
          <w:rFonts w:ascii="Liberation Sans" w:eastAsia="Arial" w:hAnsi="Liberation Sans" w:cs="Arial"/>
          <w:i/>
          <w:sz w:val="22"/>
          <w:szCs w:val="20"/>
        </w:rPr>
        <w:t xml:space="preserve"> </w:t>
      </w:r>
      <w:r>
        <w:rPr>
          <w:rFonts w:ascii="Liberation Sans" w:hAnsi="Liberation Sans" w:cs="Arial"/>
          <w:i/>
          <w:sz w:val="22"/>
          <w:szCs w:val="20"/>
        </w:rPr>
        <w:t>(c)  Number of files and records to be handled : 10</w:t>
      </w:r>
    </w:p>
    <w:p w:rsidR="00000000" w:rsidRDefault="00043988">
      <w:pPr>
        <w:pStyle w:val="t"/>
        <w:spacing w:before="0" w:after="0"/>
        <w:ind w:firstLine="240"/>
        <w:rPr>
          <w:rFonts w:ascii="Liberation Sans" w:eastAsia="Arial" w:hAnsi="Liberation Sans" w:cs="Arial"/>
          <w:i/>
          <w:sz w:val="22"/>
          <w:szCs w:val="20"/>
        </w:rPr>
      </w:pPr>
      <w:r>
        <w:rPr>
          <w:rFonts w:ascii="Liberation Sans" w:hAnsi="Liberation Sans" w:cs="Arial"/>
          <w:i/>
          <w:sz w:val="22"/>
          <w:szCs w:val="20"/>
        </w:rPr>
        <w:t>       </w:t>
      </w:r>
      <w:r>
        <w:rPr>
          <w:rFonts w:ascii="Liberation Sans" w:eastAsia="Arial" w:hAnsi="Liberation Sans" w:cs="Arial"/>
          <w:i/>
          <w:sz w:val="22"/>
          <w:szCs w:val="20"/>
        </w:rPr>
        <w:t xml:space="preserve"> </w:t>
      </w:r>
      <w:r>
        <w:rPr>
          <w:rFonts w:ascii="Liberation Sans" w:hAnsi="Liberation Sans" w:cs="Arial"/>
          <w:i/>
          <w:sz w:val="22"/>
          <w:szCs w:val="20"/>
        </w:rPr>
        <w:t xml:space="preserve">(d)  Sizes of tables and files : 100mb </w:t>
      </w:r>
    </w:p>
    <w:p w:rsidR="00000000" w:rsidRDefault="00043988">
      <w:pPr>
        <w:pStyle w:val="t"/>
        <w:spacing w:before="0" w:after="0" w:line="260" w:lineRule="atLeast"/>
        <w:ind w:left="245"/>
        <w:jc w:val="both"/>
        <w:rPr>
          <w:rFonts w:ascii="Liberation Sans" w:hAnsi="Liberation Sans" w:cs="Arial"/>
          <w:i/>
          <w:sz w:val="22"/>
          <w:szCs w:val="20"/>
        </w:rPr>
      </w:pPr>
      <w:r>
        <w:rPr>
          <w:rFonts w:ascii="Liberation Sans" w:eastAsia="Arial" w:hAnsi="Liberation Sans" w:cs="Arial"/>
          <w:i/>
          <w:sz w:val="22"/>
          <w:szCs w:val="20"/>
        </w:rPr>
        <w:t xml:space="preserve"> </w:t>
      </w:r>
      <w:r>
        <w:rPr>
          <w:rFonts w:ascii="Liberation Sans" w:hAnsi="Liberation Sans" w:cs="Arial"/>
          <w:i/>
          <w:sz w:val="22"/>
          <w:szCs w:val="20"/>
        </w:rPr>
        <w:t>(2)  The numbers of transactions a</w:t>
      </w:r>
      <w:r>
        <w:rPr>
          <w:rFonts w:ascii="Liberation Sans" w:hAnsi="Liberation Sans" w:cs="Arial"/>
          <w:i/>
          <w:sz w:val="22"/>
          <w:szCs w:val="20"/>
        </w:rPr>
        <w:t xml:space="preserve">nd tasks will be 5 per second and 95% of the transactions  </w:t>
      </w:r>
    </w:p>
    <w:p w:rsidR="00000000" w:rsidRDefault="00043988">
      <w:pPr>
        <w:pStyle w:val="t"/>
        <w:spacing w:before="0" w:after="0" w:line="260" w:lineRule="atLeast"/>
        <w:ind w:left="720"/>
        <w:jc w:val="both"/>
        <w:rPr>
          <w:rFonts w:ascii="Liberation Sans" w:hAnsi="Liberation Sans"/>
        </w:rPr>
      </w:pPr>
      <w:r>
        <w:rPr>
          <w:rFonts w:ascii="Liberation Sans" w:hAnsi="Liberation Sans" w:cs="Arial"/>
          <w:i/>
          <w:sz w:val="22"/>
          <w:szCs w:val="20"/>
        </w:rPr>
        <w:t xml:space="preserve">shall be processed in less than 1 s on a normal workload conditions and the numbers of transactions and tasks will be 20 per second and 95% of the transactions shall be processed in less than 5 s </w:t>
      </w:r>
      <w:r>
        <w:rPr>
          <w:rFonts w:ascii="Liberation Sans" w:hAnsi="Liberation Sans" w:cs="Arial"/>
          <w:i/>
          <w:sz w:val="22"/>
          <w:szCs w:val="20"/>
        </w:rPr>
        <w:t>on a peak workload conditions</w:t>
      </w:r>
    </w:p>
    <w:p w:rsidR="00000000" w:rsidRDefault="00043988">
      <w:pPr>
        <w:pStyle w:val="Heading2"/>
        <w:rPr>
          <w:rFonts w:ascii="Liberation Sans" w:hAnsi="Liberation Sans"/>
        </w:rPr>
      </w:pPr>
      <w:bookmarkStart w:id="25" w:name="__RefHeading___Toc441230996"/>
      <w:bookmarkEnd w:id="25"/>
      <w:r>
        <w:rPr>
          <w:rFonts w:ascii="Liberation Sans" w:hAnsi="Liberation Sans"/>
        </w:rPr>
        <w:t>Safety Requirements</w:t>
      </w:r>
    </w:p>
    <w:p w:rsidR="00000000" w:rsidRDefault="00043988">
      <w:pPr>
        <w:pStyle w:val="template"/>
        <w:rPr>
          <w:rFonts w:ascii="Liberation Sans" w:hAnsi="Liberation Sans"/>
        </w:rPr>
      </w:pPr>
      <w:r>
        <w:rPr>
          <w:rFonts w:ascii="Liberation Sans" w:hAnsi="Liberation Sans"/>
        </w:rPr>
        <w:t>Data will be transmitted with the use HTTP protocols and use inbuilt browser security measures.</w:t>
      </w:r>
    </w:p>
    <w:p w:rsidR="00000000" w:rsidRDefault="00043988">
      <w:pPr>
        <w:pStyle w:val="Heading2"/>
        <w:rPr>
          <w:rFonts w:ascii="Liberation Sans" w:hAnsi="Liberation Sans"/>
        </w:rPr>
      </w:pPr>
      <w:bookmarkStart w:id="26" w:name="__RefHeading___Toc441230997"/>
      <w:bookmarkEnd w:id="26"/>
      <w:r>
        <w:rPr>
          <w:rFonts w:ascii="Liberation Sans" w:hAnsi="Liberation Sans"/>
        </w:rPr>
        <w:t>Security Requirements</w:t>
      </w:r>
    </w:p>
    <w:p w:rsidR="00000000" w:rsidRDefault="00043988">
      <w:pPr>
        <w:pStyle w:val="template"/>
        <w:rPr>
          <w:rFonts w:ascii="Liberation Sans" w:hAnsi="Liberation Sans"/>
        </w:rPr>
      </w:pPr>
      <w:r>
        <w:rPr>
          <w:rFonts w:ascii="Liberation Sans" w:hAnsi="Liberation Sans"/>
        </w:rPr>
        <w:t>Users will be authenticated based on provided login details. Faculty members will not be</w:t>
      </w:r>
      <w:r>
        <w:rPr>
          <w:rFonts w:ascii="Liberation Sans" w:hAnsi="Liberation Sans"/>
        </w:rPr>
        <w:t xml:space="preserve"> able to track other faculty member’s progress or view reports. Highest clearance will be provided to the hod.</w:t>
      </w:r>
    </w:p>
    <w:p w:rsidR="00000000" w:rsidRDefault="00043988">
      <w:pPr>
        <w:pStyle w:val="Heading2"/>
        <w:rPr>
          <w:rFonts w:ascii="Liberation Sans" w:hAnsi="Liberation Sans" w:cs="Arial"/>
          <w:i/>
          <w:sz w:val="22"/>
        </w:rPr>
      </w:pPr>
      <w:bookmarkStart w:id="27" w:name="__RefHeading___Toc441230998"/>
      <w:bookmarkEnd w:id="27"/>
      <w:r>
        <w:rPr>
          <w:rFonts w:ascii="Liberation Sans" w:hAnsi="Liberation Sans"/>
        </w:rPr>
        <w:t>Software Quality Attributes</w:t>
      </w:r>
    </w:p>
    <w:p w:rsidR="00000000" w:rsidRDefault="00043988">
      <w:pPr>
        <w:pStyle w:val="Heading3"/>
        <w:numPr>
          <w:ilvl w:val="0"/>
          <w:numId w:val="0"/>
        </w:numPr>
        <w:shd w:val="clear" w:color="auto" w:fill="FCFCFC"/>
        <w:spacing w:before="0" w:after="0"/>
        <w:rPr>
          <w:rFonts w:ascii="Liberation Sans" w:hAnsi="Liberation Sans"/>
        </w:rPr>
      </w:pPr>
      <w:r>
        <w:rPr>
          <w:rFonts w:ascii="Liberation Sans" w:hAnsi="Liberation Sans" w:cs="Arial"/>
          <w:i/>
          <w:sz w:val="22"/>
        </w:rPr>
        <w:t>5.4.1 Availability</w:t>
      </w:r>
    </w:p>
    <w:p w:rsidR="00000000" w:rsidRDefault="00043988">
      <w:pPr>
        <w:pStyle w:val="template"/>
        <w:rPr>
          <w:rFonts w:ascii="Liberation Sans" w:hAnsi="Liberation Sans"/>
        </w:rPr>
      </w:pPr>
    </w:p>
    <w:p w:rsidR="00000000" w:rsidRDefault="00043988">
      <w:pPr>
        <w:pStyle w:val="template"/>
        <w:rPr>
          <w:rFonts w:ascii="Liberation Sans" w:hAnsi="Liberation Sans"/>
        </w:rPr>
      </w:pPr>
      <w:r>
        <w:rPr>
          <w:rFonts w:ascii="Liberation Sans" w:hAnsi="Liberation Sans"/>
        </w:rPr>
        <w:t>Is available anywhere in campus when connected to the intranet. Will display a 404 page incase of</w:t>
      </w:r>
      <w:r>
        <w:rPr>
          <w:rFonts w:ascii="Liberation Sans" w:hAnsi="Liberation Sans"/>
        </w:rPr>
        <w:t xml:space="preserve"> loss of connection. No data will be lost and no commits will be made until complete transaction is made to the server. </w:t>
      </w:r>
    </w:p>
    <w:p w:rsidR="00000000" w:rsidRDefault="00043988">
      <w:pPr>
        <w:pStyle w:val="Heading3"/>
        <w:numPr>
          <w:ilvl w:val="0"/>
          <w:numId w:val="0"/>
        </w:numPr>
        <w:shd w:val="clear" w:color="auto" w:fill="FCFCFC"/>
        <w:spacing w:before="0"/>
        <w:rPr>
          <w:rFonts w:ascii="Liberation Sans" w:hAnsi="Liberation Sans" w:cs="Arial"/>
          <w:i/>
          <w:sz w:val="22"/>
        </w:rPr>
      </w:pPr>
    </w:p>
    <w:p w:rsidR="00000000" w:rsidRDefault="00043988">
      <w:pPr>
        <w:pStyle w:val="Heading3"/>
        <w:numPr>
          <w:ilvl w:val="0"/>
          <w:numId w:val="0"/>
        </w:numPr>
        <w:shd w:val="clear" w:color="auto" w:fill="FCFCFC"/>
        <w:spacing w:before="0" w:after="0"/>
        <w:rPr>
          <w:rFonts w:ascii="Liberation Sans" w:hAnsi="Liberation Sans"/>
        </w:rPr>
      </w:pPr>
      <w:r>
        <w:rPr>
          <w:rFonts w:ascii="Liberation Sans" w:hAnsi="Liberation Sans" w:cs="Arial"/>
          <w:i/>
          <w:sz w:val="22"/>
        </w:rPr>
        <w:t>5.4.2 Usability</w:t>
      </w:r>
    </w:p>
    <w:p w:rsidR="00000000" w:rsidRDefault="00043988">
      <w:pPr>
        <w:pStyle w:val="template"/>
        <w:rPr>
          <w:rFonts w:ascii="Liberation Sans" w:hAnsi="Liberation Sans"/>
        </w:rPr>
      </w:pPr>
    </w:p>
    <w:p w:rsidR="00000000" w:rsidRDefault="00043988">
      <w:pPr>
        <w:pStyle w:val="template"/>
        <w:rPr>
          <w:rFonts w:ascii="Liberation Sans" w:hAnsi="Liberation Sans"/>
        </w:rPr>
      </w:pPr>
      <w:r>
        <w:rPr>
          <w:rFonts w:ascii="Liberation Sans" w:hAnsi="Liberation Sans"/>
        </w:rPr>
        <w:t>The system is easy to handle and navigates in the most expected way with no delays. The system program reacts accordi</w:t>
      </w:r>
      <w:r>
        <w:rPr>
          <w:rFonts w:ascii="Liberation Sans" w:hAnsi="Liberation Sans"/>
        </w:rPr>
        <w:t>ngly and transverses quickly between its states.</w:t>
      </w:r>
    </w:p>
    <w:p w:rsidR="00000000" w:rsidRDefault="00043988">
      <w:pPr>
        <w:pStyle w:val="TOCEntry"/>
        <w:rPr>
          <w:rFonts w:ascii="Liberation Sans" w:hAnsi="Liberation Sans"/>
        </w:rPr>
      </w:pPr>
      <w:bookmarkStart w:id="28" w:name="__RefHeading___Toc441230999"/>
      <w:bookmarkStart w:id="29" w:name="__RefHeading___Toc441231000"/>
      <w:bookmarkStart w:id="30" w:name="__RefHeading___Toc441231001"/>
      <w:bookmarkEnd w:id="28"/>
      <w:bookmarkEnd w:id="29"/>
      <w:bookmarkEnd w:id="30"/>
    </w:p>
    <w:p w:rsidR="00000000" w:rsidRDefault="00043988">
      <w:pPr>
        <w:pStyle w:val="TOCEntry"/>
        <w:rPr>
          <w:rFonts w:ascii="Liberation Sans" w:hAnsi="Liberation Sans"/>
        </w:rPr>
      </w:pPr>
      <w:r>
        <w:rPr>
          <w:rFonts w:ascii="Liberation Sans" w:hAnsi="Liberation Sans"/>
        </w:rPr>
        <w:t>Appendix A: Glossary</w:t>
      </w:r>
    </w:p>
    <w:p w:rsidR="00000000" w:rsidRDefault="00043988">
      <w:pPr>
        <w:pStyle w:val="template"/>
        <w:rPr>
          <w:rFonts w:ascii="Liberation Sans" w:hAnsi="Liberation Sans"/>
        </w:rPr>
      </w:pPr>
      <w:r>
        <w:rPr>
          <w:rFonts w:ascii="Liberation Sans" w:hAnsi="Liberation Sans"/>
          <w:b/>
        </w:rPr>
        <w:t xml:space="preserve">CIMS </w:t>
      </w:r>
    </w:p>
    <w:p w:rsidR="00000000" w:rsidRDefault="00043988">
      <w:pPr>
        <w:pStyle w:val="template"/>
        <w:rPr>
          <w:rFonts w:ascii="Liberation Sans" w:hAnsi="Liberation Sans" w:cs="Times New Roman"/>
          <w:szCs w:val="22"/>
        </w:rPr>
      </w:pPr>
      <w:r>
        <w:rPr>
          <w:rFonts w:ascii="Liberation Sans" w:hAnsi="Liberation Sans"/>
        </w:rPr>
        <w:t>Course Information Monitoring System</w:t>
      </w:r>
    </w:p>
    <w:p w:rsidR="00000000" w:rsidRDefault="00043988">
      <w:pPr>
        <w:pStyle w:val="template"/>
        <w:rPr>
          <w:rFonts w:ascii="Liberation Sans" w:hAnsi="Liberation Sans" w:cs="Times New Roman"/>
          <w:szCs w:val="22"/>
        </w:rPr>
      </w:pPr>
      <w:bookmarkStart w:id="31" w:name="__RefHeading___Toc441231002"/>
      <w:bookmarkEnd w:id="31"/>
    </w:p>
    <w:p w:rsidR="00000000" w:rsidRDefault="00043988">
      <w:pPr>
        <w:pStyle w:val="template"/>
        <w:rPr>
          <w:rFonts w:ascii="Liberation Sans" w:hAnsi="Liberation Sans"/>
        </w:rPr>
      </w:pPr>
      <w:r>
        <w:rPr>
          <w:rFonts w:ascii="Liberation Sans" w:hAnsi="Liberation Sans" w:cs="Times New Roman"/>
          <w:b/>
          <w:szCs w:val="22"/>
        </w:rPr>
        <w:lastRenderedPageBreak/>
        <w:t>Syllabus:</w:t>
      </w:r>
      <w:r>
        <w:rPr>
          <w:rFonts w:ascii="Liberation Sans" w:hAnsi="Liberation Sans" w:cs="Times New Roman"/>
          <w:szCs w:val="22"/>
        </w:rPr>
        <w:t xml:space="preserve"> A</w:t>
      </w:r>
      <w:r>
        <w:rPr>
          <w:rFonts w:ascii="Liberation Sans" w:hAnsi="Liberation Sans"/>
        </w:rPr>
        <w:t>n outline or otherbrief statement of the main points of a discourse,the subjects of a course of lectures, the contents of a curric</w:t>
      </w:r>
      <w:r>
        <w:rPr>
          <w:rFonts w:ascii="Liberation Sans" w:hAnsi="Liberation Sans"/>
        </w:rPr>
        <w:t>ulum, etc.</w:t>
      </w:r>
    </w:p>
    <w:p w:rsidR="00000000" w:rsidRDefault="00043988">
      <w:pPr>
        <w:pStyle w:val="template"/>
        <w:rPr>
          <w:rFonts w:ascii="Liberation Sans" w:hAnsi="Liberation Sans"/>
        </w:rPr>
      </w:pPr>
    </w:p>
    <w:p w:rsidR="00000000" w:rsidRDefault="00043988">
      <w:pPr>
        <w:pStyle w:val="template"/>
        <w:rPr>
          <w:rFonts w:ascii="Liberation Sans" w:hAnsi="Liberation Sans"/>
        </w:rPr>
      </w:pPr>
      <w:r>
        <w:rPr>
          <w:rFonts w:ascii="Liberation Sans" w:hAnsi="Liberation Sans" w:cs="Times New Roman"/>
          <w:b/>
          <w:szCs w:val="22"/>
        </w:rPr>
        <w:t>Semester</w:t>
      </w:r>
    </w:p>
    <w:p w:rsidR="00043988" w:rsidRDefault="00043988">
      <w:pPr>
        <w:pStyle w:val="template"/>
      </w:pPr>
      <w:r>
        <w:rPr>
          <w:rFonts w:ascii="Liberation Sans" w:hAnsi="Liberation Sans"/>
        </w:rPr>
        <w:t>A division constituting half of the regular academic year, lasting typically from 15 to 18 weeks.</w:t>
      </w:r>
    </w:p>
    <w:sectPr w:rsidR="00043988">
      <w:headerReference w:type="even" r:id="rId18"/>
      <w:headerReference w:type="default" r:id="rId19"/>
      <w:footerReference w:type="even" r:id="rId20"/>
      <w:footerReference w:type="default" r:id="rId21"/>
      <w:headerReference w:type="first" r:id="rId22"/>
      <w:footerReference w:type="first" r:id="rId23"/>
      <w:pgSz w:w="12240" w:h="15840"/>
      <w:pgMar w:top="1440" w:right="1296" w:bottom="1440" w:left="1296"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3988" w:rsidRDefault="00043988">
      <w:pPr>
        <w:spacing w:line="240" w:lineRule="auto"/>
      </w:pPr>
      <w:r>
        <w:separator/>
      </w:r>
    </w:p>
  </w:endnote>
  <w:endnote w:type="continuationSeparator" w:id="1">
    <w:p w:rsidR="00043988" w:rsidRDefault="000439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eeSans">
    <w:altName w:val="Arial"/>
    <w:charset w:val="01"/>
    <w:family w:val="swiss"/>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43988">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43988"/>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43988">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43988"/>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43988"/>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43988">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4398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3988" w:rsidRDefault="00043988">
      <w:pPr>
        <w:spacing w:line="240" w:lineRule="auto"/>
      </w:pPr>
      <w:r>
        <w:separator/>
      </w:r>
    </w:p>
  </w:footnote>
  <w:footnote w:type="continuationSeparator" w:id="1">
    <w:p w:rsidR="00043988" w:rsidRDefault="0004398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43988">
    <w:pPr>
      <w:pStyle w:val="Header"/>
    </w:pPr>
    <w:r>
      <w:t>Software</w:t>
    </w:r>
    <w:r>
      <w:rPr>
        <w:sz w:val="24"/>
      </w:rPr>
      <w:t xml:space="preserve"> </w:t>
    </w:r>
    <w:r>
      <w:t>Require</w:t>
    </w:r>
    <w:r w:rsidR="00632BA1">
      <w:t>ments Specification for CIMS</w:t>
    </w:r>
    <w:r>
      <w:tab/>
    </w:r>
    <w:r>
      <w:tab/>
      <w:t xml:space="preserve">Page </w:t>
    </w:r>
    <w:r>
      <w:fldChar w:fldCharType="begin"/>
    </w:r>
    <w:r>
      <w:instrText xml:space="preserve"> PAGE </w:instrText>
    </w:r>
    <w:r>
      <w:fldChar w:fldCharType="separate"/>
    </w:r>
    <w:r w:rsidR="00632BA1">
      <w:rPr>
        <w:noProof/>
      </w:rPr>
      <w:t>ii</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43988"/>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43988"/>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43988">
    <w:pPr>
      <w:pStyle w:val="Header"/>
      <w:tabs>
        <w:tab w:val="clear" w:pos="9360"/>
        <w:tab w:val="right" w:pos="9630"/>
      </w:tabs>
    </w:pPr>
    <w:r>
      <w:t>Software</w:t>
    </w:r>
    <w:r>
      <w:rPr>
        <w:sz w:val="24"/>
      </w:rPr>
      <w:t xml:space="preserve"> </w:t>
    </w:r>
    <w:r>
      <w:t>Requirements Specification for CIMS</w:t>
    </w:r>
    <w:r>
      <w:tab/>
    </w:r>
    <w:r>
      <w:tab/>
      <w:t xml:space="preserve">Page </w:t>
    </w:r>
    <w:r>
      <w:fldChar w:fldCharType="begin"/>
    </w:r>
    <w:r>
      <w:instrText xml:space="preserve"> P</w:instrText>
    </w:r>
    <w:r>
      <w:instrText xml:space="preserve">AGE </w:instrText>
    </w:r>
    <w:r>
      <w:fldChar w:fldCharType="separate"/>
    </w:r>
    <w:r w:rsidR="002C755B">
      <w:rPr>
        <w:noProof/>
      </w:rPr>
      <w:t>10</w:t>
    </w:r>
    <w: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4398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singleLevel"/>
    <w:tmpl w:val="00000005"/>
    <w:name w:val="WW8Num5"/>
    <w:lvl w:ilvl="0">
      <w:start w:val="1"/>
      <w:numFmt w:val="decimal"/>
      <w:lvlText w:val="%1"/>
      <w:lvlJc w:val="left"/>
      <w:pPr>
        <w:tabs>
          <w:tab w:val="num" w:pos="0"/>
        </w:tabs>
        <w:ind w:left="72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rsids>
    <w:rsidRoot w:val="00632BA1"/>
    <w:rsid w:val="00043988"/>
    <w:rsid w:val="002C755B"/>
    <w:rsid w:val="004439AB"/>
    <w:rsid w:val="00632B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240" w:lineRule="exact"/>
    </w:pPr>
    <w:rPr>
      <w:rFonts w:ascii="Times" w:hAnsi="Times" w:cs="Times"/>
      <w:sz w:val="24"/>
      <w:lang w:eastAsia="zh-CN"/>
    </w:rPr>
  </w:style>
  <w:style w:type="paragraph" w:styleId="Heading1">
    <w:name w:val="heading 1"/>
    <w:basedOn w:val="Normal"/>
    <w:next w:val="Normal"/>
    <w:qFormat/>
    <w:pPr>
      <w:keepNext/>
      <w:keepLines/>
      <w:numPr>
        <w:numId w:val="2"/>
      </w:numPr>
      <w:spacing w:before="480" w:after="240" w:line="240" w:lineRule="atLeast"/>
      <w:outlineLvl w:val="0"/>
    </w:pPr>
    <w:rPr>
      <w:b/>
      <w:kern w:val="1"/>
      <w:sz w:val="36"/>
    </w:rPr>
  </w:style>
  <w:style w:type="paragraph" w:styleId="Heading2">
    <w:name w:val="heading 2"/>
    <w:basedOn w:val="Normal"/>
    <w:next w:val="Normal"/>
    <w:qFormat/>
    <w:pPr>
      <w:keepNext/>
      <w:keepLines/>
      <w:numPr>
        <w:ilvl w:val="1"/>
        <w:numId w:val="2"/>
      </w:numPr>
      <w:spacing w:before="280" w:after="280" w:line="240" w:lineRule="atLeast"/>
      <w:outlineLvl w:val="1"/>
    </w:pPr>
    <w:rPr>
      <w:b/>
      <w:sz w:val="28"/>
    </w:rPr>
  </w:style>
  <w:style w:type="paragraph" w:styleId="Heading3">
    <w:name w:val="heading 3"/>
    <w:basedOn w:val="Normal"/>
    <w:next w:val="Normal"/>
    <w:qFormat/>
    <w:pPr>
      <w:numPr>
        <w:ilvl w:val="2"/>
        <w:numId w:val="2"/>
      </w:numPr>
      <w:spacing w:before="240" w:after="240"/>
      <w:outlineLvl w:val="2"/>
    </w:pPr>
    <w:rPr>
      <w:b/>
    </w:rPr>
  </w:style>
  <w:style w:type="paragraph" w:styleId="Heading4">
    <w:name w:val="heading 4"/>
    <w:basedOn w:val="Normal"/>
    <w:next w:val="Normal"/>
    <w:qFormat/>
    <w:pPr>
      <w:keepNext/>
      <w:numPr>
        <w:ilvl w:val="3"/>
        <w:numId w:val="2"/>
      </w:numPr>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qFormat/>
    <w:pPr>
      <w:numPr>
        <w:ilvl w:val="4"/>
        <w:numId w:val="2"/>
      </w:numPr>
      <w:spacing w:before="240" w:after="60" w:line="220" w:lineRule="exact"/>
      <w:jc w:val="both"/>
      <w:outlineLvl w:val="4"/>
    </w:pPr>
    <w:rPr>
      <w:rFonts w:ascii="Arial" w:hAnsi="Arial" w:cs="Arial"/>
      <w:sz w:val="22"/>
    </w:rPr>
  </w:style>
  <w:style w:type="paragraph" w:styleId="Heading6">
    <w:name w:val="heading 6"/>
    <w:basedOn w:val="Normal"/>
    <w:next w:val="Normal"/>
    <w:qFormat/>
    <w:pPr>
      <w:numPr>
        <w:ilvl w:val="5"/>
        <w:numId w:val="2"/>
      </w:numPr>
      <w:spacing w:before="240" w:after="60" w:line="220" w:lineRule="exact"/>
      <w:jc w:val="both"/>
      <w:outlineLvl w:val="5"/>
    </w:pPr>
    <w:rPr>
      <w:rFonts w:ascii="Arial" w:hAnsi="Arial" w:cs="Arial"/>
      <w:i/>
      <w:sz w:val="22"/>
    </w:rPr>
  </w:style>
  <w:style w:type="paragraph" w:styleId="Heading7">
    <w:name w:val="heading 7"/>
    <w:basedOn w:val="Normal"/>
    <w:next w:val="Normal"/>
    <w:qFormat/>
    <w:pPr>
      <w:numPr>
        <w:ilvl w:val="6"/>
        <w:numId w:val="2"/>
      </w:numPr>
      <w:spacing w:before="240" w:after="60" w:line="220" w:lineRule="exact"/>
      <w:jc w:val="both"/>
      <w:outlineLvl w:val="6"/>
    </w:pPr>
    <w:rPr>
      <w:rFonts w:ascii="Arial" w:hAnsi="Arial" w:cs="Arial"/>
      <w:sz w:val="20"/>
    </w:rPr>
  </w:style>
  <w:style w:type="paragraph" w:styleId="Heading8">
    <w:name w:val="heading 8"/>
    <w:basedOn w:val="Normal"/>
    <w:next w:val="Normal"/>
    <w:qFormat/>
    <w:pPr>
      <w:numPr>
        <w:ilvl w:val="7"/>
        <w:numId w:val="2"/>
      </w:numPr>
      <w:spacing w:before="240" w:after="60" w:line="220" w:lineRule="exact"/>
      <w:jc w:val="both"/>
      <w:outlineLvl w:val="7"/>
    </w:pPr>
    <w:rPr>
      <w:rFonts w:ascii="Arial" w:hAnsi="Arial" w:cs="Arial"/>
      <w:i/>
      <w:sz w:val="20"/>
    </w:rPr>
  </w:style>
  <w:style w:type="paragraph" w:styleId="Heading9">
    <w:name w:val="heading 9"/>
    <w:basedOn w:val="Normal"/>
    <w:next w:val="Normal"/>
    <w:qFormat/>
    <w:pPr>
      <w:numPr>
        <w:ilvl w:val="8"/>
        <w:numId w:val="2"/>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styleId="DefaultParagraphFont0">
    <w:name w:val="Default Paragraph Font"/>
  </w:style>
  <w:style w:type="character" w:customStyle="1" w:styleId="WW-DefaultParagraphFont">
    <w:name w:val="WW-Default Paragraph Font"/>
  </w:style>
  <w:style w:type="character" w:styleId="PageNumber">
    <w:name w:val="page number"/>
    <w:basedOn w:val="WW-DefaultParagraphFont"/>
  </w:style>
  <w:style w:type="character" w:styleId="Hyperlink">
    <w:name w:val="Hyperlink"/>
    <w:rPr>
      <w:color w:val="000080"/>
      <w:u w:val="single"/>
      <w:lang/>
    </w:rPr>
  </w:style>
  <w:style w:type="character" w:customStyle="1" w:styleId="IndexLink">
    <w:name w:val="Index Link"/>
  </w:style>
  <w:style w:type="character" w:customStyle="1" w:styleId="oneclick-link">
    <w:name w:val="oneclick-link"/>
  </w:style>
  <w:style w:type="character" w:customStyle="1" w:styleId="apple-converted-space">
    <w:name w:val="apple-converted-space"/>
  </w:style>
  <w:style w:type="character" w:customStyle="1" w:styleId="NumberingSymbols">
    <w:name w:val="Numbering Symbols"/>
  </w:style>
  <w:style w:type="paragraph" w:customStyle="1" w:styleId="Heading">
    <w:name w:val="Heading"/>
    <w:basedOn w:val="Normal"/>
    <w:next w:val="BodyText"/>
    <w:pPr>
      <w:spacing w:before="240" w:after="720" w:line="240" w:lineRule="auto"/>
      <w:jc w:val="right"/>
    </w:pPr>
    <w:rPr>
      <w:rFonts w:ascii="Arial" w:hAnsi="Arial" w:cs="Arial"/>
      <w:b/>
      <w:kern w:val="1"/>
      <w:sz w:val="64"/>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lang w:val="en-US" w:eastAsia="en-US"/>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sz w:val="22"/>
      <w:lang w:val="en-US" w:eastAsia="en-US"/>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cs="Arial"/>
      <w:i/>
      <w:sz w:val="22"/>
    </w:rPr>
  </w:style>
  <w:style w:type="paragraph" w:customStyle="1" w:styleId="level3text">
    <w:name w:val="level 3 text"/>
    <w:basedOn w:val="Normal"/>
    <w:pPr>
      <w:spacing w:line="220" w:lineRule="exact"/>
      <w:ind w:left="1350" w:hanging="716"/>
    </w:pPr>
    <w:rPr>
      <w:rFonts w:ascii="Arial" w:hAnsi="Arial" w:cs="Arial"/>
      <w:i/>
      <w:sz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Heading"/>
    <w:rPr>
      <w:sz w:val="28"/>
    </w:rPr>
  </w:style>
  <w:style w:type="paragraph" w:customStyle="1" w:styleId="ChangeHistoryTitle">
    <w:name w:val="ChangeHistory Title"/>
    <w:basedOn w:val="Normal"/>
    <w:pPr>
      <w:keepNext/>
      <w:spacing w:before="60" w:after="60" w:line="240" w:lineRule="auto"/>
      <w:jc w:val="center"/>
    </w:pPr>
    <w:rPr>
      <w:rFonts w:ascii="Arial" w:hAnsi="Arial" w:cs="Arial"/>
      <w:b/>
      <w:sz w:val="36"/>
    </w:rPr>
  </w:style>
  <w:style w:type="paragraph" w:customStyle="1" w:styleId="SuperTitle">
    <w:name w:val="SuperTitle"/>
    <w:basedOn w:val="Heading"/>
    <w:next w:val="Normal"/>
    <w:pPr>
      <w:pBdr>
        <w:top w:val="single" w:sz="48" w:space="1" w:color="000000"/>
      </w:pBdr>
      <w:spacing w:before="960" w:after="0"/>
    </w:pPr>
    <w:rPr>
      <w:sz w:val="28"/>
    </w:rPr>
  </w:style>
  <w:style w:type="paragraph" w:customStyle="1" w:styleId="line">
    <w:name w:val="line"/>
    <w:basedOn w:val="Heading"/>
    <w:pPr>
      <w:pBdr>
        <w:top w:val="single" w:sz="36" w:space="1" w:color="000000"/>
      </w:pBdr>
      <w:spacing w:after="0"/>
    </w:pPr>
    <w:rPr>
      <w:sz w:val="40"/>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
    <w:name w:val="t"/>
    <w:basedOn w:val="Normal"/>
    <w:pPr>
      <w:suppressAutoHyphens w:val="0"/>
      <w:spacing w:before="100" w:after="100" w:line="240" w:lineRule="auto"/>
    </w:pPr>
    <w:rPr>
      <w:rFonts w:ascii="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7.xml"/><Relationship Id="rId10" Type="http://schemas.openxmlformats.org/officeDocument/2006/relationships/footer" Target="footer3.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1924</Words>
  <Characters>10968</Characters>
  <Application>Microsoft Office Word</Application>
  <DocSecurity>0</DocSecurity>
  <Lines>91</Lines>
  <Paragraphs>25</Paragraphs>
  <ScaleCrop>false</ScaleCrop>
  <Company/>
  <LinksUpToDate>false</LinksUpToDate>
  <CharactersWithSpaces>12867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Abhi;Joshua</dc:creator>
  <cp:lastModifiedBy>Abhi</cp:lastModifiedBy>
  <cp:revision>2</cp:revision>
  <cp:lastPrinted>2015-03-23T15:56:00Z</cp:lastPrinted>
  <dcterms:created xsi:type="dcterms:W3CDTF">2015-03-23T15:57:00Z</dcterms:created>
  <dcterms:modified xsi:type="dcterms:W3CDTF">2015-03-23T15:57:00Z</dcterms:modified>
</cp:coreProperties>
</file>